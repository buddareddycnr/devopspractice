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C3AB0" w14:textId="6F887564" w:rsidR="00C826D1" w:rsidRPr="00D25EA8" w:rsidRDefault="00C826D1" w:rsidP="00355E69">
      <w:pPr>
        <w:pStyle w:val="Name"/>
        <w:rPr>
          <w:rFonts w:asciiTheme="minorHAnsi" w:hAnsiTheme="minorHAnsi" w:cstheme="minorHAnsi"/>
          <w:sz w:val="24"/>
          <w:szCs w:val="24"/>
        </w:rPr>
      </w:pPr>
      <w:r w:rsidRPr="00D25EA8">
        <w:rPr>
          <w:rFonts w:asciiTheme="minorHAnsi" w:hAnsiTheme="minorHAnsi" w:cstheme="minorHAnsi"/>
          <w:sz w:val="24"/>
          <w:szCs w:val="24"/>
        </w:rPr>
        <w:t xml:space="preserve"> </w:t>
      </w:r>
      <w:r w:rsidR="00D25EA8">
        <w:rPr>
          <w:rFonts w:ascii="Arial" w:hAnsi="Arial" w:cs="Arial"/>
          <w:bCs/>
          <w:color w:val="000000"/>
          <w:sz w:val="20"/>
          <w:szCs w:val="20"/>
        </w:rPr>
        <w:t>Budda Reddy Chappala</w:t>
      </w:r>
      <w:r w:rsidR="00D25EA8" w:rsidRPr="00D25EA8">
        <w:rPr>
          <w:rFonts w:asciiTheme="minorHAnsi" w:hAnsiTheme="minorHAnsi" w:cstheme="minorHAnsi"/>
          <w:b w:val="0"/>
          <w:caps w:val="0"/>
          <w:noProof/>
          <w:color w:val="000000"/>
          <w:spacing w:val="0"/>
          <w:sz w:val="24"/>
          <w:szCs w:val="24"/>
        </w:rPr>
        <w:t xml:space="preserve"> </w:t>
      </w:r>
      <w:r w:rsidR="00E34D34" w:rsidRPr="00D25EA8">
        <w:rPr>
          <w:rFonts w:asciiTheme="minorHAnsi" w:hAnsiTheme="minorHAnsi" w:cstheme="minorHAnsi"/>
          <w:b w:val="0"/>
          <w:caps w:val="0"/>
          <w:noProof/>
          <w:color w:val="000000"/>
          <w:spacing w:val="0"/>
          <w:sz w:val="24"/>
          <w:szCs w:val="24"/>
          <w:lang w:val="en-IN" w:eastAsia="en-IN"/>
        </w:rPr>
        <mc:AlternateContent>
          <mc:Choice Requires="wps">
            <w:drawing>
              <wp:inline distT="0" distB="0" distL="0" distR="0" wp14:anchorId="3E66C8CF" wp14:editId="439DEF0B">
                <wp:extent cx="6719570" cy="19050"/>
                <wp:effectExtent l="19050" t="19050" r="24130" b="19050"/>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9570" cy="190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http://schemas.microsoft.com/office/drawing/2014/chartex" xmlns:cx1="http://schemas.microsoft.com/office/drawing/2015/9/8/chartex" xmlns:w16se="http://schemas.microsoft.com/office/word/2015/wordml/symex">
            <w:pict>
              <v:line w14:anchorId="3C4F1C49"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529.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" strokecolor="#4579b8 [3044]" strokeweight="3pt">
                <o:lock v:ext="edit" shapetype="f"/>
                <w10:anchorlock/>
              </v:line>
            </w:pict>
          </mc:Fallback>
        </mc:AlternateContent>
      </w:r>
    </w:p>
    <w:p w14:paraId="12D4E5C9" w14:textId="6C4A685F" w:rsidR="0097627D" w:rsidRPr="00D25EA8" w:rsidRDefault="00D25EA8" w:rsidP="0097627D">
      <w:pPr>
        <w:pStyle w:val="Contactinfo"/>
        <w:rPr>
          <w:rFonts w:asciiTheme="minorHAnsi" w:eastAsia="Times New Roman" w:hAnsiTheme="minorHAnsi" w:cstheme="minorHAnsi"/>
          <w:b/>
          <w:color w:val="000000" w:themeColor="text1"/>
          <w:sz w:val="22"/>
          <w:szCs w:val="22"/>
          <w:lang w:val="en-US" w:eastAsia="ar-SA"/>
        </w:rPr>
      </w:pPr>
      <w:r w:rsidRPr="00D25EA8">
        <w:rPr>
          <w:rFonts w:asciiTheme="minorHAnsi" w:hAnsiTheme="minorHAnsi" w:cstheme="minorHAnsi"/>
          <w:b/>
          <w:color w:val="000000" w:themeColor="text1"/>
          <w:sz w:val="22"/>
          <w:szCs w:val="22"/>
        </w:rPr>
        <w:t>+91 9884816622</w:t>
      </w:r>
      <w:r w:rsidR="00C826D1" w:rsidRPr="00D25EA8">
        <w:rPr>
          <w:rFonts w:asciiTheme="minorHAnsi" w:eastAsia="Times New Roman" w:hAnsiTheme="minorHAnsi" w:cstheme="minorHAnsi"/>
          <w:b/>
          <w:color w:val="000000" w:themeColor="text1"/>
          <w:sz w:val="22"/>
          <w:szCs w:val="22"/>
          <w:lang w:val="en-US" w:eastAsia="ar-SA"/>
        </w:rPr>
        <w:t xml:space="preserve">| </w:t>
      </w:r>
      <w:r w:rsidRPr="00D25EA8">
        <w:rPr>
          <w:rFonts w:asciiTheme="minorHAnsi" w:hAnsiTheme="minorHAnsi" w:cstheme="minorHAnsi"/>
          <w:b/>
          <w:color w:val="1F497D" w:themeColor="text2"/>
          <w:sz w:val="22"/>
          <w:szCs w:val="22"/>
        </w:rPr>
        <w:t>buddareddycnr@gmail.com</w:t>
      </w:r>
    </w:p>
    <w:p w14:paraId="754C3CEB" w14:textId="75C78EA6" w:rsidR="00C826D1" w:rsidRPr="00D25EA8" w:rsidRDefault="00DA73DF" w:rsidP="009B3E23">
      <w:pPr>
        <w:pStyle w:val="Contactinfo"/>
        <w:rPr>
          <w:rFonts w:asciiTheme="minorHAnsi" w:hAnsiTheme="minorHAnsi" w:cstheme="minorHAnsi"/>
          <w:b/>
          <w:color w:val="000000" w:themeColor="text1"/>
          <w:sz w:val="22"/>
          <w:szCs w:val="22"/>
        </w:rPr>
      </w:pPr>
      <w:r w:rsidRPr="00D25EA8">
        <w:rPr>
          <w:rFonts w:asciiTheme="minorHAnsi" w:hAnsiTheme="minorHAnsi" w:cstheme="minorHAnsi"/>
          <w:b/>
          <w:color w:val="000000" w:themeColor="text1"/>
          <w:sz w:val="22"/>
          <w:szCs w:val="22"/>
        </w:rPr>
        <w:t xml:space="preserve">   </w:t>
      </w:r>
      <w:r w:rsidR="00CD5B1C" w:rsidRPr="00D25EA8">
        <w:rPr>
          <w:rFonts w:asciiTheme="minorHAnsi" w:hAnsiTheme="minorHAnsi" w:cstheme="minorHAnsi"/>
          <w:b/>
          <w:color w:val="000000" w:themeColor="text1"/>
          <w:sz w:val="22"/>
          <w:szCs w:val="22"/>
          <w:lang w:eastAsia="ar-SA"/>
        </w:rPr>
        <w:t xml:space="preserve"> </w:t>
      </w:r>
      <w:r w:rsidR="00DF2AA4" w:rsidRPr="00D25EA8">
        <w:rPr>
          <w:rFonts w:asciiTheme="minorHAnsi" w:hAnsiTheme="minorHAnsi" w:cstheme="minorHAnsi"/>
          <w:b/>
          <w:color w:val="000000" w:themeColor="text1"/>
          <w:sz w:val="22"/>
          <w:szCs w:val="22"/>
          <w:lang w:eastAsia="ar-SA"/>
        </w:rPr>
        <w:t xml:space="preserve"> </w:t>
      </w:r>
      <w:r w:rsidR="000A2125">
        <w:rPr>
          <w:rFonts w:asciiTheme="minorHAnsi" w:hAnsiTheme="minorHAnsi" w:cstheme="minorHAnsi"/>
          <w:b/>
          <w:color w:val="000000" w:themeColor="text1"/>
          <w:sz w:val="22"/>
          <w:szCs w:val="22"/>
          <w:lang w:eastAsia="ar-SA"/>
        </w:rPr>
        <w:t xml:space="preserve">Java </w:t>
      </w:r>
      <w:proofErr w:type="spellStart"/>
      <w:r w:rsidR="000A2125">
        <w:rPr>
          <w:rFonts w:asciiTheme="minorHAnsi" w:hAnsiTheme="minorHAnsi" w:cstheme="minorHAnsi"/>
          <w:b/>
          <w:color w:val="000000" w:themeColor="text1"/>
          <w:sz w:val="22"/>
          <w:szCs w:val="22"/>
          <w:lang w:eastAsia="ar-SA"/>
        </w:rPr>
        <w:t>D</w:t>
      </w:r>
      <w:r w:rsidR="00D228E7" w:rsidRPr="00D25EA8">
        <w:rPr>
          <w:rFonts w:asciiTheme="minorHAnsi" w:hAnsiTheme="minorHAnsi" w:cstheme="minorHAnsi"/>
          <w:b/>
          <w:color w:val="000000" w:themeColor="text1"/>
          <w:sz w:val="22"/>
          <w:szCs w:val="22"/>
          <w:lang w:eastAsia="ar-SA"/>
        </w:rPr>
        <w:t>eveloper</w:t>
      </w:r>
      <w:proofErr w:type="spellEnd"/>
    </w:p>
    <w:p w14:paraId="5EB0FC64" w14:textId="1AAB8A92" w:rsidR="00CB710B" w:rsidRPr="00D25EA8" w:rsidRDefault="00986ED9" w:rsidP="00355564">
      <w:pPr>
        <w:pStyle w:val="Heading1"/>
        <w:rPr>
          <w:rFonts w:asciiTheme="minorHAnsi" w:hAnsiTheme="minorHAnsi" w:cstheme="minorHAnsi"/>
          <w:sz w:val="24"/>
          <w:szCs w:val="24"/>
        </w:rPr>
      </w:pPr>
      <w:r>
        <w:rPr>
          <w:rFonts w:asciiTheme="minorHAnsi" w:hAnsiTheme="minorHAnsi" w:cstheme="minorHAnsi"/>
          <w:sz w:val="24"/>
          <w:szCs w:val="24"/>
        </w:rPr>
        <w:t>OBJECTIVE</w:t>
      </w:r>
    </w:p>
    <w:p w14:paraId="10A24E86" w14:textId="447A9428" w:rsidR="00696E63" w:rsidRPr="00D25EA8" w:rsidRDefault="00696E63" w:rsidP="00696E63">
      <w:pPr>
        <w:pStyle w:val="Contactinfo"/>
        <w:jc w:val="both"/>
        <w:rPr>
          <w:rFonts w:asciiTheme="minorHAnsi" w:eastAsia="Times New Roman" w:hAnsiTheme="minorHAnsi" w:cstheme="minorHAnsi"/>
          <w:color w:val="auto"/>
          <w:sz w:val="24"/>
          <w:szCs w:val="24"/>
          <w:lang w:val="en-US" w:eastAsia="en-US"/>
        </w:rPr>
      </w:pPr>
      <w:r w:rsidRPr="00D25EA8">
        <w:rPr>
          <w:rFonts w:asciiTheme="minorHAnsi" w:eastAsia="Times New Roman" w:hAnsiTheme="minorHAnsi" w:cstheme="minorHAnsi"/>
          <w:color w:val="auto"/>
          <w:sz w:val="24"/>
          <w:szCs w:val="24"/>
          <w:lang w:val="en-US" w:eastAsia="en-US"/>
        </w:rPr>
        <w:t>Dedicated and effic</w:t>
      </w:r>
      <w:r w:rsidR="00106777">
        <w:rPr>
          <w:rFonts w:asciiTheme="minorHAnsi" w:eastAsia="Times New Roman" w:hAnsiTheme="minorHAnsi" w:cstheme="minorHAnsi"/>
          <w:color w:val="auto"/>
          <w:sz w:val="24"/>
          <w:szCs w:val="24"/>
          <w:lang w:val="en-US" w:eastAsia="en-US"/>
        </w:rPr>
        <w:t>ient full stack developer with 7</w:t>
      </w:r>
      <w:r w:rsidR="00423828">
        <w:rPr>
          <w:rFonts w:asciiTheme="minorHAnsi" w:eastAsia="Times New Roman" w:hAnsiTheme="minorHAnsi" w:cstheme="minorHAnsi"/>
          <w:color w:val="auto"/>
          <w:sz w:val="24"/>
          <w:szCs w:val="24"/>
          <w:lang w:val="en-US" w:eastAsia="en-US"/>
        </w:rPr>
        <w:t>.9</w:t>
      </w:r>
      <w:r w:rsidR="00431CA1">
        <w:rPr>
          <w:rFonts w:asciiTheme="minorHAnsi" w:eastAsia="Times New Roman" w:hAnsiTheme="minorHAnsi" w:cstheme="minorHAnsi"/>
          <w:color w:val="auto"/>
          <w:sz w:val="24"/>
          <w:szCs w:val="24"/>
          <w:lang w:val="en-US" w:eastAsia="en-US"/>
        </w:rPr>
        <w:t xml:space="preserve"> </w:t>
      </w:r>
      <w:r w:rsidR="00E41BF9" w:rsidRPr="00D25EA8">
        <w:rPr>
          <w:rFonts w:asciiTheme="minorHAnsi" w:eastAsia="Times New Roman" w:hAnsiTheme="minorHAnsi" w:cstheme="minorHAnsi"/>
          <w:color w:val="auto"/>
          <w:sz w:val="24"/>
          <w:szCs w:val="24"/>
          <w:lang w:val="en-US" w:eastAsia="en-US"/>
        </w:rPr>
        <w:t>years’ experience</w:t>
      </w:r>
      <w:r w:rsidRPr="00D25EA8">
        <w:rPr>
          <w:rFonts w:asciiTheme="minorHAnsi" w:eastAsia="Times New Roman" w:hAnsiTheme="minorHAnsi" w:cstheme="minorHAnsi"/>
          <w:color w:val="auto"/>
          <w:sz w:val="24"/>
          <w:szCs w:val="24"/>
          <w:lang w:val="en-US" w:eastAsia="en-US"/>
        </w:rPr>
        <w:t xml:space="preserve"> in application layers, presentation layers, and databases.</w:t>
      </w:r>
    </w:p>
    <w:p w14:paraId="1FD89C0F" w14:textId="74397061" w:rsidR="006543A5" w:rsidRPr="00D25EA8" w:rsidRDefault="00D228E7" w:rsidP="00696E63">
      <w:pPr>
        <w:pStyle w:val="Contactinfo"/>
        <w:jc w:val="both"/>
        <w:rPr>
          <w:rFonts w:asciiTheme="minorHAnsi" w:eastAsia="Times New Roman" w:hAnsiTheme="minorHAnsi" w:cstheme="minorHAnsi"/>
          <w:color w:val="auto"/>
          <w:sz w:val="24"/>
          <w:szCs w:val="24"/>
          <w:lang w:val="en-US" w:eastAsia="en-US"/>
        </w:rPr>
      </w:pPr>
      <w:r w:rsidRPr="00D25EA8">
        <w:rPr>
          <w:rFonts w:asciiTheme="minorHAnsi" w:eastAsia="Times New Roman" w:hAnsiTheme="minorHAnsi" w:cstheme="minorHAnsi"/>
          <w:color w:val="auto"/>
          <w:sz w:val="24"/>
          <w:szCs w:val="24"/>
          <w:lang w:val="en-US" w:eastAsia="en-US"/>
        </w:rPr>
        <w:t>Tech-Stack: Java</w:t>
      </w:r>
      <w:r w:rsidR="00696E63" w:rsidRPr="00D25EA8">
        <w:rPr>
          <w:rFonts w:asciiTheme="minorHAnsi" w:eastAsia="Times New Roman" w:hAnsiTheme="minorHAnsi" w:cstheme="minorHAnsi"/>
          <w:color w:val="auto"/>
          <w:sz w:val="24"/>
          <w:szCs w:val="24"/>
          <w:lang w:val="en-US" w:eastAsia="en-US"/>
        </w:rPr>
        <w:t xml:space="preserve">, Spring MVC, </w:t>
      </w:r>
      <w:r w:rsidR="000E7239" w:rsidRPr="00D25EA8">
        <w:rPr>
          <w:rFonts w:asciiTheme="minorHAnsi" w:eastAsia="Times New Roman" w:hAnsiTheme="minorHAnsi" w:cstheme="minorHAnsi"/>
          <w:color w:val="auto"/>
          <w:sz w:val="24"/>
          <w:szCs w:val="24"/>
          <w:lang w:val="en-US" w:eastAsia="en-US"/>
        </w:rPr>
        <w:t>spring</w:t>
      </w:r>
      <w:r w:rsidR="00696E63" w:rsidRPr="00D25EA8">
        <w:rPr>
          <w:rFonts w:asciiTheme="minorHAnsi" w:eastAsia="Times New Roman" w:hAnsiTheme="minorHAnsi" w:cstheme="minorHAnsi"/>
          <w:color w:val="auto"/>
          <w:sz w:val="24"/>
          <w:szCs w:val="24"/>
          <w:lang w:val="en-US" w:eastAsia="en-US"/>
        </w:rPr>
        <w:t xml:space="preserve"> </w:t>
      </w:r>
      <w:r w:rsidR="00EC4852" w:rsidRPr="00D25EA8">
        <w:rPr>
          <w:rFonts w:asciiTheme="minorHAnsi" w:eastAsia="Times New Roman" w:hAnsiTheme="minorHAnsi" w:cstheme="minorHAnsi"/>
          <w:color w:val="auto"/>
          <w:sz w:val="24"/>
          <w:szCs w:val="24"/>
          <w:lang w:val="en-US" w:eastAsia="en-US"/>
        </w:rPr>
        <w:t>boot,</w:t>
      </w:r>
      <w:r w:rsidR="00EC4852">
        <w:rPr>
          <w:rFonts w:asciiTheme="minorHAnsi" w:eastAsia="Times New Roman" w:hAnsiTheme="minorHAnsi" w:cstheme="minorHAnsi"/>
          <w:color w:val="auto"/>
          <w:sz w:val="24"/>
          <w:szCs w:val="24"/>
          <w:lang w:val="en-US" w:eastAsia="en-US"/>
        </w:rPr>
        <w:t xml:space="preserve"> </w:t>
      </w:r>
      <w:r w:rsidR="00032BAE">
        <w:rPr>
          <w:rFonts w:asciiTheme="minorHAnsi" w:eastAsia="Times New Roman" w:hAnsiTheme="minorHAnsi" w:cstheme="minorHAnsi"/>
          <w:color w:val="auto"/>
          <w:sz w:val="24"/>
          <w:szCs w:val="24"/>
          <w:lang w:val="en-US" w:eastAsia="en-US"/>
        </w:rPr>
        <w:t>C</w:t>
      </w:r>
      <w:r w:rsidR="00EC4852">
        <w:rPr>
          <w:rFonts w:asciiTheme="minorHAnsi" w:eastAsia="Times New Roman" w:hAnsiTheme="minorHAnsi" w:cstheme="minorHAnsi"/>
          <w:color w:val="auto"/>
          <w:sz w:val="24"/>
          <w:szCs w:val="24"/>
          <w:lang w:val="en-US" w:eastAsia="en-US"/>
        </w:rPr>
        <w:t>I/CD Tools,</w:t>
      </w:r>
      <w:r w:rsidR="00E41BF9" w:rsidRPr="00D25EA8">
        <w:rPr>
          <w:rFonts w:asciiTheme="minorHAnsi" w:eastAsia="Times New Roman" w:hAnsiTheme="minorHAnsi" w:cstheme="minorHAnsi"/>
          <w:color w:val="auto"/>
          <w:sz w:val="24"/>
          <w:szCs w:val="24"/>
          <w:lang w:val="en-US" w:eastAsia="en-US"/>
        </w:rPr>
        <w:t xml:space="preserve"> </w:t>
      </w:r>
      <w:r w:rsidR="00EC4852">
        <w:rPr>
          <w:rFonts w:asciiTheme="minorHAnsi" w:eastAsia="Times New Roman" w:hAnsiTheme="minorHAnsi" w:cstheme="minorHAnsi"/>
          <w:color w:val="auto"/>
          <w:sz w:val="24"/>
          <w:szCs w:val="24"/>
          <w:lang w:val="en-US" w:eastAsia="en-US"/>
        </w:rPr>
        <w:t xml:space="preserve">Micro </w:t>
      </w:r>
      <w:r w:rsidR="00EC4852" w:rsidRPr="00D25EA8">
        <w:rPr>
          <w:rFonts w:asciiTheme="minorHAnsi" w:eastAsia="Times New Roman" w:hAnsiTheme="minorHAnsi" w:cstheme="minorHAnsi"/>
          <w:color w:val="auto"/>
          <w:sz w:val="24"/>
          <w:szCs w:val="24"/>
          <w:lang w:val="en-US" w:eastAsia="en-US"/>
        </w:rPr>
        <w:t>service</w:t>
      </w:r>
      <w:r w:rsidR="00E41BF9" w:rsidRPr="00D25EA8">
        <w:rPr>
          <w:rFonts w:asciiTheme="minorHAnsi" w:eastAsia="Times New Roman" w:hAnsiTheme="minorHAnsi" w:cstheme="minorHAnsi"/>
          <w:color w:val="auto"/>
          <w:sz w:val="24"/>
          <w:szCs w:val="24"/>
          <w:lang w:val="en-US" w:eastAsia="en-US"/>
        </w:rPr>
        <w:t xml:space="preserve"> Architecture</w:t>
      </w:r>
      <w:r w:rsidR="00696E63" w:rsidRPr="00D25EA8">
        <w:rPr>
          <w:rFonts w:asciiTheme="minorHAnsi" w:eastAsia="Times New Roman" w:hAnsiTheme="minorHAnsi" w:cstheme="minorHAnsi"/>
          <w:color w:val="auto"/>
          <w:sz w:val="24"/>
          <w:szCs w:val="24"/>
          <w:lang w:val="en-US" w:eastAsia="en-US"/>
        </w:rPr>
        <w:t xml:space="preserve"> and Hibernate frameworks. </w:t>
      </w:r>
      <w:r w:rsidR="00E34D34" w:rsidRPr="00D25EA8">
        <w:rPr>
          <w:rFonts w:asciiTheme="minorHAnsi" w:eastAsia="Times New Roman" w:hAnsiTheme="minorHAnsi" w:cstheme="minorHAnsi"/>
          <w:noProof/>
          <w:color w:val="auto"/>
          <w:sz w:val="24"/>
          <w:szCs w:val="24"/>
          <w:lang w:val="en-IN" w:eastAsia="en-IN"/>
        </w:rPr>
        <mc:AlternateContent>
          <mc:Choice Requires="wps">
            <w:drawing>
              <wp:inline distT="0" distB="0" distL="0" distR="0" wp14:anchorId="122EE1F1" wp14:editId="00FB6F11">
                <wp:extent cx="6648450" cy="19050"/>
                <wp:effectExtent l="19050" t="19050" r="19050" b="19050"/>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8450" cy="190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http://schemas.microsoft.com/office/drawing/2014/chartex" xmlns:cx1="http://schemas.microsoft.com/office/drawing/2015/9/8/chartex" xmlns:w16se="http://schemas.microsoft.com/office/word/2015/wordml/symex">
            <w:pict>
              <v:line w14:anchorId="6BC2D31E"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52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" strokecolor="#4579b8 [3044]" strokeweight="3pt">
                <o:lock v:ext="edit" shapetype="f"/>
                <w10:anchorlock/>
              </v:line>
            </w:pict>
          </mc:Fallback>
        </mc:AlternateContent>
      </w:r>
    </w:p>
    <w:p w14:paraId="6A9B895F" w14:textId="00BA2AB4" w:rsidR="00716716" w:rsidRPr="00D25EA8" w:rsidRDefault="00755D28" w:rsidP="00355564">
      <w:pPr>
        <w:pStyle w:val="Heading1"/>
        <w:rPr>
          <w:rFonts w:asciiTheme="minorHAnsi" w:hAnsiTheme="minorHAnsi" w:cstheme="minorHAnsi"/>
          <w:sz w:val="24"/>
          <w:szCs w:val="24"/>
        </w:rPr>
      </w:pPr>
      <w:r w:rsidRPr="00D25EA8">
        <w:rPr>
          <w:rFonts w:asciiTheme="minorHAnsi" w:hAnsiTheme="minorHAnsi" w:cstheme="minorHAnsi"/>
          <w:sz w:val="24"/>
          <w:szCs w:val="24"/>
        </w:rPr>
        <w:t>CORE COMPETENCIES</w:t>
      </w:r>
      <w:r w:rsidR="00716716" w:rsidRPr="00D25EA8">
        <w:rPr>
          <w:rFonts w:asciiTheme="minorHAnsi" w:hAnsiTheme="minorHAnsi" w:cstheme="minorHAnsi"/>
          <w:sz w:val="24"/>
          <w:szCs w:val="24"/>
        </w:rPr>
        <w:t xml:space="preserve"> </w:t>
      </w:r>
    </w:p>
    <w:p w14:paraId="4BCB4039" w14:textId="6E848B98" w:rsidR="00063C8E" w:rsidRPr="00D25EA8" w:rsidRDefault="00063C8E" w:rsidP="00063C8E">
      <w:pPr>
        <w:pStyle w:val="ListParagraph"/>
        <w:numPr>
          <w:ilvl w:val="0"/>
          <w:numId w:val="46"/>
        </w:numPr>
        <w:rPr>
          <w:rFonts w:asciiTheme="minorHAnsi" w:hAnsiTheme="minorHAnsi" w:cstheme="minorHAnsi"/>
          <w:sz w:val="24"/>
          <w:szCs w:val="24"/>
        </w:rPr>
      </w:pPr>
      <w:r w:rsidRPr="00D25EA8">
        <w:rPr>
          <w:rFonts w:asciiTheme="minorHAnsi" w:hAnsiTheme="minorHAnsi" w:cstheme="minorHAnsi"/>
          <w:sz w:val="24"/>
          <w:szCs w:val="24"/>
        </w:rPr>
        <w:t xml:space="preserve">Banking, Telecom, Pension and Travel domain knowledge. </w:t>
      </w:r>
    </w:p>
    <w:p w14:paraId="750677C0" w14:textId="42DEAAEE" w:rsidR="00063C8E" w:rsidRPr="00D25EA8" w:rsidRDefault="00EC4852" w:rsidP="00063C8E">
      <w:pPr>
        <w:pStyle w:val="ListParagraph"/>
        <w:numPr>
          <w:ilvl w:val="0"/>
          <w:numId w:val="46"/>
        </w:numPr>
        <w:rPr>
          <w:rFonts w:asciiTheme="minorHAnsi" w:hAnsiTheme="minorHAnsi" w:cstheme="minorHAnsi"/>
          <w:sz w:val="24"/>
          <w:szCs w:val="24"/>
        </w:rPr>
      </w:pPr>
      <w:r>
        <w:rPr>
          <w:rFonts w:asciiTheme="minorHAnsi" w:hAnsiTheme="minorHAnsi" w:cstheme="minorHAnsi"/>
          <w:sz w:val="24"/>
          <w:szCs w:val="24"/>
        </w:rPr>
        <w:t xml:space="preserve">Jenkins, </w:t>
      </w:r>
      <w:proofErr w:type="spellStart"/>
      <w:r>
        <w:rPr>
          <w:rFonts w:asciiTheme="minorHAnsi" w:hAnsiTheme="minorHAnsi" w:cstheme="minorHAnsi"/>
          <w:sz w:val="24"/>
          <w:szCs w:val="24"/>
        </w:rPr>
        <w:t>Git</w:t>
      </w:r>
      <w:proofErr w:type="spellEnd"/>
      <w:r>
        <w:rPr>
          <w:rFonts w:asciiTheme="minorHAnsi" w:hAnsiTheme="minorHAnsi" w:cstheme="minorHAnsi"/>
          <w:sz w:val="24"/>
          <w:szCs w:val="24"/>
        </w:rPr>
        <w:t xml:space="preserve"> Kraken, Bamboo and Maven</w:t>
      </w:r>
    </w:p>
    <w:p w14:paraId="443BB1A9" w14:textId="77777777" w:rsidR="00063C8E" w:rsidRPr="00D25EA8" w:rsidRDefault="00063C8E" w:rsidP="00063C8E">
      <w:pPr>
        <w:pStyle w:val="ListParagraph"/>
        <w:numPr>
          <w:ilvl w:val="0"/>
          <w:numId w:val="46"/>
        </w:numPr>
        <w:rPr>
          <w:rFonts w:asciiTheme="minorHAnsi" w:hAnsiTheme="minorHAnsi" w:cstheme="minorHAnsi"/>
          <w:sz w:val="24"/>
          <w:szCs w:val="24"/>
        </w:rPr>
      </w:pPr>
      <w:r w:rsidRPr="00D25EA8">
        <w:rPr>
          <w:rFonts w:asciiTheme="minorHAnsi" w:hAnsiTheme="minorHAnsi" w:cstheme="minorHAnsi"/>
          <w:sz w:val="24"/>
          <w:szCs w:val="24"/>
        </w:rPr>
        <w:t>Agile Scrum</w:t>
      </w:r>
    </w:p>
    <w:p w14:paraId="43B17777" w14:textId="18E2CA7C" w:rsidR="007D1CC1" w:rsidRDefault="00063C8E" w:rsidP="00EC4852">
      <w:pPr>
        <w:pStyle w:val="ListParagraph"/>
        <w:numPr>
          <w:ilvl w:val="0"/>
          <w:numId w:val="46"/>
        </w:numPr>
        <w:rPr>
          <w:rFonts w:asciiTheme="minorHAnsi" w:hAnsiTheme="minorHAnsi" w:cstheme="minorHAnsi"/>
          <w:sz w:val="24"/>
          <w:szCs w:val="24"/>
        </w:rPr>
      </w:pPr>
      <w:r w:rsidRPr="00D25EA8">
        <w:rPr>
          <w:rFonts w:asciiTheme="minorHAnsi" w:hAnsiTheme="minorHAnsi" w:cstheme="minorHAnsi"/>
          <w:sz w:val="24"/>
          <w:szCs w:val="24"/>
        </w:rPr>
        <w:t>Configuration Management</w:t>
      </w:r>
      <w:r w:rsidR="00EC4852">
        <w:rPr>
          <w:rFonts w:asciiTheme="minorHAnsi" w:hAnsiTheme="minorHAnsi" w:cstheme="minorHAnsi"/>
          <w:sz w:val="24"/>
          <w:szCs w:val="24"/>
        </w:rPr>
        <w:t xml:space="preserve"> (B</w:t>
      </w:r>
      <w:r w:rsidR="00EC4852" w:rsidRPr="00EC4852">
        <w:rPr>
          <w:rFonts w:asciiTheme="minorHAnsi" w:hAnsiTheme="minorHAnsi" w:cstheme="minorHAnsi"/>
          <w:sz w:val="24"/>
          <w:szCs w:val="24"/>
        </w:rPr>
        <w:t>it bucket</w:t>
      </w:r>
      <w:r w:rsidR="00EC4852">
        <w:rPr>
          <w:rFonts w:asciiTheme="minorHAnsi" w:hAnsiTheme="minorHAnsi" w:cstheme="minorHAnsi"/>
          <w:sz w:val="24"/>
          <w:szCs w:val="24"/>
        </w:rPr>
        <w:t>, GIT hub and S</w:t>
      </w:r>
      <w:r w:rsidR="00EC4852" w:rsidRPr="00EC4852">
        <w:rPr>
          <w:rFonts w:asciiTheme="minorHAnsi" w:hAnsiTheme="minorHAnsi" w:cstheme="minorHAnsi"/>
          <w:sz w:val="24"/>
          <w:szCs w:val="24"/>
        </w:rPr>
        <w:t>onar</w:t>
      </w:r>
      <w:r w:rsidR="00B57917">
        <w:rPr>
          <w:rFonts w:asciiTheme="minorHAnsi" w:hAnsiTheme="minorHAnsi" w:cstheme="minorHAnsi"/>
          <w:sz w:val="24"/>
          <w:szCs w:val="24"/>
        </w:rPr>
        <w:t xml:space="preserve"> </w:t>
      </w:r>
      <w:bookmarkStart w:id="0" w:name="_GoBack"/>
      <w:bookmarkEnd w:id="0"/>
      <w:r w:rsidR="00EC4852" w:rsidRPr="00EC4852">
        <w:rPr>
          <w:rFonts w:asciiTheme="minorHAnsi" w:hAnsiTheme="minorHAnsi" w:cstheme="minorHAnsi"/>
          <w:sz w:val="24"/>
          <w:szCs w:val="24"/>
        </w:rPr>
        <w:t>qube</w:t>
      </w:r>
      <w:r w:rsidR="00EC4852">
        <w:rPr>
          <w:rFonts w:asciiTheme="minorHAnsi" w:hAnsiTheme="minorHAnsi" w:cstheme="minorHAnsi"/>
          <w:sz w:val="24"/>
          <w:szCs w:val="24"/>
        </w:rPr>
        <w:t>)</w:t>
      </w:r>
    </w:p>
    <w:p w14:paraId="6FD99D59" w14:textId="160F24FA" w:rsidR="005F44DC" w:rsidRPr="00D25EA8" w:rsidRDefault="00F836AA" w:rsidP="00EC4852">
      <w:pPr>
        <w:pStyle w:val="ListParagraph"/>
        <w:numPr>
          <w:ilvl w:val="0"/>
          <w:numId w:val="46"/>
        </w:numPr>
        <w:rPr>
          <w:rFonts w:asciiTheme="minorHAnsi" w:hAnsiTheme="minorHAnsi" w:cstheme="minorHAnsi"/>
          <w:sz w:val="24"/>
          <w:szCs w:val="24"/>
        </w:rPr>
      </w:pPr>
      <w:r>
        <w:rPr>
          <w:rFonts w:asciiTheme="minorHAnsi" w:hAnsiTheme="minorHAnsi" w:cstheme="minorHAnsi"/>
          <w:sz w:val="24"/>
          <w:szCs w:val="24"/>
        </w:rPr>
        <w:t>Micro</w:t>
      </w:r>
      <w:r w:rsidR="007C23A1">
        <w:rPr>
          <w:rFonts w:asciiTheme="minorHAnsi" w:hAnsiTheme="minorHAnsi" w:cstheme="minorHAnsi"/>
          <w:sz w:val="24"/>
          <w:szCs w:val="24"/>
        </w:rPr>
        <w:t>Services</w:t>
      </w:r>
      <w:r w:rsidR="005F44DC">
        <w:rPr>
          <w:rFonts w:asciiTheme="minorHAnsi" w:hAnsiTheme="minorHAnsi" w:cstheme="minorHAnsi"/>
          <w:sz w:val="24"/>
          <w:szCs w:val="24"/>
        </w:rPr>
        <w:t xml:space="preserve"> Architect certified by edureka</w:t>
      </w:r>
    </w:p>
    <w:p w14:paraId="6D184E0D" w14:textId="758C0CED" w:rsidR="00F21210" w:rsidRPr="00D25EA8" w:rsidRDefault="002A01C5" w:rsidP="002A01C5">
      <w:pPr>
        <w:pStyle w:val="ListParagraph"/>
        <w:numPr>
          <w:ilvl w:val="0"/>
          <w:numId w:val="0"/>
        </w:numPr>
        <w:rPr>
          <w:rFonts w:asciiTheme="minorHAnsi" w:hAnsiTheme="minorHAnsi" w:cstheme="minorHAnsi"/>
          <w:sz w:val="24"/>
          <w:szCs w:val="24"/>
        </w:rPr>
      </w:pPr>
      <w:r w:rsidRPr="00D25EA8">
        <w:rPr>
          <w:rFonts w:asciiTheme="minorHAnsi" w:hAnsiTheme="minorHAnsi" w:cstheme="minorHAnsi"/>
          <w:noProof/>
          <w:sz w:val="24"/>
          <w:szCs w:val="24"/>
          <w:lang w:val="en-GB" w:eastAsia="en-GB"/>
        </w:rPr>
        <w:t xml:space="preserve"> </w:t>
      </w:r>
      <w:r w:rsidR="00F21210" w:rsidRPr="00D25EA8">
        <w:rPr>
          <w:rFonts w:asciiTheme="minorHAnsi" w:hAnsiTheme="minorHAnsi" w:cstheme="minorHAnsi"/>
          <w:noProof/>
          <w:sz w:val="24"/>
          <w:szCs w:val="24"/>
          <w:lang w:val="en-IN" w:eastAsia="en-IN"/>
        </w:rPr>
        <mc:AlternateContent>
          <mc:Choice Requires="wps">
            <w:drawing>
              <wp:inline distT="0" distB="0" distL="0" distR="0" wp14:anchorId="3BAF5796" wp14:editId="50BFE49E">
                <wp:extent cx="6719977" cy="8626"/>
                <wp:effectExtent l="19050" t="19050" r="24130" b="29845"/>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9977" cy="8626"/>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http://schemas.microsoft.com/office/drawing/2014/chartex" xmlns:cx1="http://schemas.microsoft.com/office/drawing/2015/9/8/chartex" xmlns:w16se="http://schemas.microsoft.com/office/word/2015/wordml/symex">
            <w:pict>
              <v:line w14:anchorId="0CDEBF50" id="Straight Connector 6" o:spid="_x0000_s1026" style="visibility:visible;mso-wrap-style:square;mso-left-percent:-10001;mso-top-percent:-10001;mso-position-horizontal:absolute;mso-position-horizontal-relative:char;mso-position-vertical:absolute;mso-position-vertical-relative:line;mso-left-percent:-10001;mso-top-percent:-10001" from="0,0" to="529.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" strokecolor="#4579b8 [3044]" strokeweight="3pt">
                <o:lock v:ext="edit" shapetype="f"/>
                <w10:anchorlock/>
              </v:line>
            </w:pict>
          </mc:Fallback>
        </mc:AlternateContent>
      </w:r>
      <w:r w:rsidR="00F21210" w:rsidRPr="00D25EA8">
        <w:rPr>
          <w:rFonts w:asciiTheme="minorHAnsi" w:hAnsiTheme="minorHAnsi" w:cstheme="minorHAnsi"/>
          <w:b/>
          <w:sz w:val="24"/>
          <w:szCs w:val="24"/>
          <w:lang w:val="fr-FR"/>
        </w:rPr>
        <w:t>SKILLS &amp; EXPERTISE</w:t>
      </w:r>
    </w:p>
    <w:p w14:paraId="250A0AF4" w14:textId="1D94AAB1" w:rsidR="00D228E7" w:rsidRPr="00D25EA8" w:rsidRDefault="00206293" w:rsidP="00D228E7">
      <w:pPr>
        <w:pStyle w:val="ListParagraph"/>
        <w:numPr>
          <w:ilvl w:val="0"/>
          <w:numId w:val="47"/>
        </w:numPr>
        <w:rPr>
          <w:rFonts w:asciiTheme="minorHAnsi" w:hAnsiTheme="minorHAnsi" w:cstheme="minorHAnsi"/>
          <w:sz w:val="24"/>
          <w:szCs w:val="24"/>
        </w:rPr>
      </w:pPr>
      <w:r>
        <w:rPr>
          <w:rFonts w:asciiTheme="minorHAnsi" w:hAnsiTheme="minorHAnsi" w:cstheme="minorHAnsi"/>
          <w:sz w:val="24"/>
          <w:szCs w:val="24"/>
        </w:rPr>
        <w:t>7</w:t>
      </w:r>
      <w:r w:rsidR="00D228E7" w:rsidRPr="00D25EA8">
        <w:rPr>
          <w:rFonts w:asciiTheme="minorHAnsi" w:hAnsiTheme="minorHAnsi" w:cstheme="minorHAnsi"/>
          <w:sz w:val="24"/>
          <w:szCs w:val="24"/>
        </w:rPr>
        <w:t xml:space="preserve"> years of experience in development of system and application software using JAVA and J2EE Technologies.</w:t>
      </w:r>
    </w:p>
    <w:p w14:paraId="0D52E67F" w14:textId="77777777" w:rsidR="00D228E7" w:rsidRPr="00EC4852" w:rsidRDefault="00D228E7" w:rsidP="00D228E7">
      <w:pPr>
        <w:pStyle w:val="ListParagraph"/>
        <w:numPr>
          <w:ilvl w:val="0"/>
          <w:numId w:val="47"/>
        </w:numPr>
        <w:rPr>
          <w:rFonts w:asciiTheme="minorHAnsi" w:hAnsiTheme="minorHAnsi" w:cstheme="minorHAnsi"/>
          <w:b/>
          <w:sz w:val="24"/>
          <w:szCs w:val="24"/>
        </w:rPr>
      </w:pPr>
      <w:r w:rsidRPr="00EC4852">
        <w:rPr>
          <w:rFonts w:asciiTheme="minorHAnsi" w:hAnsiTheme="minorHAnsi" w:cstheme="minorHAnsi"/>
          <w:b/>
          <w:sz w:val="24"/>
          <w:szCs w:val="24"/>
        </w:rPr>
        <w:t>One Year Onsite experience with ATP Client in Denmark.</w:t>
      </w:r>
    </w:p>
    <w:p w14:paraId="40613DED" w14:textId="77777777" w:rsidR="00D228E7" w:rsidRPr="00D25EA8" w:rsidRDefault="00D228E7" w:rsidP="00D228E7">
      <w:pPr>
        <w:pStyle w:val="ListParagraph"/>
        <w:numPr>
          <w:ilvl w:val="0"/>
          <w:numId w:val="47"/>
        </w:numPr>
        <w:rPr>
          <w:rFonts w:asciiTheme="minorHAnsi" w:hAnsiTheme="minorHAnsi" w:cstheme="minorHAnsi"/>
          <w:sz w:val="24"/>
          <w:szCs w:val="24"/>
        </w:rPr>
      </w:pPr>
      <w:r w:rsidRPr="00D25EA8">
        <w:rPr>
          <w:rFonts w:asciiTheme="minorHAnsi" w:hAnsiTheme="minorHAnsi" w:cstheme="minorHAnsi"/>
          <w:sz w:val="24"/>
          <w:szCs w:val="24"/>
        </w:rPr>
        <w:t>Extensive experience and expertise in developing web applications using.</w:t>
      </w:r>
    </w:p>
    <w:p w14:paraId="6D9171E1" w14:textId="77777777" w:rsidR="00D228E7" w:rsidRPr="00EC4852" w:rsidRDefault="00D228E7" w:rsidP="00D228E7">
      <w:pPr>
        <w:pStyle w:val="ListParagraph"/>
        <w:numPr>
          <w:ilvl w:val="0"/>
          <w:numId w:val="47"/>
        </w:numPr>
        <w:rPr>
          <w:rFonts w:asciiTheme="minorHAnsi" w:hAnsiTheme="minorHAnsi" w:cstheme="minorHAnsi"/>
          <w:b/>
          <w:sz w:val="24"/>
          <w:szCs w:val="24"/>
        </w:rPr>
      </w:pPr>
      <w:r w:rsidRPr="00EC4852">
        <w:rPr>
          <w:rFonts w:asciiTheme="minorHAnsi" w:hAnsiTheme="minorHAnsi" w:cstheme="minorHAnsi"/>
          <w:b/>
          <w:sz w:val="24"/>
          <w:szCs w:val="24"/>
        </w:rPr>
        <w:t xml:space="preserve">Experience in producing and consuming Web Services using </w:t>
      </w:r>
      <w:proofErr w:type="spellStart"/>
      <w:r w:rsidRPr="00EC4852">
        <w:rPr>
          <w:rFonts w:asciiTheme="minorHAnsi" w:hAnsiTheme="minorHAnsi" w:cstheme="minorHAnsi"/>
          <w:b/>
          <w:sz w:val="24"/>
          <w:szCs w:val="24"/>
        </w:rPr>
        <w:t>RESTful</w:t>
      </w:r>
      <w:proofErr w:type="spellEnd"/>
      <w:r w:rsidRPr="00EC4852">
        <w:rPr>
          <w:rFonts w:asciiTheme="minorHAnsi" w:hAnsiTheme="minorHAnsi" w:cstheme="minorHAnsi"/>
          <w:b/>
          <w:sz w:val="24"/>
          <w:szCs w:val="24"/>
        </w:rPr>
        <w:t xml:space="preserve"> and SOAP.</w:t>
      </w:r>
    </w:p>
    <w:p w14:paraId="7FCABB32" w14:textId="77777777" w:rsidR="00D228E7" w:rsidRPr="00EC4852" w:rsidRDefault="00D228E7" w:rsidP="00D228E7">
      <w:pPr>
        <w:pStyle w:val="ListParagraph"/>
        <w:numPr>
          <w:ilvl w:val="0"/>
          <w:numId w:val="47"/>
        </w:numPr>
        <w:rPr>
          <w:rFonts w:asciiTheme="minorHAnsi" w:hAnsiTheme="minorHAnsi" w:cstheme="minorHAnsi"/>
          <w:b/>
          <w:sz w:val="24"/>
          <w:szCs w:val="24"/>
        </w:rPr>
      </w:pPr>
      <w:r w:rsidRPr="00EC4852">
        <w:rPr>
          <w:rFonts w:asciiTheme="minorHAnsi" w:hAnsiTheme="minorHAnsi" w:cstheme="minorHAnsi"/>
          <w:b/>
          <w:sz w:val="24"/>
          <w:szCs w:val="24"/>
        </w:rPr>
        <w:t xml:space="preserve">Experienced in using </w:t>
      </w:r>
      <w:proofErr w:type="spellStart"/>
      <w:r w:rsidRPr="00EC4852">
        <w:rPr>
          <w:rFonts w:asciiTheme="minorHAnsi" w:hAnsiTheme="minorHAnsi" w:cstheme="minorHAnsi"/>
          <w:b/>
          <w:sz w:val="24"/>
          <w:szCs w:val="24"/>
        </w:rPr>
        <w:t>Microservice</w:t>
      </w:r>
      <w:proofErr w:type="spellEnd"/>
      <w:r w:rsidRPr="00EC4852">
        <w:rPr>
          <w:rFonts w:asciiTheme="minorHAnsi" w:hAnsiTheme="minorHAnsi" w:cstheme="minorHAnsi"/>
          <w:b/>
          <w:sz w:val="24"/>
          <w:szCs w:val="24"/>
        </w:rPr>
        <w:t xml:space="preserve"> Architecture for application developments.</w:t>
      </w:r>
    </w:p>
    <w:p w14:paraId="1F7C741D" w14:textId="77777777" w:rsidR="00D228E7" w:rsidRPr="00EC4852" w:rsidRDefault="00D228E7" w:rsidP="00D228E7">
      <w:pPr>
        <w:pStyle w:val="ListParagraph"/>
        <w:numPr>
          <w:ilvl w:val="0"/>
          <w:numId w:val="47"/>
        </w:numPr>
        <w:rPr>
          <w:rFonts w:asciiTheme="minorHAnsi" w:hAnsiTheme="minorHAnsi" w:cstheme="minorHAnsi"/>
          <w:b/>
          <w:sz w:val="24"/>
          <w:szCs w:val="24"/>
        </w:rPr>
      </w:pPr>
      <w:r w:rsidRPr="00EC4852">
        <w:rPr>
          <w:rFonts w:asciiTheme="minorHAnsi" w:hAnsiTheme="minorHAnsi" w:cstheme="minorHAnsi"/>
          <w:b/>
          <w:sz w:val="24"/>
          <w:szCs w:val="24"/>
        </w:rPr>
        <w:t>Experience in Open Source Integration Framework (Apache Camel) based on Enterprise Integration Pattern.</w:t>
      </w:r>
    </w:p>
    <w:p w14:paraId="047F3543" w14:textId="77777777" w:rsidR="00D228E7" w:rsidRPr="00D25EA8" w:rsidRDefault="00D228E7" w:rsidP="00D228E7">
      <w:pPr>
        <w:pStyle w:val="ListParagraph"/>
        <w:numPr>
          <w:ilvl w:val="0"/>
          <w:numId w:val="47"/>
        </w:numPr>
        <w:rPr>
          <w:rFonts w:asciiTheme="minorHAnsi" w:hAnsiTheme="minorHAnsi" w:cstheme="minorHAnsi"/>
          <w:sz w:val="24"/>
          <w:szCs w:val="24"/>
        </w:rPr>
      </w:pPr>
      <w:r w:rsidRPr="00D25EA8">
        <w:rPr>
          <w:rFonts w:asciiTheme="minorHAnsi" w:hAnsiTheme="minorHAnsi" w:cstheme="minorHAnsi"/>
          <w:sz w:val="24"/>
          <w:szCs w:val="24"/>
        </w:rPr>
        <w:t>Good knowledge on relational databases like Oracle, MS-SQL Server and MySQL and hands-on experience with database design.</w:t>
      </w:r>
    </w:p>
    <w:p w14:paraId="1F2AEBB6" w14:textId="77777777" w:rsidR="00D228E7" w:rsidRPr="00D25EA8" w:rsidRDefault="00D228E7" w:rsidP="00D228E7">
      <w:pPr>
        <w:pStyle w:val="ListParagraph"/>
        <w:numPr>
          <w:ilvl w:val="0"/>
          <w:numId w:val="47"/>
        </w:numPr>
        <w:rPr>
          <w:rFonts w:asciiTheme="minorHAnsi" w:hAnsiTheme="minorHAnsi" w:cstheme="minorHAnsi"/>
          <w:sz w:val="24"/>
          <w:szCs w:val="24"/>
        </w:rPr>
      </w:pPr>
      <w:r w:rsidRPr="00D25EA8">
        <w:rPr>
          <w:rFonts w:asciiTheme="minorHAnsi" w:hAnsiTheme="minorHAnsi" w:cstheme="minorHAnsi"/>
          <w:sz w:val="24"/>
          <w:szCs w:val="24"/>
        </w:rPr>
        <w:t>Involved in all stages of Software Development Life Cycle.</w:t>
      </w:r>
    </w:p>
    <w:p w14:paraId="53F1DE27" w14:textId="77777777" w:rsidR="00D228E7" w:rsidRPr="00D25EA8" w:rsidRDefault="00D228E7" w:rsidP="00D228E7">
      <w:pPr>
        <w:pStyle w:val="ListParagraph"/>
        <w:numPr>
          <w:ilvl w:val="0"/>
          <w:numId w:val="47"/>
        </w:numPr>
        <w:rPr>
          <w:rFonts w:asciiTheme="minorHAnsi" w:hAnsiTheme="minorHAnsi" w:cstheme="minorHAnsi"/>
          <w:sz w:val="24"/>
          <w:szCs w:val="24"/>
        </w:rPr>
      </w:pPr>
      <w:r w:rsidRPr="00D25EA8">
        <w:rPr>
          <w:rFonts w:asciiTheme="minorHAnsi" w:hAnsiTheme="minorHAnsi" w:cstheme="minorHAnsi"/>
          <w:sz w:val="24"/>
          <w:szCs w:val="24"/>
        </w:rPr>
        <w:t xml:space="preserve">Extensive experience with Agile (SCRUM) methodology of development and Test-driven development using </w:t>
      </w:r>
      <w:proofErr w:type="spellStart"/>
      <w:r w:rsidRPr="00D25EA8">
        <w:rPr>
          <w:rFonts w:asciiTheme="minorHAnsi" w:hAnsiTheme="minorHAnsi" w:cstheme="minorHAnsi"/>
          <w:sz w:val="24"/>
          <w:szCs w:val="24"/>
        </w:rPr>
        <w:t>JUnit</w:t>
      </w:r>
      <w:proofErr w:type="spellEnd"/>
      <w:r w:rsidRPr="00D25EA8">
        <w:rPr>
          <w:rFonts w:asciiTheme="minorHAnsi" w:hAnsiTheme="minorHAnsi" w:cstheme="minorHAnsi"/>
          <w:sz w:val="24"/>
          <w:szCs w:val="24"/>
        </w:rPr>
        <w:t xml:space="preserve"> and JIRA.</w:t>
      </w:r>
    </w:p>
    <w:p w14:paraId="591EDC43" w14:textId="77777777" w:rsidR="00D228E7" w:rsidRPr="00D25EA8" w:rsidRDefault="00D228E7" w:rsidP="00D228E7">
      <w:pPr>
        <w:pStyle w:val="ListParagraph"/>
        <w:numPr>
          <w:ilvl w:val="0"/>
          <w:numId w:val="47"/>
        </w:numPr>
        <w:rPr>
          <w:rFonts w:asciiTheme="minorHAnsi" w:hAnsiTheme="minorHAnsi" w:cstheme="minorHAnsi"/>
          <w:sz w:val="24"/>
          <w:szCs w:val="24"/>
        </w:rPr>
      </w:pPr>
      <w:r w:rsidRPr="00D25EA8">
        <w:rPr>
          <w:rFonts w:asciiTheme="minorHAnsi" w:hAnsiTheme="minorHAnsi" w:cstheme="minorHAnsi"/>
          <w:sz w:val="24"/>
          <w:szCs w:val="24"/>
        </w:rPr>
        <w:t>Strong Analytical, Problem Solving, Debugging and Interpersonal skills with excellent understanding of system development metrics, techniques and tools.</w:t>
      </w:r>
    </w:p>
    <w:p w14:paraId="36F2F3D2" w14:textId="77777777" w:rsidR="00D228E7" w:rsidRPr="00D25EA8" w:rsidRDefault="00D228E7" w:rsidP="00D228E7">
      <w:pPr>
        <w:pStyle w:val="ListParagraph"/>
        <w:numPr>
          <w:ilvl w:val="0"/>
          <w:numId w:val="47"/>
        </w:numPr>
        <w:rPr>
          <w:rFonts w:asciiTheme="minorHAnsi" w:hAnsiTheme="minorHAnsi" w:cstheme="minorHAnsi"/>
          <w:sz w:val="24"/>
          <w:szCs w:val="24"/>
        </w:rPr>
      </w:pPr>
      <w:r w:rsidRPr="00D25EA8">
        <w:rPr>
          <w:rFonts w:asciiTheme="minorHAnsi" w:hAnsiTheme="minorHAnsi" w:cstheme="minorHAnsi"/>
          <w:sz w:val="24"/>
          <w:szCs w:val="24"/>
        </w:rPr>
        <w:t>Knowledge on SOAP web services and Angular 4.</w:t>
      </w:r>
    </w:p>
    <w:p w14:paraId="7CD5AEBE" w14:textId="7BCE5DD7" w:rsidR="00E41BF9" w:rsidRPr="00D25EA8" w:rsidRDefault="00D228E7" w:rsidP="00D228E7">
      <w:pPr>
        <w:pStyle w:val="ListParagraph"/>
        <w:numPr>
          <w:ilvl w:val="0"/>
          <w:numId w:val="47"/>
        </w:numPr>
        <w:rPr>
          <w:rFonts w:asciiTheme="minorHAnsi" w:hAnsiTheme="minorHAnsi" w:cstheme="minorHAnsi"/>
          <w:sz w:val="24"/>
          <w:szCs w:val="24"/>
        </w:rPr>
      </w:pPr>
      <w:r w:rsidRPr="00D25EA8">
        <w:rPr>
          <w:rFonts w:asciiTheme="minorHAnsi" w:hAnsiTheme="minorHAnsi" w:cstheme="minorHAnsi"/>
          <w:sz w:val="24"/>
          <w:szCs w:val="24"/>
        </w:rPr>
        <w:t xml:space="preserve">Hands on experience develop UML Diagrams with help of </w:t>
      </w:r>
      <w:proofErr w:type="spellStart"/>
      <w:r w:rsidRPr="00D25EA8">
        <w:rPr>
          <w:rFonts w:asciiTheme="minorHAnsi" w:hAnsiTheme="minorHAnsi" w:cstheme="minorHAnsi"/>
          <w:sz w:val="24"/>
          <w:szCs w:val="24"/>
        </w:rPr>
        <w:t>Astah</w:t>
      </w:r>
      <w:proofErr w:type="spellEnd"/>
      <w:r w:rsidRPr="00D25EA8">
        <w:rPr>
          <w:rFonts w:asciiTheme="minorHAnsi" w:hAnsiTheme="minorHAnsi" w:cstheme="minorHAnsi"/>
          <w:sz w:val="24"/>
          <w:szCs w:val="24"/>
        </w:rPr>
        <w:t xml:space="preserve"> tool.</w:t>
      </w:r>
    </w:p>
    <w:p w14:paraId="351730C7" w14:textId="0795D49A" w:rsidR="00997207" w:rsidRPr="00D25EA8" w:rsidRDefault="00997207" w:rsidP="00E41BF9">
      <w:pPr>
        <w:pStyle w:val="ListParagraph"/>
        <w:numPr>
          <w:ilvl w:val="0"/>
          <w:numId w:val="0"/>
        </w:numPr>
        <w:ind w:left="720"/>
        <w:jc w:val="left"/>
        <w:rPr>
          <w:rFonts w:asciiTheme="minorHAnsi" w:hAnsiTheme="minorHAnsi" w:cstheme="minorHAnsi"/>
          <w:sz w:val="24"/>
          <w:szCs w:val="24"/>
        </w:rPr>
      </w:pPr>
    </w:p>
    <w:p w14:paraId="0CA532BD" w14:textId="4B365B6E" w:rsidR="00D46D6C" w:rsidRPr="00D25EA8" w:rsidRDefault="00D46D6C" w:rsidP="00D46D6C">
      <w:pPr>
        <w:pStyle w:val="Contactinfo"/>
        <w:jc w:val="both"/>
        <w:rPr>
          <w:rFonts w:asciiTheme="minorHAnsi" w:hAnsiTheme="minorHAnsi" w:cstheme="minorHAnsi"/>
          <w:sz w:val="24"/>
          <w:szCs w:val="24"/>
          <w:lang w:val="en-US"/>
        </w:rPr>
      </w:pPr>
      <w:r w:rsidRPr="00D25EA8">
        <w:rPr>
          <w:rFonts w:asciiTheme="minorHAnsi" w:hAnsiTheme="minorHAnsi" w:cstheme="minorHAnsi"/>
          <w:noProof/>
          <w:sz w:val="24"/>
          <w:szCs w:val="24"/>
          <w:lang w:val="en-IN" w:eastAsia="en-IN"/>
        </w:rPr>
        <mc:AlternateContent>
          <mc:Choice Requires="wps">
            <w:drawing>
              <wp:inline distT="0" distB="0" distL="0" distR="0" wp14:anchorId="525BAD87" wp14:editId="1057DD97">
                <wp:extent cx="6400800" cy="0"/>
                <wp:effectExtent l="0" t="25400" r="0" b="25400"/>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http://schemas.microsoft.com/office/drawing/2014/chartex" xmlns:cx1="http://schemas.microsoft.com/office/drawing/2015/9/8/chartex" xmlns:w16se="http://schemas.microsoft.com/office/word/2015/wordml/symex">
            <w:pict>
              <v:line w14:anchorId="70B4F0F5" id="Straight Connector 5"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" strokecolor="#4579b8 [3044]" strokeweight="3pt">
                <o:lock v:ext="edit" shapetype="f"/>
                <w10:anchorlock/>
              </v:line>
            </w:pict>
          </mc:Fallback>
        </mc:AlternateContent>
      </w:r>
    </w:p>
    <w:p w14:paraId="72451201" w14:textId="55155A9E" w:rsidR="00183F05" w:rsidRDefault="00E8187F" w:rsidP="00355564">
      <w:pPr>
        <w:pStyle w:val="Heading1"/>
        <w:rPr>
          <w:rFonts w:asciiTheme="minorHAnsi" w:hAnsiTheme="minorHAnsi" w:cstheme="minorHAnsi"/>
          <w:sz w:val="24"/>
          <w:szCs w:val="24"/>
        </w:rPr>
      </w:pPr>
      <w:r w:rsidRPr="00D25EA8">
        <w:rPr>
          <w:rFonts w:asciiTheme="minorHAnsi" w:hAnsiTheme="minorHAnsi" w:cstheme="minorHAnsi"/>
          <w:sz w:val="24"/>
          <w:szCs w:val="24"/>
        </w:rPr>
        <w:t>PROFESSIONAL EXPERIENCE</w:t>
      </w:r>
      <w:r w:rsidR="00D62DB5" w:rsidRPr="00D25EA8">
        <w:rPr>
          <w:rFonts w:asciiTheme="minorHAnsi" w:hAnsiTheme="minorHAnsi" w:cstheme="minorHAnsi"/>
          <w:sz w:val="24"/>
          <w:szCs w:val="24"/>
        </w:rPr>
        <w:tab/>
      </w:r>
    </w:p>
    <w:p w14:paraId="19A33B0F" w14:textId="77777777" w:rsidR="00186551" w:rsidRDefault="00186551" w:rsidP="00186551"/>
    <w:p w14:paraId="261D6C1E" w14:textId="77777777" w:rsidR="00186551" w:rsidRDefault="00186551" w:rsidP="00186551"/>
    <w:p w14:paraId="51C9812E" w14:textId="77777777" w:rsidR="00186551" w:rsidRDefault="00186551" w:rsidP="00186551"/>
    <w:p w14:paraId="3A6DAA16" w14:textId="77777777" w:rsidR="00186551" w:rsidRPr="00186551" w:rsidRDefault="00186551" w:rsidP="00186551"/>
    <w:p w14:paraId="2F423232" w14:textId="77777777" w:rsidR="00C2510F" w:rsidRPr="00D25EA8" w:rsidRDefault="00C2510F" w:rsidP="00C2510F">
      <w:pPr>
        <w:rPr>
          <w:rFonts w:asciiTheme="minorHAnsi" w:hAnsiTheme="minorHAnsi" w:cstheme="minorHAnsi"/>
          <w:sz w:val="24"/>
          <w:szCs w:val="24"/>
        </w:rPr>
      </w:pPr>
    </w:p>
    <w:tbl>
      <w:tblPr>
        <w:tblW w:w="10133" w:type="dxa"/>
        <w:tblInd w:w="108" w:type="dxa"/>
        <w:tblLayout w:type="fixed"/>
        <w:tblLook w:val="0000" w:firstRow="0" w:lastRow="0" w:firstColumn="0" w:lastColumn="0" w:noHBand="0" w:noVBand="0"/>
      </w:tblPr>
      <w:tblGrid>
        <w:gridCol w:w="3731"/>
        <w:gridCol w:w="3228"/>
        <w:gridCol w:w="1637"/>
        <w:gridCol w:w="1537"/>
      </w:tblGrid>
      <w:tr w:rsidR="006C69E9" w:rsidRPr="00D25EA8" w14:paraId="4C8C4C38" w14:textId="77777777" w:rsidTr="00D228E7">
        <w:trPr>
          <w:trHeight w:val="653"/>
        </w:trPr>
        <w:tc>
          <w:tcPr>
            <w:tcW w:w="3731" w:type="dxa"/>
            <w:tcBorders>
              <w:top w:val="single" w:sz="4" w:space="0" w:color="000000"/>
              <w:left w:val="single" w:sz="4" w:space="0" w:color="000000"/>
              <w:bottom w:val="single" w:sz="4" w:space="0" w:color="000000"/>
            </w:tcBorders>
            <w:shd w:val="clear" w:color="auto" w:fill="EAEAEA"/>
          </w:tcPr>
          <w:p w14:paraId="73502E9F" w14:textId="77777777" w:rsidR="006C69E9" w:rsidRPr="00D25EA8" w:rsidRDefault="006C69E9" w:rsidP="009B151F">
            <w:pPr>
              <w:spacing w:before="100" w:after="100"/>
              <w:rPr>
                <w:rFonts w:asciiTheme="minorHAnsi" w:hAnsiTheme="minorHAnsi" w:cstheme="minorHAnsi"/>
                <w:b/>
                <w:bCs/>
                <w:sz w:val="24"/>
                <w:szCs w:val="24"/>
              </w:rPr>
            </w:pPr>
            <w:r w:rsidRPr="00D25EA8">
              <w:rPr>
                <w:rFonts w:asciiTheme="minorHAnsi" w:hAnsiTheme="minorHAnsi" w:cstheme="minorHAnsi"/>
                <w:b/>
                <w:bCs/>
                <w:sz w:val="24"/>
                <w:szCs w:val="24"/>
              </w:rPr>
              <w:lastRenderedPageBreak/>
              <w:t>Company Name</w:t>
            </w:r>
          </w:p>
        </w:tc>
        <w:tc>
          <w:tcPr>
            <w:tcW w:w="3228" w:type="dxa"/>
            <w:tcBorders>
              <w:top w:val="single" w:sz="4" w:space="0" w:color="000000"/>
              <w:left w:val="single" w:sz="4" w:space="0" w:color="000000"/>
              <w:bottom w:val="single" w:sz="4" w:space="0" w:color="000000"/>
            </w:tcBorders>
            <w:shd w:val="clear" w:color="auto" w:fill="EAEAEA"/>
          </w:tcPr>
          <w:p w14:paraId="661988C3" w14:textId="77777777" w:rsidR="006C69E9" w:rsidRPr="00D25EA8" w:rsidRDefault="006C69E9" w:rsidP="009B151F">
            <w:pPr>
              <w:spacing w:before="100" w:after="100"/>
              <w:rPr>
                <w:rFonts w:asciiTheme="minorHAnsi" w:hAnsiTheme="minorHAnsi" w:cstheme="minorHAnsi"/>
                <w:b/>
                <w:bCs/>
                <w:sz w:val="24"/>
                <w:szCs w:val="24"/>
              </w:rPr>
            </w:pPr>
            <w:r w:rsidRPr="00D25EA8">
              <w:rPr>
                <w:rFonts w:asciiTheme="minorHAnsi" w:hAnsiTheme="minorHAnsi" w:cstheme="minorHAnsi"/>
                <w:b/>
                <w:bCs/>
                <w:sz w:val="24"/>
                <w:szCs w:val="24"/>
              </w:rPr>
              <w:t>Designation</w:t>
            </w:r>
          </w:p>
        </w:tc>
        <w:tc>
          <w:tcPr>
            <w:tcW w:w="1637" w:type="dxa"/>
            <w:tcBorders>
              <w:top w:val="single" w:sz="4" w:space="0" w:color="000000"/>
              <w:left w:val="single" w:sz="4" w:space="0" w:color="000000"/>
              <w:bottom w:val="single" w:sz="4" w:space="0" w:color="000000"/>
            </w:tcBorders>
            <w:shd w:val="clear" w:color="auto" w:fill="EAEAEA"/>
          </w:tcPr>
          <w:p w14:paraId="7CA09C8B" w14:textId="77777777" w:rsidR="006C69E9" w:rsidRPr="00D25EA8" w:rsidRDefault="006C69E9" w:rsidP="009B151F">
            <w:pPr>
              <w:spacing w:before="100" w:after="100"/>
              <w:rPr>
                <w:rFonts w:asciiTheme="minorHAnsi" w:hAnsiTheme="minorHAnsi" w:cstheme="minorHAnsi"/>
                <w:b/>
                <w:bCs/>
                <w:sz w:val="24"/>
                <w:szCs w:val="24"/>
              </w:rPr>
            </w:pPr>
            <w:r w:rsidRPr="00D25EA8">
              <w:rPr>
                <w:rFonts w:asciiTheme="minorHAnsi" w:hAnsiTheme="minorHAnsi" w:cstheme="minorHAnsi"/>
                <w:b/>
                <w:bCs/>
                <w:sz w:val="24"/>
                <w:szCs w:val="24"/>
              </w:rPr>
              <w:t>Start date</w:t>
            </w:r>
          </w:p>
        </w:tc>
        <w:tc>
          <w:tcPr>
            <w:tcW w:w="1537" w:type="dxa"/>
            <w:tcBorders>
              <w:top w:val="single" w:sz="4" w:space="0" w:color="000000"/>
              <w:left w:val="single" w:sz="4" w:space="0" w:color="000000"/>
              <w:bottom w:val="single" w:sz="4" w:space="0" w:color="000000"/>
              <w:right w:val="single" w:sz="4" w:space="0" w:color="000000"/>
            </w:tcBorders>
            <w:shd w:val="clear" w:color="auto" w:fill="EAEAEA"/>
          </w:tcPr>
          <w:p w14:paraId="38A27C6E" w14:textId="77777777" w:rsidR="006C69E9" w:rsidRPr="00D25EA8" w:rsidRDefault="006C69E9" w:rsidP="009B151F">
            <w:pPr>
              <w:spacing w:before="100" w:after="100"/>
              <w:rPr>
                <w:rFonts w:asciiTheme="minorHAnsi" w:hAnsiTheme="minorHAnsi" w:cstheme="minorHAnsi"/>
                <w:sz w:val="24"/>
                <w:szCs w:val="24"/>
              </w:rPr>
            </w:pPr>
            <w:r w:rsidRPr="00D25EA8">
              <w:rPr>
                <w:rFonts w:asciiTheme="minorHAnsi" w:hAnsiTheme="minorHAnsi" w:cstheme="minorHAnsi"/>
                <w:b/>
                <w:bCs/>
                <w:sz w:val="24"/>
                <w:szCs w:val="24"/>
              </w:rPr>
              <w:t>End Date</w:t>
            </w:r>
          </w:p>
        </w:tc>
      </w:tr>
      <w:tr w:rsidR="00786D39" w:rsidRPr="00D25EA8" w14:paraId="41FFB7A7" w14:textId="77777777" w:rsidTr="00186551">
        <w:trPr>
          <w:trHeight w:val="473"/>
        </w:trPr>
        <w:tc>
          <w:tcPr>
            <w:tcW w:w="3731" w:type="dxa"/>
            <w:tcBorders>
              <w:top w:val="single" w:sz="4" w:space="0" w:color="000000"/>
              <w:left w:val="single" w:sz="4" w:space="0" w:color="000000"/>
              <w:bottom w:val="single" w:sz="4" w:space="0" w:color="000000"/>
            </w:tcBorders>
            <w:shd w:val="clear" w:color="auto" w:fill="auto"/>
          </w:tcPr>
          <w:p w14:paraId="371824C4" w14:textId="1F0A5BEA" w:rsidR="00786D39" w:rsidRPr="00D25EA8" w:rsidRDefault="00786D39" w:rsidP="009B151F">
            <w:pPr>
              <w:spacing w:before="100" w:after="100"/>
              <w:rPr>
                <w:rFonts w:asciiTheme="minorHAnsi" w:hAnsiTheme="minorHAnsi" w:cstheme="minorHAnsi"/>
                <w:sz w:val="24"/>
                <w:szCs w:val="24"/>
              </w:rPr>
            </w:pPr>
            <w:r>
              <w:rPr>
                <w:rFonts w:asciiTheme="minorHAnsi" w:hAnsiTheme="minorHAnsi" w:cstheme="minorHAnsi"/>
                <w:sz w:val="24"/>
                <w:szCs w:val="24"/>
              </w:rPr>
              <w:t xml:space="preserve">Tata Consultancy Service </w:t>
            </w:r>
          </w:p>
        </w:tc>
        <w:tc>
          <w:tcPr>
            <w:tcW w:w="3228" w:type="dxa"/>
            <w:tcBorders>
              <w:top w:val="single" w:sz="4" w:space="0" w:color="000000"/>
              <w:left w:val="single" w:sz="4" w:space="0" w:color="000000"/>
              <w:bottom w:val="single" w:sz="4" w:space="0" w:color="000000"/>
            </w:tcBorders>
            <w:shd w:val="clear" w:color="auto" w:fill="auto"/>
          </w:tcPr>
          <w:p w14:paraId="34474E18" w14:textId="3E4479F5" w:rsidR="00786D39" w:rsidRPr="00D25EA8" w:rsidRDefault="00786D39" w:rsidP="009B151F">
            <w:pPr>
              <w:spacing w:before="100" w:after="100"/>
              <w:rPr>
                <w:rFonts w:asciiTheme="minorHAnsi" w:hAnsiTheme="minorHAnsi" w:cstheme="minorHAnsi"/>
                <w:bCs/>
                <w:sz w:val="24"/>
                <w:szCs w:val="24"/>
              </w:rPr>
            </w:pPr>
            <w:r>
              <w:rPr>
                <w:rFonts w:asciiTheme="minorHAnsi" w:hAnsiTheme="minorHAnsi" w:cstheme="minorHAnsi"/>
                <w:bCs/>
                <w:sz w:val="24"/>
                <w:szCs w:val="24"/>
              </w:rPr>
              <w:t>IT Analyst</w:t>
            </w:r>
          </w:p>
        </w:tc>
        <w:tc>
          <w:tcPr>
            <w:tcW w:w="1637" w:type="dxa"/>
            <w:tcBorders>
              <w:top w:val="single" w:sz="4" w:space="0" w:color="000000"/>
              <w:left w:val="single" w:sz="4" w:space="0" w:color="000000"/>
              <w:bottom w:val="single" w:sz="4" w:space="0" w:color="000000"/>
            </w:tcBorders>
            <w:shd w:val="clear" w:color="auto" w:fill="auto"/>
          </w:tcPr>
          <w:p w14:paraId="2E8BAEDC" w14:textId="663F220E" w:rsidR="00786D39" w:rsidRPr="00D25EA8" w:rsidRDefault="00786D39" w:rsidP="00786D39">
            <w:pPr>
              <w:spacing w:before="100" w:after="100"/>
              <w:rPr>
                <w:rFonts w:asciiTheme="minorHAnsi" w:hAnsiTheme="minorHAnsi" w:cstheme="minorHAnsi"/>
                <w:bCs/>
                <w:sz w:val="24"/>
                <w:szCs w:val="24"/>
              </w:rPr>
            </w:pPr>
            <w:r>
              <w:rPr>
                <w:rFonts w:asciiTheme="minorHAnsi" w:hAnsiTheme="minorHAnsi" w:cstheme="minorHAnsi"/>
                <w:bCs/>
                <w:sz w:val="24"/>
                <w:szCs w:val="24"/>
              </w:rPr>
              <w:t>21-Sep-2020</w:t>
            </w:r>
          </w:p>
        </w:tc>
        <w:tc>
          <w:tcPr>
            <w:tcW w:w="1537" w:type="dxa"/>
            <w:tcBorders>
              <w:top w:val="single" w:sz="4" w:space="0" w:color="000000"/>
              <w:left w:val="single" w:sz="4" w:space="0" w:color="000000"/>
              <w:bottom w:val="single" w:sz="4" w:space="0" w:color="000000"/>
              <w:right w:val="single" w:sz="4" w:space="0" w:color="000000"/>
            </w:tcBorders>
            <w:shd w:val="clear" w:color="auto" w:fill="auto"/>
          </w:tcPr>
          <w:p w14:paraId="3FBFF3FB" w14:textId="60C3128D" w:rsidR="00786D39" w:rsidRPr="00D25EA8" w:rsidRDefault="00786D39" w:rsidP="009B151F">
            <w:pPr>
              <w:spacing w:before="100" w:after="100"/>
              <w:rPr>
                <w:rFonts w:asciiTheme="minorHAnsi" w:hAnsiTheme="minorHAnsi" w:cstheme="minorHAnsi"/>
                <w:sz w:val="24"/>
                <w:szCs w:val="24"/>
              </w:rPr>
            </w:pPr>
            <w:r>
              <w:rPr>
                <w:rFonts w:asciiTheme="minorHAnsi" w:hAnsiTheme="minorHAnsi" w:cstheme="minorHAnsi"/>
                <w:sz w:val="24"/>
                <w:szCs w:val="24"/>
              </w:rPr>
              <w:t>Till date</w:t>
            </w:r>
          </w:p>
        </w:tc>
      </w:tr>
      <w:tr w:rsidR="006C69E9" w:rsidRPr="00D25EA8" w14:paraId="666FC6BC" w14:textId="77777777" w:rsidTr="00186551">
        <w:trPr>
          <w:trHeight w:val="550"/>
        </w:trPr>
        <w:tc>
          <w:tcPr>
            <w:tcW w:w="3731" w:type="dxa"/>
            <w:tcBorders>
              <w:top w:val="single" w:sz="4" w:space="0" w:color="000000"/>
              <w:left w:val="single" w:sz="4" w:space="0" w:color="000000"/>
              <w:bottom w:val="single" w:sz="4" w:space="0" w:color="000000"/>
            </w:tcBorders>
            <w:shd w:val="clear" w:color="auto" w:fill="auto"/>
          </w:tcPr>
          <w:p w14:paraId="3D54EC64" w14:textId="77777777" w:rsidR="006C69E9" w:rsidRPr="00D25EA8" w:rsidRDefault="006C69E9" w:rsidP="009B151F">
            <w:pPr>
              <w:spacing w:before="100" w:after="100"/>
              <w:rPr>
                <w:rFonts w:asciiTheme="minorHAnsi" w:hAnsiTheme="minorHAnsi" w:cstheme="minorHAnsi"/>
                <w:bCs/>
                <w:sz w:val="24"/>
                <w:szCs w:val="24"/>
              </w:rPr>
            </w:pPr>
            <w:r w:rsidRPr="00D25EA8">
              <w:rPr>
                <w:rFonts w:asciiTheme="minorHAnsi" w:hAnsiTheme="minorHAnsi" w:cstheme="minorHAnsi"/>
                <w:sz w:val="24"/>
                <w:szCs w:val="24"/>
              </w:rPr>
              <w:t>Infinite Computer Solutions India Pvt Ltd</w:t>
            </w:r>
          </w:p>
        </w:tc>
        <w:tc>
          <w:tcPr>
            <w:tcW w:w="3228" w:type="dxa"/>
            <w:tcBorders>
              <w:top w:val="single" w:sz="4" w:space="0" w:color="000000"/>
              <w:left w:val="single" w:sz="4" w:space="0" w:color="000000"/>
              <w:bottom w:val="single" w:sz="4" w:space="0" w:color="000000"/>
            </w:tcBorders>
            <w:shd w:val="clear" w:color="auto" w:fill="auto"/>
          </w:tcPr>
          <w:p w14:paraId="7DFD8F51" w14:textId="77777777" w:rsidR="006C69E9" w:rsidRPr="00D25EA8" w:rsidRDefault="006C69E9" w:rsidP="009B151F">
            <w:pPr>
              <w:spacing w:before="100" w:after="100"/>
              <w:rPr>
                <w:rFonts w:asciiTheme="minorHAnsi" w:hAnsiTheme="minorHAnsi" w:cstheme="minorHAnsi"/>
                <w:bCs/>
                <w:sz w:val="24"/>
                <w:szCs w:val="24"/>
              </w:rPr>
            </w:pPr>
            <w:proofErr w:type="spellStart"/>
            <w:r w:rsidRPr="00D25EA8">
              <w:rPr>
                <w:rFonts w:asciiTheme="minorHAnsi" w:hAnsiTheme="minorHAnsi" w:cstheme="minorHAnsi"/>
                <w:bCs/>
                <w:sz w:val="24"/>
                <w:szCs w:val="24"/>
              </w:rPr>
              <w:t>Sr</w:t>
            </w:r>
            <w:proofErr w:type="spellEnd"/>
            <w:r w:rsidRPr="00D25EA8">
              <w:rPr>
                <w:rFonts w:asciiTheme="minorHAnsi" w:hAnsiTheme="minorHAnsi" w:cstheme="minorHAnsi"/>
                <w:bCs/>
                <w:sz w:val="24"/>
                <w:szCs w:val="24"/>
              </w:rPr>
              <w:t xml:space="preserve"> software Engineer</w:t>
            </w:r>
          </w:p>
        </w:tc>
        <w:tc>
          <w:tcPr>
            <w:tcW w:w="1637" w:type="dxa"/>
            <w:tcBorders>
              <w:top w:val="single" w:sz="4" w:space="0" w:color="000000"/>
              <w:left w:val="single" w:sz="4" w:space="0" w:color="000000"/>
              <w:bottom w:val="single" w:sz="4" w:space="0" w:color="000000"/>
            </w:tcBorders>
            <w:shd w:val="clear" w:color="auto" w:fill="auto"/>
          </w:tcPr>
          <w:p w14:paraId="03701236" w14:textId="77777777" w:rsidR="006C69E9" w:rsidRPr="00D25EA8" w:rsidRDefault="006C69E9" w:rsidP="009B151F">
            <w:pPr>
              <w:spacing w:before="100" w:after="100"/>
              <w:rPr>
                <w:rFonts w:asciiTheme="minorHAnsi" w:hAnsiTheme="minorHAnsi" w:cstheme="minorHAnsi"/>
                <w:bCs/>
                <w:sz w:val="24"/>
                <w:szCs w:val="24"/>
              </w:rPr>
            </w:pPr>
            <w:r w:rsidRPr="00D25EA8">
              <w:rPr>
                <w:rFonts w:asciiTheme="minorHAnsi" w:hAnsiTheme="minorHAnsi" w:cstheme="minorHAnsi"/>
                <w:bCs/>
                <w:sz w:val="24"/>
                <w:szCs w:val="24"/>
              </w:rPr>
              <w:t>11-Nov-2019</w:t>
            </w:r>
          </w:p>
        </w:tc>
        <w:tc>
          <w:tcPr>
            <w:tcW w:w="1537" w:type="dxa"/>
            <w:tcBorders>
              <w:top w:val="single" w:sz="4" w:space="0" w:color="000000"/>
              <w:left w:val="single" w:sz="4" w:space="0" w:color="000000"/>
              <w:bottom w:val="single" w:sz="4" w:space="0" w:color="000000"/>
              <w:right w:val="single" w:sz="4" w:space="0" w:color="000000"/>
            </w:tcBorders>
            <w:shd w:val="clear" w:color="auto" w:fill="auto"/>
          </w:tcPr>
          <w:p w14:paraId="7D7757C9" w14:textId="17CFC4EF" w:rsidR="006C69E9" w:rsidRPr="00D25EA8" w:rsidRDefault="00786D39" w:rsidP="009B151F">
            <w:pPr>
              <w:spacing w:before="100" w:after="100"/>
              <w:rPr>
                <w:rFonts w:asciiTheme="minorHAnsi" w:hAnsiTheme="minorHAnsi" w:cstheme="minorHAnsi"/>
                <w:sz w:val="24"/>
                <w:szCs w:val="24"/>
              </w:rPr>
            </w:pPr>
            <w:r>
              <w:rPr>
                <w:rFonts w:asciiTheme="minorHAnsi" w:hAnsiTheme="minorHAnsi" w:cstheme="minorHAnsi"/>
                <w:sz w:val="24"/>
                <w:szCs w:val="24"/>
              </w:rPr>
              <w:t>2020-Sep-2020</w:t>
            </w:r>
          </w:p>
        </w:tc>
      </w:tr>
      <w:tr w:rsidR="006C69E9" w:rsidRPr="00D25EA8" w14:paraId="13428BE4" w14:textId="77777777" w:rsidTr="00D228E7">
        <w:trPr>
          <w:trHeight w:val="653"/>
        </w:trPr>
        <w:tc>
          <w:tcPr>
            <w:tcW w:w="3731" w:type="dxa"/>
            <w:tcBorders>
              <w:left w:val="single" w:sz="4" w:space="0" w:color="000000"/>
              <w:bottom w:val="single" w:sz="4" w:space="0" w:color="000000"/>
            </w:tcBorders>
            <w:shd w:val="clear" w:color="auto" w:fill="auto"/>
          </w:tcPr>
          <w:p w14:paraId="6927F8EE" w14:textId="77777777" w:rsidR="006C69E9" w:rsidRPr="00D25EA8" w:rsidRDefault="006C69E9" w:rsidP="009B151F">
            <w:pPr>
              <w:spacing w:before="100" w:after="100"/>
              <w:rPr>
                <w:rFonts w:asciiTheme="minorHAnsi" w:hAnsiTheme="minorHAnsi" w:cstheme="minorHAnsi"/>
                <w:bCs/>
                <w:sz w:val="24"/>
                <w:szCs w:val="24"/>
              </w:rPr>
            </w:pPr>
            <w:proofErr w:type="spellStart"/>
            <w:r w:rsidRPr="00D25EA8">
              <w:rPr>
                <w:rFonts w:asciiTheme="minorHAnsi" w:hAnsiTheme="minorHAnsi" w:cstheme="minorHAnsi"/>
                <w:sz w:val="24"/>
                <w:szCs w:val="24"/>
              </w:rPr>
              <w:t>DXC.Technologies</w:t>
            </w:r>
            <w:proofErr w:type="spellEnd"/>
          </w:p>
        </w:tc>
        <w:tc>
          <w:tcPr>
            <w:tcW w:w="3228" w:type="dxa"/>
            <w:tcBorders>
              <w:left w:val="single" w:sz="4" w:space="0" w:color="000000"/>
              <w:bottom w:val="single" w:sz="4" w:space="0" w:color="000000"/>
            </w:tcBorders>
            <w:shd w:val="clear" w:color="auto" w:fill="auto"/>
          </w:tcPr>
          <w:p w14:paraId="3D85AC1C" w14:textId="77777777" w:rsidR="006C69E9" w:rsidRPr="00D25EA8" w:rsidRDefault="006C69E9" w:rsidP="009B151F">
            <w:pPr>
              <w:spacing w:before="100" w:after="100"/>
              <w:rPr>
                <w:rFonts w:asciiTheme="minorHAnsi" w:hAnsiTheme="minorHAnsi" w:cstheme="minorHAnsi"/>
                <w:bCs/>
                <w:sz w:val="24"/>
                <w:szCs w:val="24"/>
              </w:rPr>
            </w:pPr>
            <w:r w:rsidRPr="00D25EA8">
              <w:rPr>
                <w:rFonts w:asciiTheme="minorHAnsi" w:hAnsiTheme="minorHAnsi" w:cstheme="minorHAnsi"/>
                <w:bCs/>
                <w:sz w:val="24"/>
                <w:szCs w:val="24"/>
              </w:rPr>
              <w:t>Associate Professional</w:t>
            </w:r>
          </w:p>
        </w:tc>
        <w:tc>
          <w:tcPr>
            <w:tcW w:w="1637" w:type="dxa"/>
            <w:tcBorders>
              <w:left w:val="single" w:sz="4" w:space="0" w:color="000000"/>
              <w:bottom w:val="single" w:sz="4" w:space="0" w:color="000000"/>
            </w:tcBorders>
            <w:shd w:val="clear" w:color="auto" w:fill="auto"/>
          </w:tcPr>
          <w:p w14:paraId="4C288C5B" w14:textId="77777777" w:rsidR="006C69E9" w:rsidRPr="00D25EA8" w:rsidRDefault="006C69E9" w:rsidP="009B151F">
            <w:pPr>
              <w:spacing w:before="100" w:after="100"/>
              <w:rPr>
                <w:rFonts w:asciiTheme="minorHAnsi" w:hAnsiTheme="minorHAnsi" w:cstheme="minorHAnsi"/>
                <w:bCs/>
                <w:sz w:val="24"/>
                <w:szCs w:val="24"/>
              </w:rPr>
            </w:pPr>
            <w:r w:rsidRPr="00D25EA8">
              <w:rPr>
                <w:rFonts w:asciiTheme="minorHAnsi" w:hAnsiTheme="minorHAnsi" w:cstheme="minorHAnsi"/>
                <w:bCs/>
                <w:sz w:val="24"/>
                <w:szCs w:val="24"/>
              </w:rPr>
              <w:t>06-Mar-2017</w:t>
            </w:r>
          </w:p>
        </w:tc>
        <w:tc>
          <w:tcPr>
            <w:tcW w:w="1537" w:type="dxa"/>
            <w:tcBorders>
              <w:left w:val="single" w:sz="4" w:space="0" w:color="000000"/>
              <w:bottom w:val="single" w:sz="4" w:space="0" w:color="000000"/>
              <w:right w:val="single" w:sz="4" w:space="0" w:color="000000"/>
            </w:tcBorders>
            <w:shd w:val="clear" w:color="auto" w:fill="auto"/>
          </w:tcPr>
          <w:p w14:paraId="4A9D6543" w14:textId="77777777" w:rsidR="006C69E9" w:rsidRPr="00D25EA8" w:rsidRDefault="006C69E9" w:rsidP="009B151F">
            <w:pPr>
              <w:spacing w:before="100" w:after="100"/>
              <w:rPr>
                <w:rFonts w:asciiTheme="minorHAnsi" w:hAnsiTheme="minorHAnsi" w:cstheme="minorHAnsi"/>
                <w:sz w:val="24"/>
                <w:szCs w:val="24"/>
              </w:rPr>
            </w:pPr>
            <w:r w:rsidRPr="00D25EA8">
              <w:rPr>
                <w:rFonts w:asciiTheme="minorHAnsi" w:hAnsiTheme="minorHAnsi" w:cstheme="minorHAnsi"/>
                <w:bCs/>
                <w:sz w:val="24"/>
                <w:szCs w:val="24"/>
              </w:rPr>
              <w:t>24-Oct-2019</w:t>
            </w:r>
          </w:p>
        </w:tc>
      </w:tr>
      <w:tr w:rsidR="006C69E9" w:rsidRPr="00D25EA8" w14:paraId="078FDA16" w14:textId="77777777" w:rsidTr="00D228E7">
        <w:trPr>
          <w:trHeight w:val="653"/>
        </w:trPr>
        <w:tc>
          <w:tcPr>
            <w:tcW w:w="3731" w:type="dxa"/>
            <w:tcBorders>
              <w:top w:val="single" w:sz="4" w:space="0" w:color="000000"/>
              <w:left w:val="single" w:sz="4" w:space="0" w:color="000000"/>
              <w:bottom w:val="single" w:sz="4" w:space="0" w:color="000000"/>
            </w:tcBorders>
            <w:shd w:val="clear" w:color="auto" w:fill="auto"/>
          </w:tcPr>
          <w:p w14:paraId="7AFD676A" w14:textId="77777777" w:rsidR="006C69E9" w:rsidRPr="00D25EA8" w:rsidRDefault="006C69E9" w:rsidP="009B151F">
            <w:pPr>
              <w:spacing w:before="100" w:after="100"/>
              <w:rPr>
                <w:rFonts w:asciiTheme="minorHAnsi" w:hAnsiTheme="minorHAnsi" w:cstheme="minorHAnsi"/>
                <w:bCs/>
                <w:sz w:val="24"/>
                <w:szCs w:val="24"/>
              </w:rPr>
            </w:pPr>
            <w:proofErr w:type="spellStart"/>
            <w:r w:rsidRPr="00D25EA8">
              <w:rPr>
                <w:rFonts w:asciiTheme="minorHAnsi" w:hAnsiTheme="minorHAnsi" w:cstheme="minorHAnsi"/>
                <w:bCs/>
                <w:sz w:val="24"/>
                <w:szCs w:val="24"/>
              </w:rPr>
              <w:t>Virtusa</w:t>
            </w:r>
            <w:proofErr w:type="spellEnd"/>
            <w:r w:rsidRPr="00D25EA8">
              <w:rPr>
                <w:rFonts w:asciiTheme="minorHAnsi" w:hAnsiTheme="minorHAnsi" w:cstheme="minorHAnsi"/>
                <w:bCs/>
                <w:sz w:val="24"/>
                <w:szCs w:val="24"/>
              </w:rPr>
              <w:t xml:space="preserve"> Polaris</w:t>
            </w:r>
          </w:p>
        </w:tc>
        <w:tc>
          <w:tcPr>
            <w:tcW w:w="3228" w:type="dxa"/>
            <w:tcBorders>
              <w:top w:val="single" w:sz="4" w:space="0" w:color="000000"/>
              <w:left w:val="single" w:sz="4" w:space="0" w:color="000000"/>
              <w:bottom w:val="single" w:sz="4" w:space="0" w:color="000000"/>
            </w:tcBorders>
            <w:shd w:val="clear" w:color="auto" w:fill="auto"/>
          </w:tcPr>
          <w:p w14:paraId="6675598C" w14:textId="77777777" w:rsidR="006C69E9" w:rsidRPr="00D25EA8" w:rsidRDefault="006C69E9" w:rsidP="009B151F">
            <w:pPr>
              <w:spacing w:before="100" w:after="100"/>
              <w:rPr>
                <w:rFonts w:asciiTheme="minorHAnsi" w:hAnsiTheme="minorHAnsi" w:cstheme="minorHAnsi"/>
                <w:bCs/>
                <w:sz w:val="24"/>
                <w:szCs w:val="24"/>
              </w:rPr>
            </w:pPr>
            <w:r w:rsidRPr="00D25EA8">
              <w:rPr>
                <w:rFonts w:asciiTheme="minorHAnsi" w:hAnsiTheme="minorHAnsi" w:cstheme="minorHAnsi"/>
                <w:bCs/>
                <w:sz w:val="24"/>
                <w:szCs w:val="24"/>
              </w:rPr>
              <w:t>Associate Consultant</w:t>
            </w:r>
          </w:p>
        </w:tc>
        <w:tc>
          <w:tcPr>
            <w:tcW w:w="1637" w:type="dxa"/>
            <w:tcBorders>
              <w:top w:val="single" w:sz="4" w:space="0" w:color="000000"/>
              <w:left w:val="single" w:sz="4" w:space="0" w:color="000000"/>
              <w:bottom w:val="single" w:sz="4" w:space="0" w:color="000000"/>
            </w:tcBorders>
            <w:shd w:val="clear" w:color="auto" w:fill="auto"/>
          </w:tcPr>
          <w:p w14:paraId="3EF93C6E" w14:textId="77777777" w:rsidR="006C69E9" w:rsidRPr="00D25EA8" w:rsidRDefault="006C69E9" w:rsidP="009B151F">
            <w:pPr>
              <w:spacing w:before="100" w:after="100"/>
              <w:rPr>
                <w:rFonts w:asciiTheme="minorHAnsi" w:hAnsiTheme="minorHAnsi" w:cstheme="minorHAnsi"/>
                <w:bCs/>
                <w:sz w:val="24"/>
                <w:szCs w:val="24"/>
              </w:rPr>
            </w:pPr>
            <w:r w:rsidRPr="00D25EA8">
              <w:rPr>
                <w:rFonts w:asciiTheme="minorHAnsi" w:hAnsiTheme="minorHAnsi" w:cstheme="minorHAnsi"/>
                <w:bCs/>
                <w:sz w:val="24"/>
                <w:szCs w:val="24"/>
              </w:rPr>
              <w:t>Oct-2014</w:t>
            </w:r>
          </w:p>
        </w:tc>
        <w:tc>
          <w:tcPr>
            <w:tcW w:w="1537" w:type="dxa"/>
            <w:tcBorders>
              <w:top w:val="single" w:sz="4" w:space="0" w:color="000000"/>
              <w:left w:val="single" w:sz="4" w:space="0" w:color="000000"/>
              <w:bottom w:val="single" w:sz="4" w:space="0" w:color="000000"/>
              <w:right w:val="single" w:sz="4" w:space="0" w:color="000000"/>
            </w:tcBorders>
            <w:shd w:val="clear" w:color="auto" w:fill="auto"/>
          </w:tcPr>
          <w:p w14:paraId="7A90295D" w14:textId="77777777" w:rsidR="006C69E9" w:rsidRPr="00D25EA8" w:rsidRDefault="006C69E9" w:rsidP="009B151F">
            <w:pPr>
              <w:spacing w:before="100" w:after="100"/>
              <w:rPr>
                <w:rFonts w:asciiTheme="minorHAnsi" w:hAnsiTheme="minorHAnsi" w:cstheme="minorHAnsi"/>
                <w:sz w:val="24"/>
                <w:szCs w:val="24"/>
              </w:rPr>
            </w:pPr>
            <w:r w:rsidRPr="00D25EA8">
              <w:rPr>
                <w:rFonts w:asciiTheme="minorHAnsi" w:hAnsiTheme="minorHAnsi" w:cstheme="minorHAnsi"/>
                <w:bCs/>
                <w:sz w:val="24"/>
                <w:szCs w:val="24"/>
              </w:rPr>
              <w:t>10-Feb-2017</w:t>
            </w:r>
          </w:p>
        </w:tc>
      </w:tr>
      <w:tr w:rsidR="006C69E9" w:rsidRPr="00D25EA8" w14:paraId="40AE8C3C" w14:textId="77777777" w:rsidTr="00D228E7">
        <w:trPr>
          <w:trHeight w:val="653"/>
        </w:trPr>
        <w:tc>
          <w:tcPr>
            <w:tcW w:w="3731" w:type="dxa"/>
            <w:tcBorders>
              <w:top w:val="single" w:sz="4" w:space="0" w:color="000000"/>
              <w:left w:val="single" w:sz="4" w:space="0" w:color="000000"/>
              <w:bottom w:val="single" w:sz="4" w:space="0" w:color="000000"/>
            </w:tcBorders>
            <w:shd w:val="clear" w:color="auto" w:fill="auto"/>
          </w:tcPr>
          <w:p w14:paraId="34AE36DD" w14:textId="77777777" w:rsidR="006C69E9" w:rsidRPr="00D25EA8" w:rsidRDefault="006C69E9" w:rsidP="009B151F">
            <w:pPr>
              <w:spacing w:before="100" w:after="100"/>
              <w:rPr>
                <w:rFonts w:asciiTheme="minorHAnsi" w:hAnsiTheme="minorHAnsi" w:cstheme="minorHAnsi"/>
                <w:bCs/>
                <w:sz w:val="24"/>
                <w:szCs w:val="24"/>
              </w:rPr>
            </w:pPr>
            <w:r w:rsidRPr="00D25EA8">
              <w:rPr>
                <w:rFonts w:asciiTheme="minorHAnsi" w:hAnsiTheme="minorHAnsi" w:cstheme="minorHAnsi"/>
                <w:sz w:val="24"/>
                <w:szCs w:val="24"/>
              </w:rPr>
              <w:t>Inter Globe Technologies</w:t>
            </w:r>
          </w:p>
        </w:tc>
        <w:tc>
          <w:tcPr>
            <w:tcW w:w="3228" w:type="dxa"/>
            <w:tcBorders>
              <w:top w:val="single" w:sz="4" w:space="0" w:color="000000"/>
              <w:left w:val="single" w:sz="4" w:space="0" w:color="000000"/>
              <w:bottom w:val="single" w:sz="4" w:space="0" w:color="000000"/>
            </w:tcBorders>
            <w:shd w:val="clear" w:color="auto" w:fill="auto"/>
          </w:tcPr>
          <w:p w14:paraId="1A7B90F5" w14:textId="77777777" w:rsidR="006C69E9" w:rsidRPr="00D25EA8" w:rsidRDefault="006C69E9" w:rsidP="009B151F">
            <w:pPr>
              <w:spacing w:before="100" w:after="100"/>
              <w:rPr>
                <w:rFonts w:asciiTheme="minorHAnsi" w:hAnsiTheme="minorHAnsi" w:cstheme="minorHAnsi"/>
                <w:bCs/>
                <w:sz w:val="24"/>
                <w:szCs w:val="24"/>
              </w:rPr>
            </w:pPr>
            <w:r w:rsidRPr="00D25EA8">
              <w:rPr>
                <w:rFonts w:asciiTheme="minorHAnsi" w:hAnsiTheme="minorHAnsi" w:cstheme="minorHAnsi"/>
                <w:bCs/>
                <w:sz w:val="24"/>
                <w:szCs w:val="24"/>
              </w:rPr>
              <w:t>Software Engineer</w:t>
            </w:r>
          </w:p>
        </w:tc>
        <w:tc>
          <w:tcPr>
            <w:tcW w:w="1637" w:type="dxa"/>
            <w:tcBorders>
              <w:top w:val="single" w:sz="4" w:space="0" w:color="000000"/>
              <w:left w:val="single" w:sz="4" w:space="0" w:color="000000"/>
              <w:bottom w:val="single" w:sz="4" w:space="0" w:color="000000"/>
            </w:tcBorders>
            <w:shd w:val="clear" w:color="auto" w:fill="auto"/>
          </w:tcPr>
          <w:p w14:paraId="1174C439" w14:textId="77777777" w:rsidR="006C69E9" w:rsidRPr="00D25EA8" w:rsidRDefault="006C69E9" w:rsidP="009B151F">
            <w:pPr>
              <w:spacing w:before="100" w:after="100"/>
              <w:rPr>
                <w:rFonts w:asciiTheme="minorHAnsi" w:hAnsiTheme="minorHAnsi" w:cstheme="minorHAnsi"/>
                <w:bCs/>
                <w:sz w:val="24"/>
                <w:szCs w:val="24"/>
              </w:rPr>
            </w:pPr>
            <w:r w:rsidRPr="00D25EA8">
              <w:rPr>
                <w:rFonts w:asciiTheme="minorHAnsi" w:hAnsiTheme="minorHAnsi" w:cstheme="minorHAnsi"/>
                <w:bCs/>
                <w:sz w:val="24"/>
                <w:szCs w:val="24"/>
              </w:rPr>
              <w:t>27-Mar-2014</w:t>
            </w:r>
          </w:p>
        </w:tc>
        <w:tc>
          <w:tcPr>
            <w:tcW w:w="1537" w:type="dxa"/>
            <w:tcBorders>
              <w:top w:val="single" w:sz="4" w:space="0" w:color="000000"/>
              <w:left w:val="single" w:sz="4" w:space="0" w:color="000000"/>
              <w:bottom w:val="single" w:sz="4" w:space="0" w:color="000000"/>
              <w:right w:val="single" w:sz="4" w:space="0" w:color="000000"/>
            </w:tcBorders>
            <w:shd w:val="clear" w:color="auto" w:fill="auto"/>
          </w:tcPr>
          <w:p w14:paraId="4798818B" w14:textId="77777777" w:rsidR="006C69E9" w:rsidRPr="00D25EA8" w:rsidRDefault="006C69E9" w:rsidP="009B151F">
            <w:pPr>
              <w:spacing w:before="100" w:after="100"/>
              <w:rPr>
                <w:rFonts w:asciiTheme="minorHAnsi" w:hAnsiTheme="minorHAnsi" w:cstheme="minorHAnsi"/>
                <w:sz w:val="24"/>
                <w:szCs w:val="24"/>
              </w:rPr>
            </w:pPr>
            <w:r w:rsidRPr="00D25EA8">
              <w:rPr>
                <w:rFonts w:asciiTheme="minorHAnsi" w:hAnsiTheme="minorHAnsi" w:cstheme="minorHAnsi"/>
                <w:bCs/>
                <w:sz w:val="24"/>
                <w:szCs w:val="24"/>
              </w:rPr>
              <w:t>22-Oct-2014</w:t>
            </w:r>
          </w:p>
        </w:tc>
      </w:tr>
    </w:tbl>
    <w:p w14:paraId="443EF33A" w14:textId="77777777" w:rsidR="007122C4" w:rsidRPr="00D25EA8" w:rsidRDefault="007122C4" w:rsidP="00724F1F">
      <w:pPr>
        <w:ind w:left="720"/>
        <w:rPr>
          <w:rFonts w:asciiTheme="minorHAnsi" w:hAnsiTheme="minorHAnsi" w:cstheme="minorHAnsi"/>
          <w:sz w:val="24"/>
          <w:szCs w:val="24"/>
          <w:lang w:val="en-US"/>
        </w:rPr>
      </w:pPr>
    </w:p>
    <w:p w14:paraId="3E05C8B2" w14:textId="2AA015CE" w:rsidR="007122C4" w:rsidRDefault="00C950D2" w:rsidP="007122C4">
      <w:pPr>
        <w:rPr>
          <w:rFonts w:asciiTheme="minorHAnsi" w:hAnsiTheme="minorHAnsi" w:cstheme="minorHAnsi"/>
          <w:b/>
          <w:sz w:val="24"/>
          <w:szCs w:val="24"/>
        </w:rPr>
      </w:pPr>
      <w:r w:rsidRPr="00D25EA8">
        <w:rPr>
          <w:rFonts w:asciiTheme="minorHAnsi" w:hAnsiTheme="minorHAnsi" w:cstheme="minorHAnsi"/>
          <w:b/>
          <w:sz w:val="24"/>
          <w:szCs w:val="24"/>
        </w:rPr>
        <w:t>RECENT ENGAGEMENTS</w:t>
      </w:r>
    </w:p>
    <w:p w14:paraId="6B3B3528" w14:textId="77777777" w:rsidR="001F6405" w:rsidRDefault="001F6405" w:rsidP="007122C4">
      <w:pPr>
        <w:rPr>
          <w:rFonts w:asciiTheme="minorHAnsi" w:hAnsiTheme="minorHAnsi" w:cstheme="minorHAnsi"/>
          <w:b/>
          <w:sz w:val="24"/>
          <w:szCs w:val="24"/>
        </w:rPr>
      </w:pPr>
    </w:p>
    <w:p w14:paraId="3312F6D6" w14:textId="77777777" w:rsidR="001F6405" w:rsidRPr="00D25EA8" w:rsidRDefault="001F6405" w:rsidP="001F6405">
      <w:pPr>
        <w:spacing w:line="240" w:lineRule="auto"/>
        <w:rPr>
          <w:rFonts w:asciiTheme="minorHAnsi" w:hAnsiTheme="minorHAnsi" w:cstheme="minorHAnsi"/>
          <w:sz w:val="24"/>
          <w:szCs w:val="24"/>
          <w:lang w:val="en-US"/>
        </w:rPr>
      </w:pPr>
    </w:p>
    <w:tbl>
      <w:tblPr>
        <w:tblW w:w="10132" w:type="dxa"/>
        <w:tblInd w:w="108" w:type="dxa"/>
        <w:tblLayout w:type="fixed"/>
        <w:tblLook w:val="0000" w:firstRow="0" w:lastRow="0" w:firstColumn="0" w:lastColumn="0" w:noHBand="0" w:noVBand="0"/>
      </w:tblPr>
      <w:tblGrid>
        <w:gridCol w:w="1911"/>
        <w:gridCol w:w="972"/>
        <w:gridCol w:w="3401"/>
        <w:gridCol w:w="2423"/>
        <w:gridCol w:w="1392"/>
        <w:gridCol w:w="33"/>
      </w:tblGrid>
      <w:tr w:rsidR="001F6405" w:rsidRPr="00D25EA8" w14:paraId="2F224FAC" w14:textId="77777777" w:rsidTr="00EC7C76">
        <w:trPr>
          <w:trHeight w:val="506"/>
        </w:trPr>
        <w:tc>
          <w:tcPr>
            <w:tcW w:w="1911" w:type="dxa"/>
            <w:tcBorders>
              <w:top w:val="single" w:sz="4" w:space="0" w:color="000000"/>
              <w:left w:val="single" w:sz="4" w:space="0" w:color="000000"/>
              <w:bottom w:val="single" w:sz="4" w:space="0" w:color="000000"/>
            </w:tcBorders>
            <w:shd w:val="clear" w:color="auto" w:fill="EAEAEA"/>
            <w:vAlign w:val="center"/>
          </w:tcPr>
          <w:p w14:paraId="799431E7" w14:textId="77777777" w:rsidR="001F6405" w:rsidRPr="00D25EA8" w:rsidRDefault="001F6405" w:rsidP="00EC7C76">
            <w:pPr>
              <w:spacing w:before="100" w:after="100"/>
              <w:rPr>
                <w:rFonts w:asciiTheme="minorHAnsi" w:eastAsia="Calibri" w:hAnsiTheme="minorHAnsi" w:cstheme="minorHAnsi"/>
                <w:b/>
                <w:sz w:val="24"/>
                <w:szCs w:val="24"/>
              </w:rPr>
            </w:pPr>
            <w:r w:rsidRPr="00D25EA8">
              <w:rPr>
                <w:rFonts w:asciiTheme="minorHAnsi" w:hAnsiTheme="minorHAnsi" w:cstheme="minorHAnsi"/>
                <w:b/>
                <w:sz w:val="24"/>
                <w:szCs w:val="24"/>
              </w:rPr>
              <w:t>Project Name</w:t>
            </w:r>
          </w:p>
        </w:tc>
        <w:tc>
          <w:tcPr>
            <w:tcW w:w="4373" w:type="dxa"/>
            <w:gridSpan w:val="2"/>
            <w:tcBorders>
              <w:top w:val="single" w:sz="4" w:space="0" w:color="000000"/>
              <w:left w:val="single" w:sz="4" w:space="0" w:color="000000"/>
              <w:bottom w:val="single" w:sz="4" w:space="0" w:color="000000"/>
            </w:tcBorders>
            <w:shd w:val="clear" w:color="auto" w:fill="auto"/>
            <w:vAlign w:val="center"/>
          </w:tcPr>
          <w:p w14:paraId="454B53AB" w14:textId="0ECE0D89" w:rsidR="001F6405" w:rsidRPr="00D25EA8" w:rsidRDefault="00867D0A" w:rsidP="001F6405">
            <w:pPr>
              <w:spacing w:before="100" w:after="100"/>
              <w:rPr>
                <w:rFonts w:asciiTheme="minorHAnsi" w:hAnsiTheme="minorHAnsi" w:cstheme="minorHAnsi"/>
                <w:b/>
                <w:sz w:val="24"/>
                <w:szCs w:val="24"/>
              </w:rPr>
            </w:pPr>
            <w:r>
              <w:rPr>
                <w:rFonts w:asciiTheme="minorHAnsi" w:eastAsia="Calibri" w:hAnsiTheme="minorHAnsi" w:cstheme="minorHAnsi"/>
                <w:b/>
                <w:sz w:val="24"/>
                <w:szCs w:val="24"/>
              </w:rPr>
              <w:t>Packet Extractor Service</w:t>
            </w:r>
          </w:p>
        </w:tc>
        <w:tc>
          <w:tcPr>
            <w:tcW w:w="2423" w:type="dxa"/>
            <w:tcBorders>
              <w:top w:val="single" w:sz="4" w:space="0" w:color="000000"/>
              <w:left w:val="single" w:sz="4" w:space="0" w:color="000000"/>
              <w:bottom w:val="single" w:sz="4" w:space="0" w:color="000000"/>
            </w:tcBorders>
            <w:shd w:val="clear" w:color="auto" w:fill="EAEAEA"/>
            <w:vAlign w:val="center"/>
          </w:tcPr>
          <w:p w14:paraId="75D59E8F" w14:textId="77777777" w:rsidR="001F6405" w:rsidRPr="00D25EA8" w:rsidRDefault="001F6405" w:rsidP="00EC7C76">
            <w:pPr>
              <w:spacing w:before="100" w:after="100"/>
              <w:rPr>
                <w:rFonts w:asciiTheme="minorHAnsi" w:hAnsiTheme="minorHAnsi" w:cstheme="minorHAnsi"/>
                <w:sz w:val="24"/>
                <w:szCs w:val="24"/>
              </w:rPr>
            </w:pPr>
            <w:r w:rsidRPr="00D25EA8">
              <w:rPr>
                <w:rFonts w:asciiTheme="minorHAnsi" w:hAnsiTheme="minorHAnsi" w:cstheme="minorHAnsi"/>
                <w:b/>
                <w:sz w:val="24"/>
                <w:szCs w:val="24"/>
              </w:rPr>
              <w:t>Start Date</w:t>
            </w:r>
          </w:p>
        </w:tc>
        <w:tc>
          <w:tcPr>
            <w:tcW w:w="14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F30D32E" w14:textId="2CE2F407" w:rsidR="001F6405" w:rsidRPr="00D25EA8" w:rsidRDefault="001F6405" w:rsidP="00EC7C76">
            <w:pPr>
              <w:spacing w:before="100" w:after="100"/>
              <w:rPr>
                <w:rFonts w:asciiTheme="minorHAnsi" w:hAnsiTheme="minorHAnsi" w:cstheme="minorHAnsi"/>
                <w:sz w:val="24"/>
                <w:szCs w:val="24"/>
              </w:rPr>
            </w:pPr>
            <w:r>
              <w:rPr>
                <w:rFonts w:asciiTheme="minorHAnsi" w:hAnsiTheme="minorHAnsi" w:cstheme="minorHAnsi"/>
                <w:sz w:val="24"/>
                <w:szCs w:val="24"/>
              </w:rPr>
              <w:t>Sep 2020</w:t>
            </w:r>
          </w:p>
        </w:tc>
      </w:tr>
      <w:tr w:rsidR="001F6405" w:rsidRPr="00D25EA8" w14:paraId="00F933DD" w14:textId="77777777" w:rsidTr="00EC7C76">
        <w:trPr>
          <w:trHeight w:val="253"/>
        </w:trPr>
        <w:tc>
          <w:tcPr>
            <w:tcW w:w="1911" w:type="dxa"/>
            <w:tcBorders>
              <w:top w:val="single" w:sz="4" w:space="0" w:color="000000"/>
              <w:left w:val="single" w:sz="4" w:space="0" w:color="000000"/>
              <w:bottom w:val="single" w:sz="4" w:space="0" w:color="000000"/>
            </w:tcBorders>
            <w:shd w:val="clear" w:color="auto" w:fill="EAEAEA"/>
            <w:vAlign w:val="center"/>
          </w:tcPr>
          <w:p w14:paraId="525749A8" w14:textId="77777777" w:rsidR="001F6405" w:rsidRPr="00D25EA8" w:rsidRDefault="001F6405" w:rsidP="00EC7C76">
            <w:pPr>
              <w:spacing w:before="100" w:after="100"/>
              <w:rPr>
                <w:rFonts w:asciiTheme="minorHAnsi" w:eastAsia="Calibri" w:hAnsiTheme="minorHAnsi" w:cstheme="minorHAnsi"/>
                <w:b/>
                <w:sz w:val="24"/>
                <w:szCs w:val="24"/>
              </w:rPr>
            </w:pPr>
            <w:r w:rsidRPr="00D25EA8">
              <w:rPr>
                <w:rFonts w:asciiTheme="minorHAnsi" w:hAnsiTheme="minorHAnsi" w:cstheme="minorHAnsi"/>
                <w:b/>
                <w:sz w:val="24"/>
                <w:szCs w:val="24"/>
              </w:rPr>
              <w:t>Client</w:t>
            </w:r>
          </w:p>
        </w:tc>
        <w:tc>
          <w:tcPr>
            <w:tcW w:w="4373" w:type="dxa"/>
            <w:gridSpan w:val="2"/>
            <w:tcBorders>
              <w:top w:val="single" w:sz="4" w:space="0" w:color="000000"/>
              <w:left w:val="single" w:sz="4" w:space="0" w:color="000000"/>
              <w:bottom w:val="single" w:sz="4" w:space="0" w:color="000000"/>
            </w:tcBorders>
            <w:shd w:val="clear" w:color="auto" w:fill="auto"/>
            <w:vAlign w:val="center"/>
          </w:tcPr>
          <w:p w14:paraId="79B19981" w14:textId="7C9E8A18" w:rsidR="001F6405" w:rsidRPr="00D25EA8" w:rsidRDefault="001F6405" w:rsidP="00EC7C76">
            <w:pPr>
              <w:spacing w:before="100" w:after="100"/>
              <w:rPr>
                <w:rFonts w:asciiTheme="minorHAnsi" w:hAnsiTheme="minorHAnsi" w:cstheme="minorHAnsi"/>
                <w:b/>
                <w:sz w:val="24"/>
                <w:szCs w:val="24"/>
              </w:rPr>
            </w:pPr>
            <w:r>
              <w:rPr>
                <w:rFonts w:asciiTheme="minorHAnsi" w:eastAsia="Calibri" w:hAnsiTheme="minorHAnsi" w:cstheme="minorHAnsi"/>
                <w:b/>
                <w:sz w:val="24"/>
                <w:szCs w:val="24"/>
              </w:rPr>
              <w:t>UIDAI</w:t>
            </w:r>
          </w:p>
        </w:tc>
        <w:tc>
          <w:tcPr>
            <w:tcW w:w="2423" w:type="dxa"/>
            <w:tcBorders>
              <w:top w:val="single" w:sz="4" w:space="0" w:color="000000"/>
              <w:left w:val="single" w:sz="4" w:space="0" w:color="000000"/>
              <w:bottom w:val="single" w:sz="4" w:space="0" w:color="000000"/>
            </w:tcBorders>
            <w:shd w:val="clear" w:color="auto" w:fill="EAEAEA"/>
            <w:vAlign w:val="center"/>
          </w:tcPr>
          <w:p w14:paraId="2D5AE426" w14:textId="77777777" w:rsidR="001F6405" w:rsidRPr="00D25EA8" w:rsidRDefault="001F6405" w:rsidP="00EC7C76">
            <w:pPr>
              <w:spacing w:before="100" w:after="100"/>
              <w:rPr>
                <w:rFonts w:asciiTheme="minorHAnsi" w:hAnsiTheme="minorHAnsi" w:cstheme="minorHAnsi"/>
                <w:sz w:val="24"/>
                <w:szCs w:val="24"/>
              </w:rPr>
            </w:pPr>
            <w:r w:rsidRPr="00D25EA8">
              <w:rPr>
                <w:rFonts w:asciiTheme="minorHAnsi" w:hAnsiTheme="minorHAnsi" w:cstheme="minorHAnsi"/>
                <w:b/>
                <w:sz w:val="24"/>
                <w:szCs w:val="24"/>
              </w:rPr>
              <w:t>End Date</w:t>
            </w:r>
          </w:p>
        </w:tc>
        <w:tc>
          <w:tcPr>
            <w:tcW w:w="14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EF4A11" w14:textId="77777777" w:rsidR="001F6405" w:rsidRPr="00D25EA8" w:rsidRDefault="001F6405" w:rsidP="00EC7C76">
            <w:pPr>
              <w:spacing w:before="100" w:after="100"/>
              <w:rPr>
                <w:rFonts w:asciiTheme="minorHAnsi" w:hAnsiTheme="minorHAnsi" w:cstheme="minorHAnsi"/>
                <w:sz w:val="24"/>
                <w:szCs w:val="24"/>
              </w:rPr>
            </w:pPr>
            <w:r w:rsidRPr="00D25EA8">
              <w:rPr>
                <w:rFonts w:asciiTheme="minorHAnsi" w:hAnsiTheme="minorHAnsi" w:cstheme="minorHAnsi"/>
                <w:sz w:val="24"/>
                <w:szCs w:val="24"/>
              </w:rPr>
              <w:t>Till Date</w:t>
            </w:r>
          </w:p>
        </w:tc>
      </w:tr>
      <w:tr w:rsidR="001F6405" w:rsidRPr="00D25EA8" w14:paraId="0EA5F60A" w14:textId="77777777" w:rsidTr="00EC7C76">
        <w:trPr>
          <w:trHeight w:val="253"/>
        </w:trPr>
        <w:tc>
          <w:tcPr>
            <w:tcW w:w="1911" w:type="dxa"/>
            <w:tcBorders>
              <w:top w:val="single" w:sz="4" w:space="0" w:color="000000"/>
              <w:left w:val="single" w:sz="4" w:space="0" w:color="000000"/>
              <w:bottom w:val="single" w:sz="4" w:space="0" w:color="000000"/>
            </w:tcBorders>
            <w:shd w:val="clear" w:color="auto" w:fill="EAEAEA"/>
            <w:vAlign w:val="center"/>
          </w:tcPr>
          <w:p w14:paraId="734755E9" w14:textId="77777777" w:rsidR="001F6405" w:rsidRPr="00D25EA8" w:rsidRDefault="001F6405" w:rsidP="00EC7C76">
            <w:pPr>
              <w:spacing w:before="100" w:after="100"/>
              <w:rPr>
                <w:rFonts w:asciiTheme="minorHAnsi" w:hAnsiTheme="minorHAnsi" w:cstheme="minorHAnsi"/>
                <w:sz w:val="24"/>
                <w:szCs w:val="24"/>
              </w:rPr>
            </w:pPr>
            <w:r w:rsidRPr="00D25EA8">
              <w:rPr>
                <w:rFonts w:asciiTheme="minorHAnsi" w:hAnsiTheme="minorHAnsi" w:cstheme="minorHAnsi"/>
                <w:b/>
                <w:sz w:val="24"/>
                <w:szCs w:val="24"/>
              </w:rPr>
              <w:t>Project Location</w:t>
            </w:r>
          </w:p>
        </w:tc>
        <w:tc>
          <w:tcPr>
            <w:tcW w:w="4373" w:type="dxa"/>
            <w:gridSpan w:val="2"/>
            <w:tcBorders>
              <w:top w:val="single" w:sz="4" w:space="0" w:color="000000"/>
              <w:left w:val="single" w:sz="4" w:space="0" w:color="000000"/>
              <w:bottom w:val="single" w:sz="4" w:space="0" w:color="000000"/>
            </w:tcBorders>
            <w:shd w:val="clear" w:color="auto" w:fill="auto"/>
            <w:vAlign w:val="center"/>
          </w:tcPr>
          <w:p w14:paraId="12B7C76E" w14:textId="77777777" w:rsidR="001F6405" w:rsidRPr="00D25EA8" w:rsidRDefault="001F6405" w:rsidP="00EC7C76">
            <w:pPr>
              <w:spacing w:before="100" w:after="100"/>
              <w:rPr>
                <w:rFonts w:asciiTheme="minorHAnsi" w:hAnsiTheme="minorHAnsi" w:cstheme="minorHAnsi"/>
                <w:b/>
                <w:sz w:val="24"/>
                <w:szCs w:val="24"/>
              </w:rPr>
            </w:pPr>
            <w:proofErr w:type="spellStart"/>
            <w:r w:rsidRPr="00D25EA8">
              <w:rPr>
                <w:rFonts w:asciiTheme="minorHAnsi" w:hAnsiTheme="minorHAnsi" w:cstheme="minorHAnsi"/>
                <w:sz w:val="24"/>
                <w:szCs w:val="24"/>
              </w:rPr>
              <w:t>Bengalore</w:t>
            </w:r>
            <w:proofErr w:type="spellEnd"/>
          </w:p>
        </w:tc>
        <w:tc>
          <w:tcPr>
            <w:tcW w:w="2423" w:type="dxa"/>
            <w:tcBorders>
              <w:top w:val="single" w:sz="4" w:space="0" w:color="000000"/>
              <w:left w:val="single" w:sz="4" w:space="0" w:color="000000"/>
              <w:bottom w:val="single" w:sz="4" w:space="0" w:color="000000"/>
            </w:tcBorders>
            <w:shd w:val="clear" w:color="auto" w:fill="EAEAEA"/>
            <w:vAlign w:val="center"/>
          </w:tcPr>
          <w:p w14:paraId="2F6A88AD" w14:textId="77777777" w:rsidR="001F6405" w:rsidRPr="00D25EA8" w:rsidRDefault="001F6405" w:rsidP="00EC7C76">
            <w:pPr>
              <w:spacing w:before="100" w:after="100"/>
              <w:rPr>
                <w:rFonts w:asciiTheme="minorHAnsi" w:hAnsiTheme="minorHAnsi" w:cstheme="minorHAnsi"/>
                <w:sz w:val="24"/>
                <w:szCs w:val="24"/>
              </w:rPr>
            </w:pPr>
            <w:r w:rsidRPr="00D25EA8">
              <w:rPr>
                <w:rFonts w:asciiTheme="minorHAnsi" w:hAnsiTheme="minorHAnsi" w:cstheme="minorHAnsi"/>
                <w:b/>
                <w:sz w:val="24"/>
                <w:szCs w:val="24"/>
              </w:rPr>
              <w:t xml:space="preserve">Team Size </w:t>
            </w:r>
          </w:p>
        </w:tc>
        <w:tc>
          <w:tcPr>
            <w:tcW w:w="14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0A13CA" w14:textId="59B522D4" w:rsidR="001F6405" w:rsidRPr="00D25EA8" w:rsidRDefault="00867D0A" w:rsidP="00EC7C76">
            <w:pPr>
              <w:snapToGrid w:val="0"/>
              <w:spacing w:before="100" w:after="100"/>
              <w:rPr>
                <w:rFonts w:asciiTheme="minorHAnsi" w:hAnsiTheme="minorHAnsi" w:cstheme="minorHAnsi"/>
                <w:sz w:val="24"/>
                <w:szCs w:val="24"/>
              </w:rPr>
            </w:pPr>
            <w:r>
              <w:rPr>
                <w:rFonts w:asciiTheme="minorHAnsi" w:hAnsiTheme="minorHAnsi" w:cstheme="minorHAnsi"/>
                <w:sz w:val="24"/>
                <w:szCs w:val="24"/>
              </w:rPr>
              <w:t>1</w:t>
            </w:r>
          </w:p>
        </w:tc>
      </w:tr>
      <w:tr w:rsidR="001F6405" w:rsidRPr="00D25EA8" w14:paraId="4D32D273" w14:textId="77777777" w:rsidTr="00EC7C76">
        <w:trPr>
          <w:gridAfter w:val="1"/>
          <w:wAfter w:w="33" w:type="dxa"/>
          <w:trHeight w:val="2530"/>
        </w:trPr>
        <w:tc>
          <w:tcPr>
            <w:tcW w:w="10099" w:type="dxa"/>
            <w:gridSpan w:val="5"/>
            <w:tcBorders>
              <w:top w:val="single" w:sz="4" w:space="0" w:color="000000"/>
            </w:tcBorders>
            <w:shd w:val="clear" w:color="auto" w:fill="auto"/>
          </w:tcPr>
          <w:p w14:paraId="0FDCA651" w14:textId="77777777" w:rsidR="001F6405" w:rsidRPr="00D25EA8" w:rsidRDefault="001F6405" w:rsidP="00EC7C76">
            <w:pPr>
              <w:snapToGrid w:val="0"/>
              <w:rPr>
                <w:rFonts w:asciiTheme="minorHAnsi" w:hAnsiTheme="minorHAnsi" w:cstheme="minorHAnsi"/>
                <w:b/>
                <w:sz w:val="24"/>
                <w:szCs w:val="24"/>
              </w:rPr>
            </w:pPr>
          </w:p>
          <w:p w14:paraId="1EE52C3F" w14:textId="77777777" w:rsidR="001F6405" w:rsidRPr="00D25EA8" w:rsidRDefault="001F6405" w:rsidP="00EC7C76">
            <w:pPr>
              <w:rPr>
                <w:rFonts w:asciiTheme="minorHAnsi" w:hAnsiTheme="minorHAnsi" w:cstheme="minorHAnsi"/>
                <w:b/>
                <w:sz w:val="24"/>
                <w:szCs w:val="24"/>
              </w:rPr>
            </w:pPr>
            <w:r w:rsidRPr="00D25EA8">
              <w:rPr>
                <w:rFonts w:asciiTheme="minorHAnsi" w:hAnsiTheme="minorHAnsi" w:cstheme="minorHAnsi"/>
                <w:b/>
                <w:sz w:val="24"/>
                <w:szCs w:val="24"/>
              </w:rPr>
              <w:t>Project Description:</w:t>
            </w:r>
          </w:p>
          <w:p w14:paraId="58DF36EA" w14:textId="77777777" w:rsidR="001F6405" w:rsidRPr="00D25EA8" w:rsidRDefault="001F6405" w:rsidP="00EC7C76">
            <w:pPr>
              <w:rPr>
                <w:rFonts w:asciiTheme="minorHAnsi" w:hAnsiTheme="minorHAnsi" w:cstheme="minorHAnsi"/>
                <w:b/>
                <w:sz w:val="24"/>
                <w:szCs w:val="24"/>
              </w:rPr>
            </w:pPr>
          </w:p>
          <w:p w14:paraId="064A9A89" w14:textId="69D98ACD" w:rsidR="001F6405" w:rsidRPr="00D25EA8" w:rsidRDefault="001F6405" w:rsidP="00EC7C76">
            <w:pPr>
              <w:spacing w:line="360" w:lineRule="auto"/>
              <w:rPr>
                <w:rFonts w:asciiTheme="minorHAnsi" w:hAnsiTheme="minorHAnsi" w:cstheme="minorHAnsi"/>
                <w:sz w:val="24"/>
                <w:szCs w:val="24"/>
              </w:rPr>
            </w:pPr>
            <w:r w:rsidRPr="00D25EA8">
              <w:rPr>
                <w:rFonts w:asciiTheme="minorHAnsi" w:hAnsiTheme="minorHAnsi" w:cstheme="minorHAnsi"/>
                <w:sz w:val="24"/>
                <w:szCs w:val="24"/>
              </w:rPr>
              <w:t xml:space="preserve">     </w:t>
            </w:r>
            <w:r w:rsidR="007E5F8C">
              <w:rPr>
                <w:rFonts w:asciiTheme="minorHAnsi" w:hAnsiTheme="minorHAnsi" w:cstheme="minorHAnsi"/>
                <w:sz w:val="24"/>
                <w:szCs w:val="24"/>
              </w:rPr>
              <w:t>UIDAI will provide unique number for all the people who are residing in India</w:t>
            </w:r>
            <w:r w:rsidRPr="00D25EA8">
              <w:rPr>
                <w:rFonts w:asciiTheme="minorHAnsi" w:hAnsiTheme="minorHAnsi" w:cstheme="minorHAnsi"/>
                <w:sz w:val="24"/>
                <w:szCs w:val="24"/>
              </w:rPr>
              <w:t>.</w:t>
            </w:r>
            <w:r w:rsidR="007E5F8C">
              <w:rPr>
                <w:rFonts w:asciiTheme="minorHAnsi" w:hAnsiTheme="minorHAnsi" w:cstheme="minorHAnsi"/>
                <w:sz w:val="24"/>
                <w:szCs w:val="24"/>
              </w:rPr>
              <w:t xml:space="preserve"> This unique number will be called it as ADHAAR.</w:t>
            </w:r>
            <w:r w:rsidR="00867D0A">
              <w:rPr>
                <w:rFonts w:asciiTheme="minorHAnsi" w:hAnsiTheme="minorHAnsi" w:cstheme="minorHAnsi"/>
                <w:sz w:val="24"/>
                <w:szCs w:val="24"/>
              </w:rPr>
              <w:t xml:space="preserve"> The packet extractor service will extract packet and decrypt the packet return the packet data.</w:t>
            </w:r>
            <w:r w:rsidR="007E5F8C">
              <w:rPr>
                <w:rFonts w:asciiTheme="minorHAnsi" w:hAnsiTheme="minorHAnsi" w:cstheme="minorHAnsi"/>
                <w:sz w:val="24"/>
                <w:szCs w:val="24"/>
              </w:rPr>
              <w:t xml:space="preserve"> The </w:t>
            </w:r>
            <w:r w:rsidR="00867D0A">
              <w:rPr>
                <w:rFonts w:asciiTheme="minorHAnsi" w:hAnsiTheme="minorHAnsi" w:cstheme="minorHAnsi"/>
                <w:sz w:val="24"/>
                <w:szCs w:val="24"/>
              </w:rPr>
              <w:t>packet extractor service</w:t>
            </w:r>
            <w:r w:rsidR="007E5F8C">
              <w:rPr>
                <w:rFonts w:asciiTheme="minorHAnsi" w:hAnsiTheme="minorHAnsi" w:cstheme="minorHAnsi"/>
                <w:sz w:val="24"/>
                <w:szCs w:val="24"/>
              </w:rPr>
              <w:t xml:space="preserve"> is one of the micro service which will </w:t>
            </w:r>
            <w:r w:rsidR="00867D0A">
              <w:rPr>
                <w:rFonts w:asciiTheme="minorHAnsi" w:hAnsiTheme="minorHAnsi" w:cstheme="minorHAnsi"/>
                <w:sz w:val="24"/>
                <w:szCs w:val="24"/>
              </w:rPr>
              <w:t>return</w:t>
            </w:r>
            <w:r w:rsidR="007E5F8C">
              <w:rPr>
                <w:rFonts w:asciiTheme="minorHAnsi" w:hAnsiTheme="minorHAnsi" w:cstheme="minorHAnsi"/>
                <w:sz w:val="24"/>
                <w:szCs w:val="24"/>
              </w:rPr>
              <w:t xml:space="preserve"> the </w:t>
            </w:r>
            <w:r w:rsidR="00867D0A">
              <w:rPr>
                <w:rFonts w:asciiTheme="minorHAnsi" w:hAnsiTheme="minorHAnsi" w:cstheme="minorHAnsi"/>
                <w:sz w:val="24"/>
                <w:szCs w:val="24"/>
              </w:rPr>
              <w:t xml:space="preserve">packet data </w:t>
            </w:r>
            <w:r w:rsidR="00CC5ECD">
              <w:rPr>
                <w:rFonts w:asciiTheme="minorHAnsi" w:hAnsiTheme="minorHAnsi" w:cstheme="minorHAnsi"/>
                <w:sz w:val="24"/>
                <w:szCs w:val="24"/>
              </w:rPr>
              <w:t>to the consumer API. The SEDA will uses the packet data further validations and do the process as per the request packet.</w:t>
            </w:r>
          </w:p>
          <w:p w14:paraId="77171FFB" w14:textId="77777777" w:rsidR="001F6405" w:rsidRPr="00D25EA8" w:rsidRDefault="001F6405" w:rsidP="00EC7C76">
            <w:pPr>
              <w:spacing w:line="360" w:lineRule="auto"/>
              <w:rPr>
                <w:rFonts w:asciiTheme="minorHAnsi" w:hAnsiTheme="minorHAnsi" w:cstheme="minorHAnsi"/>
                <w:sz w:val="24"/>
                <w:szCs w:val="24"/>
              </w:rPr>
            </w:pPr>
          </w:p>
        </w:tc>
      </w:tr>
      <w:tr w:rsidR="001F6405" w:rsidRPr="00D25EA8" w14:paraId="7F592136" w14:textId="77777777" w:rsidTr="00EC7C76">
        <w:trPr>
          <w:trHeight w:val="1652"/>
        </w:trPr>
        <w:tc>
          <w:tcPr>
            <w:tcW w:w="2883" w:type="dxa"/>
            <w:gridSpan w:val="2"/>
            <w:tcBorders>
              <w:top w:val="single" w:sz="4" w:space="0" w:color="000000"/>
              <w:left w:val="single" w:sz="4" w:space="0" w:color="000000"/>
              <w:bottom w:val="single" w:sz="4" w:space="0" w:color="000000"/>
            </w:tcBorders>
            <w:shd w:val="clear" w:color="auto" w:fill="EAEAEA"/>
          </w:tcPr>
          <w:p w14:paraId="31C05FC4" w14:textId="77777777" w:rsidR="001F6405" w:rsidRPr="00D25EA8" w:rsidRDefault="001F6405" w:rsidP="00EC7C76">
            <w:pPr>
              <w:spacing w:before="120" w:after="120"/>
              <w:rPr>
                <w:rFonts w:asciiTheme="minorHAnsi" w:hAnsiTheme="minorHAnsi" w:cstheme="minorHAnsi"/>
                <w:sz w:val="24"/>
                <w:szCs w:val="24"/>
              </w:rPr>
            </w:pPr>
            <w:r w:rsidRPr="00D25EA8">
              <w:rPr>
                <w:rFonts w:asciiTheme="minorHAnsi" w:hAnsiTheme="minorHAnsi" w:cstheme="minorHAnsi"/>
                <w:b/>
                <w:sz w:val="24"/>
                <w:szCs w:val="24"/>
                <w:lang w:val="en-US"/>
              </w:rPr>
              <w:t>Role / Responsibilities</w:t>
            </w:r>
          </w:p>
        </w:tc>
        <w:tc>
          <w:tcPr>
            <w:tcW w:w="7249" w:type="dxa"/>
            <w:gridSpan w:val="4"/>
            <w:tcBorders>
              <w:top w:val="single" w:sz="4" w:space="0" w:color="000000"/>
              <w:left w:val="single" w:sz="4" w:space="0" w:color="000000"/>
              <w:bottom w:val="single" w:sz="4" w:space="0" w:color="000000"/>
              <w:right w:val="single" w:sz="4" w:space="0" w:color="000000"/>
            </w:tcBorders>
            <w:shd w:val="clear" w:color="auto" w:fill="auto"/>
          </w:tcPr>
          <w:p w14:paraId="3C26C1D0" w14:textId="77777777" w:rsidR="001F6405" w:rsidRPr="00D25EA8" w:rsidRDefault="001F6405" w:rsidP="00EC7C76">
            <w:pPr>
              <w:numPr>
                <w:ilvl w:val="0"/>
                <w:numId w:val="44"/>
              </w:numPr>
              <w:suppressAutoHyphens/>
              <w:spacing w:before="0" w:after="0" w:line="276" w:lineRule="auto"/>
              <w:contextualSpacing w:val="0"/>
              <w:rPr>
                <w:rFonts w:asciiTheme="minorHAnsi" w:hAnsiTheme="minorHAnsi" w:cstheme="minorHAnsi"/>
                <w:sz w:val="24"/>
                <w:szCs w:val="24"/>
              </w:rPr>
            </w:pPr>
            <w:r w:rsidRPr="00D25EA8">
              <w:rPr>
                <w:rFonts w:asciiTheme="minorHAnsi" w:hAnsiTheme="minorHAnsi" w:cstheme="minorHAnsi"/>
                <w:sz w:val="24"/>
                <w:szCs w:val="24"/>
              </w:rPr>
              <w:t>Followed Agile methodology for development using JIRA</w:t>
            </w:r>
          </w:p>
          <w:p w14:paraId="35E619B6" w14:textId="77777777" w:rsidR="001F6405" w:rsidRPr="00D25EA8" w:rsidRDefault="001F6405" w:rsidP="00EC7C76">
            <w:pPr>
              <w:numPr>
                <w:ilvl w:val="0"/>
                <w:numId w:val="44"/>
              </w:numPr>
              <w:shd w:val="clear" w:color="auto" w:fill="FFFFFF"/>
              <w:suppressAutoHyphens/>
              <w:spacing w:before="0" w:after="0" w:line="276" w:lineRule="auto"/>
              <w:contextualSpacing w:val="0"/>
              <w:textAlignment w:val="baseline"/>
              <w:rPr>
                <w:rFonts w:asciiTheme="minorHAnsi" w:hAnsiTheme="minorHAnsi" w:cstheme="minorHAnsi"/>
                <w:sz w:val="24"/>
                <w:szCs w:val="24"/>
              </w:rPr>
            </w:pPr>
            <w:r w:rsidRPr="00D25EA8">
              <w:rPr>
                <w:rFonts w:asciiTheme="minorHAnsi" w:hAnsiTheme="minorHAnsi" w:cstheme="minorHAnsi"/>
                <w:sz w:val="24"/>
                <w:szCs w:val="24"/>
              </w:rPr>
              <w:t>Involved in logic implementation and writing the JUNIT cases.</w:t>
            </w:r>
          </w:p>
          <w:p w14:paraId="57752A17" w14:textId="77777777" w:rsidR="001F6405" w:rsidRPr="00D25EA8" w:rsidRDefault="001F6405" w:rsidP="00EC7C76">
            <w:pPr>
              <w:numPr>
                <w:ilvl w:val="0"/>
                <w:numId w:val="44"/>
              </w:numPr>
              <w:shd w:val="clear" w:color="auto" w:fill="FFFFFF"/>
              <w:suppressAutoHyphens/>
              <w:spacing w:before="0" w:after="0" w:line="276" w:lineRule="auto"/>
              <w:contextualSpacing w:val="0"/>
              <w:textAlignment w:val="baseline"/>
              <w:rPr>
                <w:rFonts w:asciiTheme="minorHAnsi" w:hAnsiTheme="minorHAnsi" w:cstheme="minorHAnsi"/>
                <w:sz w:val="24"/>
                <w:szCs w:val="24"/>
              </w:rPr>
            </w:pPr>
            <w:r w:rsidRPr="00D25EA8">
              <w:rPr>
                <w:rFonts w:asciiTheme="minorHAnsi" w:hAnsiTheme="minorHAnsi" w:cstheme="minorHAnsi"/>
                <w:sz w:val="24"/>
                <w:szCs w:val="24"/>
              </w:rPr>
              <w:t>Involved in enhancements.</w:t>
            </w:r>
          </w:p>
          <w:p w14:paraId="44DC9F6E" w14:textId="77777777" w:rsidR="001F6405" w:rsidRPr="00D25EA8" w:rsidRDefault="001F6405" w:rsidP="00EC7C76">
            <w:pPr>
              <w:numPr>
                <w:ilvl w:val="0"/>
                <w:numId w:val="44"/>
              </w:numPr>
              <w:shd w:val="clear" w:color="auto" w:fill="FFFFFF"/>
              <w:suppressAutoHyphens/>
              <w:spacing w:before="0" w:after="0" w:line="276" w:lineRule="auto"/>
              <w:contextualSpacing w:val="0"/>
              <w:textAlignment w:val="baseline"/>
              <w:rPr>
                <w:rFonts w:asciiTheme="minorHAnsi" w:hAnsiTheme="minorHAnsi" w:cstheme="minorHAnsi"/>
                <w:sz w:val="24"/>
                <w:szCs w:val="24"/>
              </w:rPr>
            </w:pPr>
            <w:r w:rsidRPr="00D25EA8">
              <w:rPr>
                <w:rFonts w:asciiTheme="minorHAnsi" w:hAnsiTheme="minorHAnsi" w:cstheme="minorHAnsi"/>
                <w:sz w:val="24"/>
                <w:szCs w:val="24"/>
              </w:rPr>
              <w:t>Involved in deployments.</w:t>
            </w:r>
          </w:p>
          <w:p w14:paraId="5EDD0817" w14:textId="77777777" w:rsidR="001F6405" w:rsidRPr="00D25EA8" w:rsidRDefault="001F6405" w:rsidP="00EC7C76">
            <w:pPr>
              <w:numPr>
                <w:ilvl w:val="0"/>
                <w:numId w:val="44"/>
              </w:numPr>
              <w:shd w:val="clear" w:color="auto" w:fill="FFFFFF"/>
              <w:suppressAutoHyphens/>
              <w:spacing w:before="0" w:after="0" w:line="276" w:lineRule="auto"/>
              <w:contextualSpacing w:val="0"/>
              <w:textAlignment w:val="baseline"/>
              <w:rPr>
                <w:rFonts w:asciiTheme="minorHAnsi" w:hAnsiTheme="minorHAnsi" w:cstheme="minorHAnsi"/>
                <w:sz w:val="24"/>
                <w:szCs w:val="24"/>
              </w:rPr>
            </w:pPr>
            <w:r w:rsidRPr="00D25EA8">
              <w:rPr>
                <w:rFonts w:asciiTheme="minorHAnsi" w:hAnsiTheme="minorHAnsi" w:cstheme="minorHAnsi"/>
                <w:sz w:val="24"/>
                <w:szCs w:val="24"/>
              </w:rPr>
              <w:t>Involved in Client meetings and provided the solutions.</w:t>
            </w:r>
          </w:p>
          <w:p w14:paraId="608C3EFC" w14:textId="77777777" w:rsidR="001F6405" w:rsidRPr="00D25EA8" w:rsidRDefault="001F6405" w:rsidP="00EC7C76">
            <w:pPr>
              <w:numPr>
                <w:ilvl w:val="0"/>
                <w:numId w:val="44"/>
              </w:numPr>
              <w:shd w:val="clear" w:color="auto" w:fill="FFFFFF"/>
              <w:suppressAutoHyphens/>
              <w:spacing w:before="0" w:after="0" w:line="276" w:lineRule="auto"/>
              <w:contextualSpacing w:val="0"/>
              <w:textAlignment w:val="baseline"/>
              <w:rPr>
                <w:rFonts w:asciiTheme="minorHAnsi" w:hAnsiTheme="minorHAnsi" w:cstheme="minorHAnsi"/>
                <w:sz w:val="24"/>
                <w:szCs w:val="24"/>
              </w:rPr>
            </w:pPr>
            <w:r w:rsidRPr="00D25EA8">
              <w:rPr>
                <w:rFonts w:asciiTheme="minorHAnsi" w:hAnsiTheme="minorHAnsi" w:cstheme="minorHAnsi"/>
                <w:sz w:val="24"/>
                <w:szCs w:val="24"/>
              </w:rPr>
              <w:t>Involved bug fixing in production.</w:t>
            </w:r>
          </w:p>
        </w:tc>
      </w:tr>
      <w:tr w:rsidR="001F6405" w:rsidRPr="00D25EA8" w14:paraId="79D46DD9" w14:textId="77777777" w:rsidTr="00EC7C76">
        <w:trPr>
          <w:trHeight w:val="506"/>
        </w:trPr>
        <w:tc>
          <w:tcPr>
            <w:tcW w:w="10132" w:type="dxa"/>
            <w:gridSpan w:val="6"/>
            <w:tcBorders>
              <w:top w:val="single" w:sz="4" w:space="0" w:color="000000"/>
              <w:left w:val="single" w:sz="4" w:space="0" w:color="000000"/>
              <w:bottom w:val="single" w:sz="4" w:space="0" w:color="000000"/>
              <w:right w:val="single" w:sz="4" w:space="0" w:color="000000"/>
            </w:tcBorders>
            <w:shd w:val="clear" w:color="auto" w:fill="EAEAEA"/>
          </w:tcPr>
          <w:p w14:paraId="195C0264" w14:textId="74828580" w:rsidR="001F6405" w:rsidRPr="00D25EA8" w:rsidRDefault="001F6405" w:rsidP="007E5F8C">
            <w:pPr>
              <w:shd w:val="clear" w:color="auto" w:fill="FFFFFF"/>
              <w:spacing w:line="276" w:lineRule="auto"/>
              <w:rPr>
                <w:rFonts w:asciiTheme="minorHAnsi" w:hAnsiTheme="minorHAnsi" w:cstheme="minorHAnsi"/>
                <w:sz w:val="24"/>
                <w:szCs w:val="24"/>
              </w:rPr>
            </w:pPr>
            <w:r w:rsidRPr="00D25EA8">
              <w:rPr>
                <w:rFonts w:asciiTheme="minorHAnsi" w:eastAsia="Arial" w:hAnsiTheme="minorHAnsi" w:cstheme="minorHAnsi"/>
                <w:b/>
                <w:sz w:val="24"/>
                <w:szCs w:val="24"/>
              </w:rPr>
              <w:t>Environment:</w:t>
            </w:r>
            <w:r w:rsidRPr="00D25EA8">
              <w:rPr>
                <w:rFonts w:asciiTheme="minorHAnsi" w:eastAsia="Arial" w:hAnsiTheme="minorHAnsi" w:cstheme="minorHAnsi"/>
                <w:sz w:val="24"/>
                <w:szCs w:val="24"/>
              </w:rPr>
              <w:t xml:space="preserve">  Java1.8, Spring boot, REST web services, Oracle, </w:t>
            </w:r>
            <w:r w:rsidR="007E5F8C">
              <w:rPr>
                <w:rFonts w:asciiTheme="minorHAnsi" w:eastAsia="Arial" w:hAnsiTheme="minorHAnsi" w:cstheme="minorHAnsi"/>
                <w:sz w:val="24"/>
                <w:szCs w:val="24"/>
              </w:rPr>
              <w:t>MYSQL</w:t>
            </w:r>
            <w:r w:rsidRPr="00D25EA8">
              <w:rPr>
                <w:rFonts w:asciiTheme="minorHAnsi" w:eastAsia="Arial" w:hAnsiTheme="minorHAnsi" w:cstheme="minorHAnsi"/>
                <w:sz w:val="24"/>
                <w:szCs w:val="24"/>
              </w:rPr>
              <w:t xml:space="preserve">, </w:t>
            </w:r>
            <w:r w:rsidR="007E5F8C">
              <w:rPr>
                <w:rFonts w:asciiTheme="minorHAnsi" w:eastAsia="Arial" w:hAnsiTheme="minorHAnsi" w:cstheme="minorHAnsi"/>
                <w:sz w:val="24"/>
                <w:szCs w:val="24"/>
              </w:rPr>
              <w:t xml:space="preserve">Maven, Apache tomcat 7, </w:t>
            </w:r>
            <w:proofErr w:type="spellStart"/>
            <w:r w:rsidR="007E5F8C">
              <w:rPr>
                <w:rFonts w:asciiTheme="minorHAnsi" w:eastAsia="Arial" w:hAnsiTheme="minorHAnsi" w:cstheme="minorHAnsi"/>
                <w:sz w:val="24"/>
                <w:szCs w:val="24"/>
              </w:rPr>
              <w:t>Bitbucket</w:t>
            </w:r>
            <w:proofErr w:type="spellEnd"/>
            <w:r w:rsidR="007E5F8C">
              <w:rPr>
                <w:rFonts w:asciiTheme="minorHAnsi" w:eastAsia="Arial" w:hAnsiTheme="minorHAnsi" w:cstheme="minorHAnsi"/>
                <w:sz w:val="24"/>
                <w:szCs w:val="24"/>
              </w:rPr>
              <w:t>, Intellij,K8s,Jenkins</w:t>
            </w:r>
          </w:p>
        </w:tc>
      </w:tr>
    </w:tbl>
    <w:p w14:paraId="597327FB" w14:textId="77777777" w:rsidR="001F6405" w:rsidRDefault="001F6405" w:rsidP="007122C4">
      <w:pPr>
        <w:rPr>
          <w:rFonts w:asciiTheme="minorHAnsi" w:hAnsiTheme="minorHAnsi" w:cstheme="minorHAnsi"/>
          <w:b/>
          <w:sz w:val="24"/>
          <w:szCs w:val="24"/>
        </w:rPr>
      </w:pPr>
    </w:p>
    <w:p w14:paraId="65870E86" w14:textId="77777777" w:rsidR="001F6405" w:rsidRDefault="001F6405" w:rsidP="007122C4">
      <w:pPr>
        <w:rPr>
          <w:rFonts w:asciiTheme="minorHAnsi" w:hAnsiTheme="minorHAnsi" w:cstheme="minorHAnsi"/>
          <w:b/>
          <w:sz w:val="24"/>
          <w:szCs w:val="24"/>
        </w:rPr>
      </w:pPr>
    </w:p>
    <w:p w14:paraId="09450BB7" w14:textId="77777777" w:rsidR="001F6405" w:rsidRDefault="001F6405" w:rsidP="007122C4">
      <w:pPr>
        <w:rPr>
          <w:rFonts w:asciiTheme="minorHAnsi" w:hAnsiTheme="minorHAnsi" w:cstheme="minorHAnsi"/>
          <w:b/>
          <w:sz w:val="24"/>
          <w:szCs w:val="24"/>
        </w:rPr>
      </w:pPr>
    </w:p>
    <w:p w14:paraId="38DF2793" w14:textId="77777777" w:rsidR="001F6405" w:rsidRDefault="001F6405" w:rsidP="007122C4">
      <w:pPr>
        <w:rPr>
          <w:rFonts w:asciiTheme="minorHAnsi" w:hAnsiTheme="minorHAnsi" w:cstheme="minorHAnsi"/>
          <w:b/>
          <w:sz w:val="24"/>
          <w:szCs w:val="24"/>
        </w:rPr>
      </w:pPr>
    </w:p>
    <w:p w14:paraId="63FDFFCD" w14:textId="77777777" w:rsidR="001F6405" w:rsidRDefault="001F6405" w:rsidP="007122C4">
      <w:pPr>
        <w:rPr>
          <w:rFonts w:asciiTheme="minorHAnsi" w:hAnsiTheme="minorHAnsi" w:cstheme="minorHAnsi"/>
          <w:b/>
          <w:sz w:val="24"/>
          <w:szCs w:val="24"/>
        </w:rPr>
      </w:pPr>
    </w:p>
    <w:p w14:paraId="224B4DAA" w14:textId="77777777" w:rsidR="001F6405" w:rsidRDefault="001F6405" w:rsidP="007122C4">
      <w:pPr>
        <w:rPr>
          <w:rFonts w:asciiTheme="minorHAnsi" w:hAnsiTheme="minorHAnsi" w:cstheme="minorHAnsi"/>
          <w:b/>
          <w:sz w:val="24"/>
          <w:szCs w:val="24"/>
        </w:rPr>
      </w:pPr>
    </w:p>
    <w:p w14:paraId="3DEF45B4" w14:textId="77777777" w:rsidR="001F6405" w:rsidRDefault="001F6405" w:rsidP="007122C4">
      <w:pPr>
        <w:rPr>
          <w:rFonts w:asciiTheme="minorHAnsi" w:hAnsiTheme="minorHAnsi" w:cstheme="minorHAnsi"/>
          <w:b/>
          <w:sz w:val="24"/>
          <w:szCs w:val="24"/>
        </w:rPr>
      </w:pPr>
    </w:p>
    <w:p w14:paraId="1F51E727" w14:textId="77777777" w:rsidR="001F6405" w:rsidRPr="00D25EA8" w:rsidRDefault="001F6405" w:rsidP="007122C4">
      <w:pPr>
        <w:rPr>
          <w:rFonts w:asciiTheme="minorHAnsi" w:hAnsiTheme="minorHAnsi" w:cstheme="minorHAnsi"/>
          <w:b/>
          <w:sz w:val="24"/>
          <w:szCs w:val="24"/>
        </w:rPr>
      </w:pPr>
    </w:p>
    <w:p w14:paraId="6F93A6A1" w14:textId="2A72DD86" w:rsidR="00BF0EE1" w:rsidRPr="00D25EA8" w:rsidRDefault="00BF0EE1" w:rsidP="00850CCE">
      <w:pPr>
        <w:spacing w:line="240" w:lineRule="auto"/>
        <w:rPr>
          <w:rFonts w:asciiTheme="minorHAnsi" w:hAnsiTheme="minorHAnsi" w:cstheme="minorHAnsi"/>
          <w:sz w:val="24"/>
          <w:szCs w:val="24"/>
          <w:lang w:val="en-US"/>
        </w:rPr>
      </w:pPr>
    </w:p>
    <w:tbl>
      <w:tblPr>
        <w:tblW w:w="10132" w:type="dxa"/>
        <w:tblInd w:w="108" w:type="dxa"/>
        <w:tblLayout w:type="fixed"/>
        <w:tblLook w:val="0000" w:firstRow="0" w:lastRow="0" w:firstColumn="0" w:lastColumn="0" w:noHBand="0" w:noVBand="0"/>
      </w:tblPr>
      <w:tblGrid>
        <w:gridCol w:w="1911"/>
        <w:gridCol w:w="972"/>
        <w:gridCol w:w="3401"/>
        <w:gridCol w:w="2423"/>
        <w:gridCol w:w="1392"/>
        <w:gridCol w:w="33"/>
      </w:tblGrid>
      <w:tr w:rsidR="006C69E9" w:rsidRPr="00D25EA8" w14:paraId="59C132D6" w14:textId="77777777" w:rsidTr="00986ED9">
        <w:trPr>
          <w:trHeight w:val="506"/>
        </w:trPr>
        <w:tc>
          <w:tcPr>
            <w:tcW w:w="1911" w:type="dxa"/>
            <w:tcBorders>
              <w:top w:val="single" w:sz="4" w:space="0" w:color="000000"/>
              <w:left w:val="single" w:sz="4" w:space="0" w:color="000000"/>
              <w:bottom w:val="single" w:sz="4" w:space="0" w:color="000000"/>
            </w:tcBorders>
            <w:shd w:val="clear" w:color="auto" w:fill="EAEAEA"/>
            <w:vAlign w:val="center"/>
          </w:tcPr>
          <w:p w14:paraId="7F28B3CE" w14:textId="77777777" w:rsidR="006C69E9" w:rsidRPr="00D25EA8" w:rsidRDefault="006C69E9" w:rsidP="009B151F">
            <w:pPr>
              <w:spacing w:before="100" w:after="100"/>
              <w:rPr>
                <w:rFonts w:asciiTheme="minorHAnsi" w:eastAsia="Calibri" w:hAnsiTheme="minorHAnsi" w:cstheme="minorHAnsi"/>
                <w:b/>
                <w:sz w:val="24"/>
                <w:szCs w:val="24"/>
              </w:rPr>
            </w:pPr>
            <w:r w:rsidRPr="00D25EA8">
              <w:rPr>
                <w:rFonts w:asciiTheme="minorHAnsi" w:hAnsiTheme="minorHAnsi" w:cstheme="minorHAnsi"/>
                <w:b/>
                <w:sz w:val="24"/>
                <w:szCs w:val="24"/>
              </w:rPr>
              <w:t>Project Name</w:t>
            </w:r>
          </w:p>
        </w:tc>
        <w:tc>
          <w:tcPr>
            <w:tcW w:w="4373" w:type="dxa"/>
            <w:gridSpan w:val="2"/>
            <w:tcBorders>
              <w:top w:val="single" w:sz="4" w:space="0" w:color="000000"/>
              <w:left w:val="single" w:sz="4" w:space="0" w:color="000000"/>
              <w:bottom w:val="single" w:sz="4" w:space="0" w:color="000000"/>
            </w:tcBorders>
            <w:shd w:val="clear" w:color="auto" w:fill="auto"/>
            <w:vAlign w:val="center"/>
          </w:tcPr>
          <w:p w14:paraId="5786D9E6" w14:textId="77777777" w:rsidR="006C69E9" w:rsidRPr="00D25EA8" w:rsidRDefault="006C69E9" w:rsidP="009B151F">
            <w:pPr>
              <w:spacing w:before="100" w:after="100"/>
              <w:rPr>
                <w:rFonts w:asciiTheme="minorHAnsi" w:hAnsiTheme="minorHAnsi" w:cstheme="minorHAnsi"/>
                <w:b/>
                <w:sz w:val="24"/>
                <w:szCs w:val="24"/>
              </w:rPr>
            </w:pPr>
            <w:r w:rsidRPr="00D25EA8">
              <w:rPr>
                <w:rFonts w:asciiTheme="minorHAnsi" w:eastAsia="Calibri" w:hAnsiTheme="minorHAnsi" w:cstheme="minorHAnsi"/>
                <w:b/>
                <w:sz w:val="24"/>
                <w:szCs w:val="24"/>
              </w:rPr>
              <w:t>RNA &amp; DROID</w:t>
            </w:r>
          </w:p>
        </w:tc>
        <w:tc>
          <w:tcPr>
            <w:tcW w:w="2423" w:type="dxa"/>
            <w:tcBorders>
              <w:top w:val="single" w:sz="4" w:space="0" w:color="000000"/>
              <w:left w:val="single" w:sz="4" w:space="0" w:color="000000"/>
              <w:bottom w:val="single" w:sz="4" w:space="0" w:color="000000"/>
            </w:tcBorders>
            <w:shd w:val="clear" w:color="auto" w:fill="EAEAEA"/>
            <w:vAlign w:val="center"/>
          </w:tcPr>
          <w:p w14:paraId="6B623454" w14:textId="77777777" w:rsidR="006C69E9" w:rsidRPr="00D25EA8" w:rsidRDefault="006C69E9"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Start Date</w:t>
            </w:r>
          </w:p>
        </w:tc>
        <w:tc>
          <w:tcPr>
            <w:tcW w:w="14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7E6A4F" w14:textId="77777777" w:rsidR="006C69E9" w:rsidRPr="00D25EA8" w:rsidRDefault="006C69E9" w:rsidP="009B151F">
            <w:pPr>
              <w:spacing w:before="100" w:after="100"/>
              <w:rPr>
                <w:rFonts w:asciiTheme="minorHAnsi" w:hAnsiTheme="minorHAnsi" w:cstheme="minorHAnsi"/>
                <w:sz w:val="24"/>
                <w:szCs w:val="24"/>
              </w:rPr>
            </w:pPr>
            <w:r w:rsidRPr="00D25EA8">
              <w:rPr>
                <w:rFonts w:asciiTheme="minorHAnsi" w:hAnsiTheme="minorHAnsi" w:cstheme="minorHAnsi"/>
                <w:sz w:val="24"/>
                <w:szCs w:val="24"/>
              </w:rPr>
              <w:t>Dec 2019</w:t>
            </w:r>
          </w:p>
        </w:tc>
      </w:tr>
      <w:tr w:rsidR="006C69E9" w:rsidRPr="00D25EA8" w14:paraId="5BBA2263" w14:textId="77777777" w:rsidTr="00986ED9">
        <w:trPr>
          <w:trHeight w:val="253"/>
        </w:trPr>
        <w:tc>
          <w:tcPr>
            <w:tcW w:w="1911" w:type="dxa"/>
            <w:tcBorders>
              <w:top w:val="single" w:sz="4" w:space="0" w:color="000000"/>
              <w:left w:val="single" w:sz="4" w:space="0" w:color="000000"/>
              <w:bottom w:val="single" w:sz="4" w:space="0" w:color="000000"/>
            </w:tcBorders>
            <w:shd w:val="clear" w:color="auto" w:fill="EAEAEA"/>
            <w:vAlign w:val="center"/>
          </w:tcPr>
          <w:p w14:paraId="63C82949" w14:textId="77777777" w:rsidR="006C69E9" w:rsidRPr="00D25EA8" w:rsidRDefault="006C69E9" w:rsidP="009B151F">
            <w:pPr>
              <w:spacing w:before="100" w:after="100"/>
              <w:rPr>
                <w:rFonts w:asciiTheme="minorHAnsi" w:eastAsia="Calibri" w:hAnsiTheme="minorHAnsi" w:cstheme="minorHAnsi"/>
                <w:b/>
                <w:sz w:val="24"/>
                <w:szCs w:val="24"/>
              </w:rPr>
            </w:pPr>
            <w:r w:rsidRPr="00D25EA8">
              <w:rPr>
                <w:rFonts w:asciiTheme="minorHAnsi" w:hAnsiTheme="minorHAnsi" w:cstheme="minorHAnsi"/>
                <w:b/>
                <w:sz w:val="24"/>
                <w:szCs w:val="24"/>
              </w:rPr>
              <w:t>Client</w:t>
            </w:r>
          </w:p>
        </w:tc>
        <w:tc>
          <w:tcPr>
            <w:tcW w:w="4373" w:type="dxa"/>
            <w:gridSpan w:val="2"/>
            <w:tcBorders>
              <w:top w:val="single" w:sz="4" w:space="0" w:color="000000"/>
              <w:left w:val="single" w:sz="4" w:space="0" w:color="000000"/>
              <w:bottom w:val="single" w:sz="4" w:space="0" w:color="000000"/>
            </w:tcBorders>
            <w:shd w:val="clear" w:color="auto" w:fill="auto"/>
            <w:vAlign w:val="center"/>
          </w:tcPr>
          <w:p w14:paraId="10E4C4CB" w14:textId="77777777" w:rsidR="006C69E9" w:rsidRPr="00D25EA8" w:rsidRDefault="006C69E9" w:rsidP="009B151F">
            <w:pPr>
              <w:spacing w:before="100" w:after="100"/>
              <w:rPr>
                <w:rFonts w:asciiTheme="minorHAnsi" w:hAnsiTheme="minorHAnsi" w:cstheme="minorHAnsi"/>
                <w:b/>
                <w:sz w:val="24"/>
                <w:szCs w:val="24"/>
              </w:rPr>
            </w:pPr>
            <w:r w:rsidRPr="00D25EA8">
              <w:rPr>
                <w:rFonts w:asciiTheme="minorHAnsi" w:eastAsia="Calibri" w:hAnsiTheme="minorHAnsi" w:cstheme="minorHAnsi"/>
                <w:b/>
                <w:sz w:val="24"/>
                <w:szCs w:val="24"/>
              </w:rPr>
              <w:t>Iron Mountain</w:t>
            </w:r>
          </w:p>
        </w:tc>
        <w:tc>
          <w:tcPr>
            <w:tcW w:w="2423" w:type="dxa"/>
            <w:tcBorders>
              <w:top w:val="single" w:sz="4" w:space="0" w:color="000000"/>
              <w:left w:val="single" w:sz="4" w:space="0" w:color="000000"/>
              <w:bottom w:val="single" w:sz="4" w:space="0" w:color="000000"/>
            </w:tcBorders>
            <w:shd w:val="clear" w:color="auto" w:fill="EAEAEA"/>
            <w:vAlign w:val="center"/>
          </w:tcPr>
          <w:p w14:paraId="335E491C" w14:textId="77777777" w:rsidR="006C69E9" w:rsidRPr="00D25EA8" w:rsidRDefault="006C69E9"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End Date</w:t>
            </w:r>
          </w:p>
        </w:tc>
        <w:tc>
          <w:tcPr>
            <w:tcW w:w="14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32774D7" w14:textId="77777777" w:rsidR="006C69E9" w:rsidRPr="00D25EA8" w:rsidRDefault="006C69E9" w:rsidP="009B151F">
            <w:pPr>
              <w:spacing w:before="100" w:after="100"/>
              <w:rPr>
                <w:rFonts w:asciiTheme="minorHAnsi" w:hAnsiTheme="minorHAnsi" w:cstheme="minorHAnsi"/>
                <w:sz w:val="24"/>
                <w:szCs w:val="24"/>
              </w:rPr>
            </w:pPr>
            <w:r w:rsidRPr="00D25EA8">
              <w:rPr>
                <w:rFonts w:asciiTheme="minorHAnsi" w:hAnsiTheme="minorHAnsi" w:cstheme="minorHAnsi"/>
                <w:sz w:val="24"/>
                <w:szCs w:val="24"/>
              </w:rPr>
              <w:t>Till Date</w:t>
            </w:r>
          </w:p>
        </w:tc>
      </w:tr>
      <w:tr w:rsidR="006C69E9" w:rsidRPr="00D25EA8" w14:paraId="54976776" w14:textId="77777777" w:rsidTr="00986ED9">
        <w:trPr>
          <w:trHeight w:val="253"/>
        </w:trPr>
        <w:tc>
          <w:tcPr>
            <w:tcW w:w="1911" w:type="dxa"/>
            <w:tcBorders>
              <w:top w:val="single" w:sz="4" w:space="0" w:color="000000"/>
              <w:left w:val="single" w:sz="4" w:space="0" w:color="000000"/>
              <w:bottom w:val="single" w:sz="4" w:space="0" w:color="000000"/>
            </w:tcBorders>
            <w:shd w:val="clear" w:color="auto" w:fill="EAEAEA"/>
            <w:vAlign w:val="center"/>
          </w:tcPr>
          <w:p w14:paraId="0EC61858" w14:textId="77777777" w:rsidR="006C69E9" w:rsidRPr="00D25EA8" w:rsidRDefault="006C69E9"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Project Location</w:t>
            </w:r>
          </w:p>
        </w:tc>
        <w:tc>
          <w:tcPr>
            <w:tcW w:w="4373" w:type="dxa"/>
            <w:gridSpan w:val="2"/>
            <w:tcBorders>
              <w:top w:val="single" w:sz="4" w:space="0" w:color="000000"/>
              <w:left w:val="single" w:sz="4" w:space="0" w:color="000000"/>
              <w:bottom w:val="single" w:sz="4" w:space="0" w:color="000000"/>
            </w:tcBorders>
            <w:shd w:val="clear" w:color="auto" w:fill="auto"/>
            <w:vAlign w:val="center"/>
          </w:tcPr>
          <w:p w14:paraId="60A09C6B" w14:textId="77777777" w:rsidR="006C69E9" w:rsidRPr="00D25EA8" w:rsidRDefault="006C69E9" w:rsidP="009B151F">
            <w:pPr>
              <w:spacing w:before="100" w:after="100"/>
              <w:rPr>
                <w:rFonts w:asciiTheme="minorHAnsi" w:hAnsiTheme="minorHAnsi" w:cstheme="minorHAnsi"/>
                <w:b/>
                <w:sz w:val="24"/>
                <w:szCs w:val="24"/>
              </w:rPr>
            </w:pPr>
            <w:proofErr w:type="spellStart"/>
            <w:r w:rsidRPr="00D25EA8">
              <w:rPr>
                <w:rFonts w:asciiTheme="minorHAnsi" w:hAnsiTheme="minorHAnsi" w:cstheme="minorHAnsi"/>
                <w:sz w:val="24"/>
                <w:szCs w:val="24"/>
              </w:rPr>
              <w:t>Bengalore</w:t>
            </w:r>
            <w:proofErr w:type="spellEnd"/>
          </w:p>
        </w:tc>
        <w:tc>
          <w:tcPr>
            <w:tcW w:w="2423" w:type="dxa"/>
            <w:tcBorders>
              <w:top w:val="single" w:sz="4" w:space="0" w:color="000000"/>
              <w:left w:val="single" w:sz="4" w:space="0" w:color="000000"/>
              <w:bottom w:val="single" w:sz="4" w:space="0" w:color="000000"/>
            </w:tcBorders>
            <w:shd w:val="clear" w:color="auto" w:fill="EAEAEA"/>
            <w:vAlign w:val="center"/>
          </w:tcPr>
          <w:p w14:paraId="0C9D9468" w14:textId="41EFC5BA" w:rsidR="006C69E9" w:rsidRPr="00D25EA8" w:rsidRDefault="006C69E9" w:rsidP="00986ED9">
            <w:pPr>
              <w:spacing w:before="100" w:after="100"/>
              <w:rPr>
                <w:rFonts w:asciiTheme="minorHAnsi" w:hAnsiTheme="minorHAnsi" w:cstheme="minorHAnsi"/>
                <w:sz w:val="24"/>
                <w:szCs w:val="24"/>
              </w:rPr>
            </w:pPr>
            <w:r w:rsidRPr="00D25EA8">
              <w:rPr>
                <w:rFonts w:asciiTheme="minorHAnsi" w:hAnsiTheme="minorHAnsi" w:cstheme="minorHAnsi"/>
                <w:b/>
                <w:sz w:val="24"/>
                <w:szCs w:val="24"/>
              </w:rPr>
              <w:t xml:space="preserve">Team Size </w:t>
            </w:r>
          </w:p>
        </w:tc>
        <w:tc>
          <w:tcPr>
            <w:tcW w:w="142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5323F7" w14:textId="26813D60" w:rsidR="006C69E9" w:rsidRPr="00D25EA8" w:rsidRDefault="00986ED9" w:rsidP="009B151F">
            <w:pPr>
              <w:snapToGrid w:val="0"/>
              <w:spacing w:before="100" w:after="100"/>
              <w:rPr>
                <w:rFonts w:asciiTheme="minorHAnsi" w:hAnsiTheme="minorHAnsi" w:cstheme="minorHAnsi"/>
                <w:sz w:val="24"/>
                <w:szCs w:val="24"/>
              </w:rPr>
            </w:pPr>
            <w:r>
              <w:rPr>
                <w:rFonts w:asciiTheme="minorHAnsi" w:hAnsiTheme="minorHAnsi" w:cstheme="minorHAnsi"/>
                <w:sz w:val="24"/>
                <w:szCs w:val="24"/>
              </w:rPr>
              <w:t>4</w:t>
            </w:r>
          </w:p>
        </w:tc>
      </w:tr>
      <w:tr w:rsidR="006C69E9" w:rsidRPr="00D25EA8" w14:paraId="30682D64" w14:textId="77777777" w:rsidTr="006C69E9">
        <w:trPr>
          <w:gridAfter w:val="1"/>
          <w:wAfter w:w="33" w:type="dxa"/>
          <w:trHeight w:val="2530"/>
        </w:trPr>
        <w:tc>
          <w:tcPr>
            <w:tcW w:w="10099" w:type="dxa"/>
            <w:gridSpan w:val="5"/>
            <w:tcBorders>
              <w:top w:val="single" w:sz="4" w:space="0" w:color="000000"/>
            </w:tcBorders>
            <w:shd w:val="clear" w:color="auto" w:fill="auto"/>
          </w:tcPr>
          <w:p w14:paraId="4F690491" w14:textId="77777777" w:rsidR="006C69E9" w:rsidRPr="00D25EA8" w:rsidRDefault="006C69E9" w:rsidP="009B151F">
            <w:pPr>
              <w:snapToGrid w:val="0"/>
              <w:rPr>
                <w:rFonts w:asciiTheme="minorHAnsi" w:hAnsiTheme="minorHAnsi" w:cstheme="minorHAnsi"/>
                <w:b/>
                <w:sz w:val="24"/>
                <w:szCs w:val="24"/>
              </w:rPr>
            </w:pPr>
          </w:p>
          <w:p w14:paraId="0AE0FB55" w14:textId="77777777" w:rsidR="006C69E9" w:rsidRPr="00D25EA8" w:rsidRDefault="006C69E9" w:rsidP="009B151F">
            <w:pPr>
              <w:rPr>
                <w:rFonts w:asciiTheme="minorHAnsi" w:hAnsiTheme="minorHAnsi" w:cstheme="minorHAnsi"/>
                <w:b/>
                <w:sz w:val="24"/>
                <w:szCs w:val="24"/>
              </w:rPr>
            </w:pPr>
            <w:r w:rsidRPr="00D25EA8">
              <w:rPr>
                <w:rFonts w:asciiTheme="minorHAnsi" w:hAnsiTheme="minorHAnsi" w:cstheme="minorHAnsi"/>
                <w:b/>
                <w:sz w:val="24"/>
                <w:szCs w:val="24"/>
              </w:rPr>
              <w:t>Project Description:</w:t>
            </w:r>
          </w:p>
          <w:p w14:paraId="74169862" w14:textId="77777777" w:rsidR="006C69E9" w:rsidRPr="00D25EA8" w:rsidRDefault="006C69E9" w:rsidP="009B151F">
            <w:pPr>
              <w:rPr>
                <w:rFonts w:asciiTheme="minorHAnsi" w:hAnsiTheme="minorHAnsi" w:cstheme="minorHAnsi"/>
                <w:b/>
                <w:sz w:val="24"/>
                <w:szCs w:val="24"/>
              </w:rPr>
            </w:pPr>
          </w:p>
          <w:p w14:paraId="21E0E3C3" w14:textId="77777777" w:rsidR="006C69E9" w:rsidRPr="00D25EA8" w:rsidRDefault="006C69E9" w:rsidP="009B151F">
            <w:pPr>
              <w:spacing w:line="360" w:lineRule="auto"/>
              <w:rPr>
                <w:rFonts w:asciiTheme="minorHAnsi" w:hAnsiTheme="minorHAnsi" w:cstheme="minorHAnsi"/>
                <w:sz w:val="24"/>
                <w:szCs w:val="24"/>
              </w:rPr>
            </w:pPr>
            <w:r w:rsidRPr="00D25EA8">
              <w:rPr>
                <w:rFonts w:asciiTheme="minorHAnsi" w:hAnsiTheme="minorHAnsi" w:cstheme="minorHAnsi"/>
                <w:sz w:val="24"/>
                <w:szCs w:val="24"/>
              </w:rPr>
              <w:t xml:space="preserve">     Iron mountain protects what you value most. Your physical records, electronic data, media tapes, vital records and other assets can be safely stored in Iron Mountain’s highly secure global network of facilities, and recovered when needed. Droid is a Mobile Application which is used by Iron mountain drivers and clients for delivering and picking up the Orders. </w:t>
            </w:r>
          </w:p>
          <w:p w14:paraId="4B8E6291" w14:textId="77777777" w:rsidR="006C69E9" w:rsidRPr="00D25EA8" w:rsidRDefault="006C69E9" w:rsidP="009B151F">
            <w:pPr>
              <w:spacing w:line="360" w:lineRule="auto"/>
              <w:rPr>
                <w:rFonts w:asciiTheme="minorHAnsi" w:hAnsiTheme="minorHAnsi" w:cstheme="minorHAnsi"/>
                <w:sz w:val="24"/>
                <w:szCs w:val="24"/>
              </w:rPr>
            </w:pPr>
          </w:p>
        </w:tc>
      </w:tr>
      <w:tr w:rsidR="006C69E9" w:rsidRPr="00D25EA8" w14:paraId="3FB2EAE8" w14:textId="77777777" w:rsidTr="00986ED9">
        <w:trPr>
          <w:trHeight w:val="1652"/>
        </w:trPr>
        <w:tc>
          <w:tcPr>
            <w:tcW w:w="2883" w:type="dxa"/>
            <w:gridSpan w:val="2"/>
            <w:tcBorders>
              <w:top w:val="single" w:sz="4" w:space="0" w:color="000000"/>
              <w:left w:val="single" w:sz="4" w:space="0" w:color="000000"/>
              <w:bottom w:val="single" w:sz="4" w:space="0" w:color="000000"/>
            </w:tcBorders>
            <w:shd w:val="clear" w:color="auto" w:fill="EAEAEA"/>
          </w:tcPr>
          <w:p w14:paraId="27A23191" w14:textId="77777777" w:rsidR="006C69E9" w:rsidRPr="00D25EA8" w:rsidRDefault="006C69E9" w:rsidP="009B151F">
            <w:pPr>
              <w:spacing w:before="120" w:after="120"/>
              <w:rPr>
                <w:rFonts w:asciiTheme="minorHAnsi" w:hAnsiTheme="minorHAnsi" w:cstheme="minorHAnsi"/>
                <w:sz w:val="24"/>
                <w:szCs w:val="24"/>
              </w:rPr>
            </w:pPr>
            <w:r w:rsidRPr="00D25EA8">
              <w:rPr>
                <w:rFonts w:asciiTheme="minorHAnsi" w:hAnsiTheme="minorHAnsi" w:cstheme="minorHAnsi"/>
                <w:b/>
                <w:sz w:val="24"/>
                <w:szCs w:val="24"/>
                <w:lang w:val="en-US"/>
              </w:rPr>
              <w:t>Role / Responsibilities</w:t>
            </w:r>
          </w:p>
        </w:tc>
        <w:tc>
          <w:tcPr>
            <w:tcW w:w="7249" w:type="dxa"/>
            <w:gridSpan w:val="4"/>
            <w:tcBorders>
              <w:top w:val="single" w:sz="4" w:space="0" w:color="000000"/>
              <w:left w:val="single" w:sz="4" w:space="0" w:color="000000"/>
              <w:bottom w:val="single" w:sz="4" w:space="0" w:color="000000"/>
              <w:right w:val="single" w:sz="4" w:space="0" w:color="000000"/>
            </w:tcBorders>
            <w:shd w:val="clear" w:color="auto" w:fill="auto"/>
          </w:tcPr>
          <w:p w14:paraId="14545228" w14:textId="77777777" w:rsidR="006C69E9" w:rsidRPr="00D25EA8" w:rsidRDefault="006C69E9" w:rsidP="006C69E9">
            <w:pPr>
              <w:numPr>
                <w:ilvl w:val="0"/>
                <w:numId w:val="44"/>
              </w:numPr>
              <w:suppressAutoHyphens/>
              <w:spacing w:before="0" w:after="0" w:line="276" w:lineRule="auto"/>
              <w:contextualSpacing w:val="0"/>
              <w:rPr>
                <w:rFonts w:asciiTheme="minorHAnsi" w:hAnsiTheme="minorHAnsi" w:cstheme="minorHAnsi"/>
                <w:sz w:val="24"/>
                <w:szCs w:val="24"/>
              </w:rPr>
            </w:pPr>
            <w:r w:rsidRPr="00D25EA8">
              <w:rPr>
                <w:rFonts w:asciiTheme="minorHAnsi" w:hAnsiTheme="minorHAnsi" w:cstheme="minorHAnsi"/>
                <w:sz w:val="24"/>
                <w:szCs w:val="24"/>
              </w:rPr>
              <w:t>Followed Agile methodology for development using JIRA</w:t>
            </w:r>
          </w:p>
          <w:p w14:paraId="01E09124" w14:textId="77777777" w:rsidR="006C69E9" w:rsidRPr="00D25EA8" w:rsidRDefault="006C69E9" w:rsidP="006C69E9">
            <w:pPr>
              <w:numPr>
                <w:ilvl w:val="0"/>
                <w:numId w:val="44"/>
              </w:numPr>
              <w:shd w:val="clear" w:color="auto" w:fill="FFFFFF"/>
              <w:suppressAutoHyphens/>
              <w:spacing w:before="0" w:after="0" w:line="276" w:lineRule="auto"/>
              <w:contextualSpacing w:val="0"/>
              <w:textAlignment w:val="baseline"/>
              <w:rPr>
                <w:rFonts w:asciiTheme="minorHAnsi" w:hAnsiTheme="minorHAnsi" w:cstheme="minorHAnsi"/>
                <w:sz w:val="24"/>
                <w:szCs w:val="24"/>
              </w:rPr>
            </w:pPr>
            <w:r w:rsidRPr="00D25EA8">
              <w:rPr>
                <w:rFonts w:asciiTheme="minorHAnsi" w:hAnsiTheme="minorHAnsi" w:cstheme="minorHAnsi"/>
                <w:sz w:val="24"/>
                <w:szCs w:val="24"/>
              </w:rPr>
              <w:t>Involved in logic implementation and writing the JUNIT cases.</w:t>
            </w:r>
          </w:p>
          <w:p w14:paraId="1F2CC5EE" w14:textId="77777777" w:rsidR="006C69E9" w:rsidRPr="00D25EA8" w:rsidRDefault="006C69E9" w:rsidP="006C69E9">
            <w:pPr>
              <w:numPr>
                <w:ilvl w:val="0"/>
                <w:numId w:val="44"/>
              </w:numPr>
              <w:shd w:val="clear" w:color="auto" w:fill="FFFFFF"/>
              <w:suppressAutoHyphens/>
              <w:spacing w:before="0" w:after="0" w:line="276" w:lineRule="auto"/>
              <w:contextualSpacing w:val="0"/>
              <w:textAlignment w:val="baseline"/>
              <w:rPr>
                <w:rFonts w:asciiTheme="minorHAnsi" w:hAnsiTheme="minorHAnsi" w:cstheme="minorHAnsi"/>
                <w:sz w:val="24"/>
                <w:szCs w:val="24"/>
              </w:rPr>
            </w:pPr>
            <w:r w:rsidRPr="00D25EA8">
              <w:rPr>
                <w:rFonts w:asciiTheme="minorHAnsi" w:hAnsiTheme="minorHAnsi" w:cstheme="minorHAnsi"/>
                <w:sz w:val="24"/>
                <w:szCs w:val="24"/>
              </w:rPr>
              <w:t>Involved in enhancements.</w:t>
            </w:r>
          </w:p>
          <w:p w14:paraId="13B2099E" w14:textId="77777777" w:rsidR="006C69E9" w:rsidRPr="00D25EA8" w:rsidRDefault="006C69E9" w:rsidP="006C69E9">
            <w:pPr>
              <w:numPr>
                <w:ilvl w:val="0"/>
                <w:numId w:val="44"/>
              </w:numPr>
              <w:shd w:val="clear" w:color="auto" w:fill="FFFFFF"/>
              <w:suppressAutoHyphens/>
              <w:spacing w:before="0" w:after="0" w:line="276" w:lineRule="auto"/>
              <w:contextualSpacing w:val="0"/>
              <w:textAlignment w:val="baseline"/>
              <w:rPr>
                <w:rFonts w:asciiTheme="minorHAnsi" w:hAnsiTheme="minorHAnsi" w:cstheme="minorHAnsi"/>
                <w:sz w:val="24"/>
                <w:szCs w:val="24"/>
              </w:rPr>
            </w:pPr>
            <w:r w:rsidRPr="00D25EA8">
              <w:rPr>
                <w:rFonts w:asciiTheme="minorHAnsi" w:hAnsiTheme="minorHAnsi" w:cstheme="minorHAnsi"/>
                <w:sz w:val="24"/>
                <w:szCs w:val="24"/>
              </w:rPr>
              <w:t>Involved in deployments.</w:t>
            </w:r>
          </w:p>
          <w:p w14:paraId="3027A7D3" w14:textId="77777777" w:rsidR="006C69E9" w:rsidRPr="00D25EA8" w:rsidRDefault="006C69E9" w:rsidP="006C69E9">
            <w:pPr>
              <w:numPr>
                <w:ilvl w:val="0"/>
                <w:numId w:val="44"/>
              </w:numPr>
              <w:shd w:val="clear" w:color="auto" w:fill="FFFFFF"/>
              <w:suppressAutoHyphens/>
              <w:spacing w:before="0" w:after="0" w:line="276" w:lineRule="auto"/>
              <w:contextualSpacing w:val="0"/>
              <w:textAlignment w:val="baseline"/>
              <w:rPr>
                <w:rFonts w:asciiTheme="minorHAnsi" w:hAnsiTheme="minorHAnsi" w:cstheme="minorHAnsi"/>
                <w:sz w:val="24"/>
                <w:szCs w:val="24"/>
              </w:rPr>
            </w:pPr>
            <w:r w:rsidRPr="00D25EA8">
              <w:rPr>
                <w:rFonts w:asciiTheme="minorHAnsi" w:hAnsiTheme="minorHAnsi" w:cstheme="minorHAnsi"/>
                <w:sz w:val="24"/>
                <w:szCs w:val="24"/>
              </w:rPr>
              <w:t>Involved in Client meetings and provided the solutions.</w:t>
            </w:r>
          </w:p>
          <w:p w14:paraId="7C5E10AE" w14:textId="77777777" w:rsidR="006C69E9" w:rsidRPr="00D25EA8" w:rsidRDefault="006C69E9" w:rsidP="006C69E9">
            <w:pPr>
              <w:numPr>
                <w:ilvl w:val="0"/>
                <w:numId w:val="44"/>
              </w:numPr>
              <w:shd w:val="clear" w:color="auto" w:fill="FFFFFF"/>
              <w:suppressAutoHyphens/>
              <w:spacing w:before="0" w:after="0" w:line="276" w:lineRule="auto"/>
              <w:contextualSpacing w:val="0"/>
              <w:textAlignment w:val="baseline"/>
              <w:rPr>
                <w:rFonts w:asciiTheme="minorHAnsi" w:hAnsiTheme="minorHAnsi" w:cstheme="minorHAnsi"/>
                <w:sz w:val="24"/>
                <w:szCs w:val="24"/>
              </w:rPr>
            </w:pPr>
            <w:r w:rsidRPr="00D25EA8">
              <w:rPr>
                <w:rFonts w:asciiTheme="minorHAnsi" w:hAnsiTheme="minorHAnsi" w:cstheme="minorHAnsi"/>
                <w:sz w:val="24"/>
                <w:szCs w:val="24"/>
              </w:rPr>
              <w:t>Involved bug fixing in production.</w:t>
            </w:r>
          </w:p>
        </w:tc>
      </w:tr>
      <w:tr w:rsidR="006C69E9" w:rsidRPr="00D25EA8" w14:paraId="3CC89A0A" w14:textId="77777777" w:rsidTr="006C69E9">
        <w:trPr>
          <w:trHeight w:val="506"/>
        </w:trPr>
        <w:tc>
          <w:tcPr>
            <w:tcW w:w="10132" w:type="dxa"/>
            <w:gridSpan w:val="6"/>
            <w:tcBorders>
              <w:top w:val="single" w:sz="4" w:space="0" w:color="000000"/>
              <w:left w:val="single" w:sz="4" w:space="0" w:color="000000"/>
              <w:bottom w:val="single" w:sz="4" w:space="0" w:color="000000"/>
              <w:right w:val="single" w:sz="4" w:space="0" w:color="000000"/>
            </w:tcBorders>
            <w:shd w:val="clear" w:color="auto" w:fill="EAEAEA"/>
          </w:tcPr>
          <w:p w14:paraId="4DEA9E52" w14:textId="77777777" w:rsidR="006C69E9" w:rsidRPr="00D25EA8" w:rsidRDefault="006C69E9" w:rsidP="009B151F">
            <w:pPr>
              <w:shd w:val="clear" w:color="auto" w:fill="FFFFFF"/>
              <w:spacing w:line="276" w:lineRule="auto"/>
              <w:rPr>
                <w:rFonts w:asciiTheme="minorHAnsi" w:hAnsiTheme="minorHAnsi" w:cstheme="minorHAnsi"/>
                <w:sz w:val="24"/>
                <w:szCs w:val="24"/>
              </w:rPr>
            </w:pPr>
            <w:r w:rsidRPr="00D25EA8">
              <w:rPr>
                <w:rFonts w:asciiTheme="minorHAnsi" w:eastAsia="Arial" w:hAnsiTheme="minorHAnsi" w:cstheme="minorHAnsi"/>
                <w:b/>
                <w:sz w:val="24"/>
                <w:szCs w:val="24"/>
              </w:rPr>
              <w:t>Environment:</w:t>
            </w:r>
            <w:r w:rsidRPr="00D25EA8">
              <w:rPr>
                <w:rFonts w:asciiTheme="minorHAnsi" w:eastAsia="Arial" w:hAnsiTheme="minorHAnsi" w:cstheme="minorHAnsi"/>
                <w:sz w:val="24"/>
                <w:szCs w:val="24"/>
              </w:rPr>
              <w:t xml:space="preserve">  Java1.8, Spring boot, REST web services, Oracle, SQL Server, Maven, Apache tomcat 7, SVN, STS</w:t>
            </w:r>
          </w:p>
        </w:tc>
      </w:tr>
    </w:tbl>
    <w:p w14:paraId="76CA3AD6" w14:textId="77777777" w:rsidR="006C69E9" w:rsidRPr="00D25EA8" w:rsidRDefault="006C69E9" w:rsidP="006C69E9">
      <w:pPr>
        <w:jc w:val="center"/>
        <w:rPr>
          <w:rFonts w:asciiTheme="minorHAnsi" w:hAnsiTheme="minorHAnsi" w:cstheme="minorHAnsi"/>
          <w:b/>
          <w:bCs/>
          <w:sz w:val="24"/>
          <w:szCs w:val="24"/>
        </w:rPr>
      </w:pPr>
    </w:p>
    <w:p w14:paraId="47400F57" w14:textId="77777777" w:rsidR="006C69E9" w:rsidRPr="00D25EA8" w:rsidRDefault="006C69E9" w:rsidP="006C69E9">
      <w:pPr>
        <w:jc w:val="center"/>
        <w:rPr>
          <w:rFonts w:asciiTheme="minorHAnsi" w:hAnsiTheme="minorHAnsi" w:cstheme="minorHAnsi"/>
          <w:b/>
          <w:bCs/>
          <w:sz w:val="24"/>
          <w:szCs w:val="24"/>
        </w:rPr>
      </w:pPr>
    </w:p>
    <w:tbl>
      <w:tblPr>
        <w:tblW w:w="10143" w:type="dxa"/>
        <w:tblInd w:w="108" w:type="dxa"/>
        <w:tblLayout w:type="fixed"/>
        <w:tblLook w:val="0000" w:firstRow="0" w:lastRow="0" w:firstColumn="0" w:lastColumn="0" w:noHBand="0" w:noVBand="0"/>
      </w:tblPr>
      <w:tblGrid>
        <w:gridCol w:w="1913"/>
        <w:gridCol w:w="4379"/>
        <w:gridCol w:w="2415"/>
        <w:gridCol w:w="1436"/>
      </w:tblGrid>
      <w:tr w:rsidR="006C69E9" w:rsidRPr="00D25EA8" w14:paraId="6551E88D" w14:textId="77777777" w:rsidTr="00986ED9">
        <w:trPr>
          <w:trHeight w:val="481"/>
        </w:trPr>
        <w:tc>
          <w:tcPr>
            <w:tcW w:w="1913" w:type="dxa"/>
            <w:tcBorders>
              <w:top w:val="single" w:sz="4" w:space="0" w:color="000000"/>
              <w:left w:val="single" w:sz="4" w:space="0" w:color="000000"/>
              <w:bottom w:val="single" w:sz="4" w:space="0" w:color="000000"/>
            </w:tcBorders>
            <w:shd w:val="clear" w:color="auto" w:fill="EAEAEA"/>
            <w:vAlign w:val="center"/>
          </w:tcPr>
          <w:p w14:paraId="7F995026" w14:textId="77777777" w:rsidR="006C69E9" w:rsidRPr="00D25EA8" w:rsidRDefault="006C69E9" w:rsidP="009B151F">
            <w:pPr>
              <w:spacing w:before="100" w:after="100"/>
              <w:rPr>
                <w:rFonts w:asciiTheme="minorHAnsi" w:eastAsia="Calibri" w:hAnsiTheme="minorHAnsi" w:cstheme="minorHAnsi"/>
                <w:b/>
                <w:sz w:val="24"/>
                <w:szCs w:val="24"/>
              </w:rPr>
            </w:pPr>
            <w:r w:rsidRPr="00D25EA8">
              <w:rPr>
                <w:rFonts w:asciiTheme="minorHAnsi" w:hAnsiTheme="minorHAnsi" w:cstheme="minorHAnsi"/>
                <w:b/>
                <w:sz w:val="24"/>
                <w:szCs w:val="24"/>
              </w:rPr>
              <w:t>Project Name</w:t>
            </w:r>
          </w:p>
        </w:tc>
        <w:tc>
          <w:tcPr>
            <w:tcW w:w="4379" w:type="dxa"/>
            <w:tcBorders>
              <w:top w:val="single" w:sz="4" w:space="0" w:color="000000"/>
              <w:left w:val="single" w:sz="4" w:space="0" w:color="000000"/>
              <w:bottom w:val="single" w:sz="4" w:space="0" w:color="000000"/>
            </w:tcBorders>
            <w:shd w:val="clear" w:color="auto" w:fill="auto"/>
            <w:vAlign w:val="center"/>
          </w:tcPr>
          <w:p w14:paraId="37A4AFF3" w14:textId="77777777" w:rsidR="006C69E9" w:rsidRPr="00D25EA8" w:rsidRDefault="006C69E9" w:rsidP="009B151F">
            <w:pPr>
              <w:spacing w:before="100" w:after="100"/>
              <w:rPr>
                <w:rFonts w:asciiTheme="minorHAnsi" w:hAnsiTheme="minorHAnsi" w:cstheme="minorHAnsi"/>
                <w:b/>
                <w:sz w:val="24"/>
                <w:szCs w:val="24"/>
              </w:rPr>
            </w:pPr>
            <w:proofErr w:type="spellStart"/>
            <w:r w:rsidRPr="00D25EA8">
              <w:rPr>
                <w:rFonts w:asciiTheme="minorHAnsi" w:eastAsia="Calibri" w:hAnsiTheme="minorHAnsi" w:cstheme="minorHAnsi"/>
                <w:b/>
                <w:sz w:val="24"/>
                <w:szCs w:val="24"/>
              </w:rPr>
              <w:t>Kombit</w:t>
            </w:r>
            <w:proofErr w:type="spellEnd"/>
            <w:r w:rsidRPr="00D25EA8">
              <w:rPr>
                <w:rFonts w:asciiTheme="minorHAnsi" w:eastAsia="Calibri" w:hAnsiTheme="minorHAnsi" w:cstheme="minorHAnsi"/>
                <w:b/>
                <w:sz w:val="24"/>
                <w:szCs w:val="24"/>
              </w:rPr>
              <w:t xml:space="preserve"> Integrations</w:t>
            </w:r>
          </w:p>
        </w:tc>
        <w:tc>
          <w:tcPr>
            <w:tcW w:w="2415" w:type="dxa"/>
            <w:tcBorders>
              <w:top w:val="single" w:sz="4" w:space="0" w:color="000000"/>
              <w:left w:val="single" w:sz="4" w:space="0" w:color="000000"/>
              <w:bottom w:val="single" w:sz="4" w:space="0" w:color="000000"/>
            </w:tcBorders>
            <w:shd w:val="clear" w:color="auto" w:fill="EAEAEA"/>
            <w:vAlign w:val="center"/>
          </w:tcPr>
          <w:p w14:paraId="43FED7B7" w14:textId="77777777" w:rsidR="006C69E9" w:rsidRPr="00D25EA8" w:rsidRDefault="006C69E9"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Start Date</w:t>
            </w:r>
          </w:p>
        </w:tc>
        <w:tc>
          <w:tcPr>
            <w:tcW w:w="1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66A8A" w14:textId="77777777" w:rsidR="006C69E9" w:rsidRPr="00D25EA8" w:rsidRDefault="006C69E9" w:rsidP="009B151F">
            <w:pPr>
              <w:spacing w:before="100" w:after="100"/>
              <w:rPr>
                <w:rFonts w:asciiTheme="minorHAnsi" w:hAnsiTheme="minorHAnsi" w:cstheme="minorHAnsi"/>
                <w:sz w:val="24"/>
                <w:szCs w:val="24"/>
              </w:rPr>
            </w:pPr>
            <w:r w:rsidRPr="00D25EA8">
              <w:rPr>
                <w:rFonts w:asciiTheme="minorHAnsi" w:hAnsiTheme="minorHAnsi" w:cstheme="minorHAnsi"/>
                <w:sz w:val="24"/>
                <w:szCs w:val="24"/>
              </w:rPr>
              <w:t>Oct ’2018</w:t>
            </w:r>
          </w:p>
        </w:tc>
      </w:tr>
      <w:tr w:rsidR="006C69E9" w:rsidRPr="00D25EA8" w14:paraId="47B77C40" w14:textId="77777777" w:rsidTr="00986ED9">
        <w:trPr>
          <w:trHeight w:val="495"/>
        </w:trPr>
        <w:tc>
          <w:tcPr>
            <w:tcW w:w="1913" w:type="dxa"/>
            <w:tcBorders>
              <w:top w:val="single" w:sz="4" w:space="0" w:color="000000"/>
              <w:left w:val="single" w:sz="4" w:space="0" w:color="000000"/>
              <w:bottom w:val="single" w:sz="4" w:space="0" w:color="000000"/>
            </w:tcBorders>
            <w:shd w:val="clear" w:color="auto" w:fill="EAEAEA"/>
            <w:vAlign w:val="center"/>
          </w:tcPr>
          <w:p w14:paraId="125360D0" w14:textId="77777777" w:rsidR="006C69E9" w:rsidRPr="00D25EA8" w:rsidRDefault="006C69E9" w:rsidP="009B151F">
            <w:pPr>
              <w:spacing w:before="100" w:after="100"/>
              <w:rPr>
                <w:rFonts w:asciiTheme="minorHAnsi" w:eastAsia="Calibri" w:hAnsiTheme="minorHAnsi" w:cstheme="minorHAnsi"/>
                <w:b/>
                <w:sz w:val="24"/>
                <w:szCs w:val="24"/>
              </w:rPr>
            </w:pPr>
            <w:r w:rsidRPr="00D25EA8">
              <w:rPr>
                <w:rFonts w:asciiTheme="minorHAnsi" w:hAnsiTheme="minorHAnsi" w:cstheme="minorHAnsi"/>
                <w:b/>
                <w:sz w:val="24"/>
                <w:szCs w:val="24"/>
              </w:rPr>
              <w:t>Client</w:t>
            </w:r>
          </w:p>
        </w:tc>
        <w:tc>
          <w:tcPr>
            <w:tcW w:w="4379" w:type="dxa"/>
            <w:tcBorders>
              <w:top w:val="single" w:sz="4" w:space="0" w:color="000000"/>
              <w:left w:val="single" w:sz="4" w:space="0" w:color="000000"/>
              <w:bottom w:val="single" w:sz="4" w:space="0" w:color="000000"/>
            </w:tcBorders>
            <w:shd w:val="clear" w:color="auto" w:fill="auto"/>
            <w:vAlign w:val="center"/>
          </w:tcPr>
          <w:p w14:paraId="23B5BB25" w14:textId="77777777" w:rsidR="006C69E9" w:rsidRPr="00D25EA8" w:rsidRDefault="006C69E9" w:rsidP="009B151F">
            <w:pPr>
              <w:spacing w:before="100" w:after="100"/>
              <w:rPr>
                <w:rFonts w:asciiTheme="minorHAnsi" w:hAnsiTheme="minorHAnsi" w:cstheme="minorHAnsi"/>
                <w:b/>
                <w:sz w:val="24"/>
                <w:szCs w:val="24"/>
              </w:rPr>
            </w:pPr>
            <w:r w:rsidRPr="00D25EA8">
              <w:rPr>
                <w:rFonts w:asciiTheme="minorHAnsi" w:eastAsia="Calibri" w:hAnsiTheme="minorHAnsi" w:cstheme="minorHAnsi"/>
                <w:b/>
                <w:sz w:val="24"/>
                <w:szCs w:val="24"/>
              </w:rPr>
              <w:t>ATP</w:t>
            </w:r>
          </w:p>
        </w:tc>
        <w:tc>
          <w:tcPr>
            <w:tcW w:w="2415" w:type="dxa"/>
            <w:tcBorders>
              <w:top w:val="single" w:sz="4" w:space="0" w:color="000000"/>
              <w:left w:val="single" w:sz="4" w:space="0" w:color="000000"/>
              <w:bottom w:val="single" w:sz="4" w:space="0" w:color="000000"/>
            </w:tcBorders>
            <w:shd w:val="clear" w:color="auto" w:fill="EAEAEA"/>
            <w:vAlign w:val="center"/>
          </w:tcPr>
          <w:p w14:paraId="0DD93B08" w14:textId="77777777" w:rsidR="006C69E9" w:rsidRPr="00D25EA8" w:rsidRDefault="006C69E9"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End Date</w:t>
            </w:r>
          </w:p>
        </w:tc>
        <w:tc>
          <w:tcPr>
            <w:tcW w:w="1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BA6B69" w14:textId="77777777" w:rsidR="006C69E9" w:rsidRPr="00D25EA8" w:rsidRDefault="006C69E9" w:rsidP="009B151F">
            <w:pPr>
              <w:spacing w:before="100" w:after="100"/>
              <w:rPr>
                <w:rFonts w:asciiTheme="minorHAnsi" w:hAnsiTheme="minorHAnsi" w:cstheme="minorHAnsi"/>
                <w:sz w:val="24"/>
                <w:szCs w:val="24"/>
              </w:rPr>
            </w:pPr>
            <w:r w:rsidRPr="00D25EA8">
              <w:rPr>
                <w:rFonts w:asciiTheme="minorHAnsi" w:hAnsiTheme="minorHAnsi" w:cstheme="minorHAnsi"/>
                <w:sz w:val="24"/>
                <w:szCs w:val="24"/>
              </w:rPr>
              <w:t>June 2019</w:t>
            </w:r>
          </w:p>
        </w:tc>
      </w:tr>
      <w:tr w:rsidR="006C69E9" w:rsidRPr="00D25EA8" w14:paraId="6A23AC39" w14:textId="77777777" w:rsidTr="00986ED9">
        <w:trPr>
          <w:trHeight w:val="226"/>
        </w:trPr>
        <w:tc>
          <w:tcPr>
            <w:tcW w:w="1913" w:type="dxa"/>
            <w:tcBorders>
              <w:top w:val="single" w:sz="4" w:space="0" w:color="000000"/>
              <w:left w:val="single" w:sz="4" w:space="0" w:color="000000"/>
              <w:bottom w:val="single" w:sz="4" w:space="0" w:color="000000"/>
            </w:tcBorders>
            <w:shd w:val="clear" w:color="auto" w:fill="EAEAEA"/>
            <w:vAlign w:val="center"/>
          </w:tcPr>
          <w:p w14:paraId="65268CAC" w14:textId="77777777" w:rsidR="006C69E9" w:rsidRPr="00D25EA8" w:rsidRDefault="006C69E9"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Project Location</w:t>
            </w:r>
          </w:p>
        </w:tc>
        <w:tc>
          <w:tcPr>
            <w:tcW w:w="4379" w:type="dxa"/>
            <w:tcBorders>
              <w:top w:val="single" w:sz="4" w:space="0" w:color="000000"/>
              <w:left w:val="single" w:sz="4" w:space="0" w:color="000000"/>
              <w:bottom w:val="single" w:sz="4" w:space="0" w:color="000000"/>
            </w:tcBorders>
            <w:shd w:val="clear" w:color="auto" w:fill="auto"/>
            <w:vAlign w:val="center"/>
          </w:tcPr>
          <w:p w14:paraId="12EF9221" w14:textId="77777777" w:rsidR="006C69E9" w:rsidRPr="00D25EA8" w:rsidRDefault="006C69E9" w:rsidP="009B151F">
            <w:pPr>
              <w:spacing w:before="100" w:after="100"/>
              <w:rPr>
                <w:rFonts w:asciiTheme="minorHAnsi" w:hAnsiTheme="minorHAnsi" w:cstheme="minorHAnsi"/>
                <w:b/>
                <w:sz w:val="24"/>
                <w:szCs w:val="24"/>
              </w:rPr>
            </w:pPr>
            <w:r w:rsidRPr="00D25EA8">
              <w:rPr>
                <w:rFonts w:asciiTheme="minorHAnsi" w:hAnsiTheme="minorHAnsi" w:cstheme="minorHAnsi"/>
                <w:sz w:val="24"/>
                <w:szCs w:val="24"/>
              </w:rPr>
              <w:t xml:space="preserve">ATP </w:t>
            </w:r>
            <w:proofErr w:type="spellStart"/>
            <w:r w:rsidRPr="00D25EA8">
              <w:rPr>
                <w:rFonts w:asciiTheme="minorHAnsi" w:hAnsiTheme="minorHAnsi" w:cstheme="minorHAnsi"/>
                <w:sz w:val="24"/>
                <w:szCs w:val="24"/>
              </w:rPr>
              <w:t>Hillerød</w:t>
            </w:r>
            <w:proofErr w:type="spellEnd"/>
            <w:r w:rsidRPr="00D25EA8">
              <w:rPr>
                <w:rFonts w:asciiTheme="minorHAnsi" w:hAnsiTheme="minorHAnsi" w:cstheme="minorHAnsi"/>
                <w:sz w:val="24"/>
                <w:szCs w:val="24"/>
              </w:rPr>
              <w:t xml:space="preserve"> Denmark</w:t>
            </w:r>
          </w:p>
        </w:tc>
        <w:tc>
          <w:tcPr>
            <w:tcW w:w="2415" w:type="dxa"/>
            <w:tcBorders>
              <w:top w:val="single" w:sz="4" w:space="0" w:color="000000"/>
              <w:left w:val="single" w:sz="4" w:space="0" w:color="000000"/>
              <w:bottom w:val="single" w:sz="4" w:space="0" w:color="000000"/>
            </w:tcBorders>
            <w:shd w:val="clear" w:color="auto" w:fill="EAEAEA"/>
            <w:vAlign w:val="center"/>
          </w:tcPr>
          <w:p w14:paraId="0BC5C832" w14:textId="77777777" w:rsidR="006C69E9" w:rsidRPr="00D25EA8" w:rsidRDefault="006C69E9"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 xml:space="preserve">Team Size handled </w:t>
            </w:r>
          </w:p>
        </w:tc>
        <w:tc>
          <w:tcPr>
            <w:tcW w:w="1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DCF3A" w14:textId="77777777" w:rsidR="006C69E9" w:rsidRPr="00D25EA8" w:rsidRDefault="006C69E9" w:rsidP="009B151F">
            <w:pPr>
              <w:spacing w:before="100" w:after="100"/>
              <w:rPr>
                <w:rFonts w:asciiTheme="minorHAnsi" w:hAnsiTheme="minorHAnsi" w:cstheme="minorHAnsi"/>
                <w:sz w:val="24"/>
                <w:szCs w:val="24"/>
              </w:rPr>
            </w:pPr>
            <w:r w:rsidRPr="00D25EA8">
              <w:rPr>
                <w:rFonts w:asciiTheme="minorHAnsi" w:hAnsiTheme="minorHAnsi" w:cstheme="minorHAnsi"/>
                <w:sz w:val="24"/>
                <w:szCs w:val="24"/>
              </w:rPr>
              <w:t>2</w:t>
            </w:r>
          </w:p>
        </w:tc>
      </w:tr>
    </w:tbl>
    <w:p w14:paraId="0D1BD0DF" w14:textId="77777777" w:rsidR="006C69E9" w:rsidRPr="00D25EA8" w:rsidRDefault="006C69E9" w:rsidP="00850CCE">
      <w:pPr>
        <w:spacing w:line="240" w:lineRule="auto"/>
        <w:rPr>
          <w:rFonts w:asciiTheme="minorHAnsi" w:hAnsiTheme="minorHAnsi" w:cstheme="minorHAnsi"/>
          <w:sz w:val="24"/>
          <w:szCs w:val="24"/>
          <w:lang w:val="en-US"/>
        </w:rPr>
      </w:pPr>
    </w:p>
    <w:tbl>
      <w:tblPr>
        <w:tblW w:w="10162" w:type="dxa"/>
        <w:tblInd w:w="108" w:type="dxa"/>
        <w:tblLayout w:type="fixed"/>
        <w:tblLook w:val="0000" w:firstRow="0" w:lastRow="0" w:firstColumn="0" w:lastColumn="0" w:noHBand="0" w:noVBand="0"/>
      </w:tblPr>
      <w:tblGrid>
        <w:gridCol w:w="2891"/>
        <w:gridCol w:w="7271"/>
      </w:tblGrid>
      <w:tr w:rsidR="006C69E9" w:rsidRPr="00D25EA8" w14:paraId="2A1EA1F2" w14:textId="77777777" w:rsidTr="006C69E9">
        <w:trPr>
          <w:trHeight w:val="3022"/>
        </w:trPr>
        <w:tc>
          <w:tcPr>
            <w:tcW w:w="2891" w:type="dxa"/>
            <w:tcBorders>
              <w:top w:val="single" w:sz="4" w:space="0" w:color="000000"/>
              <w:left w:val="single" w:sz="4" w:space="0" w:color="000000"/>
              <w:bottom w:val="single" w:sz="4" w:space="0" w:color="000000"/>
            </w:tcBorders>
            <w:shd w:val="clear" w:color="auto" w:fill="EAEAEA"/>
          </w:tcPr>
          <w:p w14:paraId="0557824F" w14:textId="77777777" w:rsidR="006C69E9" w:rsidRPr="00D25EA8" w:rsidRDefault="006C69E9" w:rsidP="009B151F">
            <w:pPr>
              <w:spacing w:before="120" w:after="120"/>
              <w:rPr>
                <w:rFonts w:asciiTheme="minorHAnsi" w:hAnsiTheme="minorHAnsi" w:cstheme="minorHAnsi"/>
                <w:sz w:val="24"/>
                <w:szCs w:val="24"/>
              </w:rPr>
            </w:pPr>
            <w:r w:rsidRPr="00D25EA8">
              <w:rPr>
                <w:rFonts w:asciiTheme="minorHAnsi" w:hAnsiTheme="minorHAnsi" w:cstheme="minorHAnsi"/>
                <w:b/>
                <w:sz w:val="24"/>
                <w:szCs w:val="24"/>
                <w:lang w:val="en-US"/>
              </w:rPr>
              <w:t>Role / Responsibilities</w:t>
            </w:r>
          </w:p>
        </w:tc>
        <w:tc>
          <w:tcPr>
            <w:tcW w:w="7271" w:type="dxa"/>
            <w:tcBorders>
              <w:top w:val="single" w:sz="4" w:space="0" w:color="000000"/>
              <w:left w:val="single" w:sz="4" w:space="0" w:color="000000"/>
              <w:bottom w:val="single" w:sz="4" w:space="0" w:color="000000"/>
              <w:right w:val="single" w:sz="4" w:space="0" w:color="000000"/>
            </w:tcBorders>
            <w:shd w:val="clear" w:color="auto" w:fill="auto"/>
          </w:tcPr>
          <w:p w14:paraId="092EC83A" w14:textId="77777777" w:rsidR="006C69E9" w:rsidRPr="00D25EA8" w:rsidRDefault="006C69E9" w:rsidP="006C69E9">
            <w:pPr>
              <w:numPr>
                <w:ilvl w:val="0"/>
                <w:numId w:val="44"/>
              </w:numPr>
              <w:suppressAutoHyphens/>
              <w:spacing w:before="0" w:after="0" w:line="276" w:lineRule="auto"/>
              <w:contextualSpacing w:val="0"/>
              <w:rPr>
                <w:rFonts w:asciiTheme="minorHAnsi" w:hAnsiTheme="minorHAnsi" w:cstheme="minorHAnsi"/>
                <w:sz w:val="24"/>
                <w:szCs w:val="24"/>
              </w:rPr>
            </w:pPr>
            <w:r w:rsidRPr="00D25EA8">
              <w:rPr>
                <w:rFonts w:asciiTheme="minorHAnsi" w:hAnsiTheme="minorHAnsi" w:cstheme="minorHAnsi"/>
                <w:sz w:val="24"/>
                <w:szCs w:val="24"/>
              </w:rPr>
              <w:t>Followed Agile methodology for development using JIRA</w:t>
            </w:r>
          </w:p>
          <w:p w14:paraId="62C3FD09" w14:textId="77777777" w:rsidR="006C69E9" w:rsidRPr="00D25EA8" w:rsidRDefault="006C69E9" w:rsidP="006C69E9">
            <w:pPr>
              <w:numPr>
                <w:ilvl w:val="0"/>
                <w:numId w:val="44"/>
              </w:numPr>
              <w:suppressAutoHyphens/>
              <w:spacing w:before="0" w:after="0" w:line="276" w:lineRule="auto"/>
              <w:contextualSpacing w:val="0"/>
              <w:rPr>
                <w:rFonts w:asciiTheme="minorHAnsi" w:hAnsiTheme="minorHAnsi" w:cstheme="minorHAnsi"/>
                <w:sz w:val="24"/>
                <w:szCs w:val="24"/>
              </w:rPr>
            </w:pPr>
            <w:r w:rsidRPr="00D25EA8">
              <w:rPr>
                <w:rFonts w:asciiTheme="minorHAnsi" w:hAnsiTheme="minorHAnsi" w:cstheme="minorHAnsi"/>
                <w:sz w:val="24"/>
                <w:szCs w:val="24"/>
              </w:rPr>
              <w:t xml:space="preserve">Involved with requirement </w:t>
            </w:r>
            <w:r w:rsidRPr="00D25EA8">
              <w:rPr>
                <w:rFonts w:asciiTheme="minorHAnsi" w:hAnsiTheme="minorHAnsi" w:cstheme="minorHAnsi"/>
                <w:b/>
                <w:sz w:val="24"/>
                <w:szCs w:val="24"/>
              </w:rPr>
              <w:t>analysis</w:t>
            </w:r>
            <w:r w:rsidRPr="00D25EA8">
              <w:rPr>
                <w:rFonts w:asciiTheme="minorHAnsi" w:hAnsiTheme="minorHAnsi" w:cstheme="minorHAnsi"/>
                <w:sz w:val="24"/>
                <w:szCs w:val="24"/>
              </w:rPr>
              <w:t>, estimation.</w:t>
            </w:r>
          </w:p>
          <w:p w14:paraId="13CF234E" w14:textId="77777777" w:rsidR="006C69E9" w:rsidRPr="00D25EA8" w:rsidRDefault="006C69E9" w:rsidP="006C69E9">
            <w:pPr>
              <w:numPr>
                <w:ilvl w:val="0"/>
                <w:numId w:val="44"/>
              </w:numPr>
              <w:shd w:val="clear" w:color="auto" w:fill="FFFFFF"/>
              <w:suppressAutoHyphens/>
              <w:spacing w:before="0" w:after="0" w:line="276" w:lineRule="auto"/>
              <w:contextualSpacing w:val="0"/>
              <w:textAlignment w:val="baseline"/>
              <w:rPr>
                <w:rFonts w:asciiTheme="minorHAnsi" w:hAnsiTheme="minorHAnsi" w:cstheme="minorHAnsi"/>
                <w:sz w:val="24"/>
                <w:szCs w:val="24"/>
              </w:rPr>
            </w:pPr>
            <w:r w:rsidRPr="00D25EA8">
              <w:rPr>
                <w:rFonts w:asciiTheme="minorHAnsi" w:hAnsiTheme="minorHAnsi" w:cstheme="minorHAnsi"/>
                <w:sz w:val="24"/>
                <w:szCs w:val="24"/>
              </w:rPr>
              <w:t xml:space="preserve">Developed an application that scan tables for changes using hibernate </w:t>
            </w:r>
            <w:proofErr w:type="spellStart"/>
            <w:r w:rsidRPr="00D25EA8">
              <w:rPr>
                <w:rFonts w:asciiTheme="minorHAnsi" w:hAnsiTheme="minorHAnsi" w:cstheme="minorHAnsi"/>
                <w:sz w:val="24"/>
                <w:szCs w:val="24"/>
              </w:rPr>
              <w:t>envers</w:t>
            </w:r>
            <w:proofErr w:type="spellEnd"/>
            <w:r w:rsidRPr="00D25EA8">
              <w:rPr>
                <w:rFonts w:asciiTheme="minorHAnsi" w:hAnsiTheme="minorHAnsi" w:cstheme="minorHAnsi"/>
                <w:sz w:val="24"/>
                <w:szCs w:val="24"/>
              </w:rPr>
              <w:t xml:space="preserve"> and sends the changes in a SOAP message to the endpoint using camel.</w:t>
            </w:r>
          </w:p>
          <w:p w14:paraId="0C8A236F" w14:textId="77777777" w:rsidR="006C69E9" w:rsidRPr="00D25EA8" w:rsidRDefault="006C69E9" w:rsidP="006C69E9">
            <w:pPr>
              <w:numPr>
                <w:ilvl w:val="0"/>
                <w:numId w:val="44"/>
              </w:numPr>
              <w:shd w:val="clear" w:color="auto" w:fill="FFFFFF"/>
              <w:suppressAutoHyphens/>
              <w:spacing w:before="0" w:after="0" w:line="276" w:lineRule="auto"/>
              <w:contextualSpacing w:val="0"/>
              <w:textAlignment w:val="baseline"/>
              <w:rPr>
                <w:rFonts w:asciiTheme="minorHAnsi" w:hAnsiTheme="minorHAnsi" w:cstheme="minorHAnsi"/>
                <w:sz w:val="24"/>
                <w:szCs w:val="24"/>
              </w:rPr>
            </w:pPr>
            <w:r w:rsidRPr="00D25EA8">
              <w:rPr>
                <w:rFonts w:asciiTheme="minorHAnsi" w:hAnsiTheme="minorHAnsi" w:cstheme="minorHAnsi"/>
                <w:sz w:val="24"/>
                <w:szCs w:val="24"/>
              </w:rPr>
              <w:t xml:space="preserve">Created </w:t>
            </w:r>
            <w:proofErr w:type="gramStart"/>
            <w:r w:rsidRPr="00D25EA8">
              <w:rPr>
                <w:rFonts w:asciiTheme="minorHAnsi" w:hAnsiTheme="minorHAnsi" w:cstheme="minorHAnsi"/>
                <w:sz w:val="24"/>
                <w:szCs w:val="24"/>
              </w:rPr>
              <w:t>Spring</w:t>
            </w:r>
            <w:proofErr w:type="gramEnd"/>
            <w:r w:rsidRPr="00D25EA8">
              <w:rPr>
                <w:rFonts w:asciiTheme="minorHAnsi" w:hAnsiTheme="minorHAnsi" w:cstheme="minorHAnsi"/>
                <w:sz w:val="24"/>
                <w:szCs w:val="24"/>
              </w:rPr>
              <w:t xml:space="preserve"> batch to find the modified cases.</w:t>
            </w:r>
          </w:p>
          <w:p w14:paraId="2A7E005D" w14:textId="77777777" w:rsidR="006C69E9" w:rsidRPr="00D25EA8" w:rsidRDefault="006C69E9" w:rsidP="006C69E9">
            <w:pPr>
              <w:numPr>
                <w:ilvl w:val="0"/>
                <w:numId w:val="44"/>
              </w:numPr>
              <w:shd w:val="clear" w:color="auto" w:fill="FFFFFF"/>
              <w:suppressAutoHyphens/>
              <w:spacing w:before="0" w:after="0" w:line="276" w:lineRule="auto"/>
              <w:contextualSpacing w:val="0"/>
              <w:textAlignment w:val="baseline"/>
              <w:rPr>
                <w:rFonts w:asciiTheme="minorHAnsi" w:hAnsiTheme="minorHAnsi" w:cstheme="minorHAnsi"/>
                <w:sz w:val="24"/>
                <w:szCs w:val="24"/>
              </w:rPr>
            </w:pPr>
            <w:r w:rsidRPr="00D25EA8">
              <w:rPr>
                <w:rFonts w:asciiTheme="minorHAnsi" w:hAnsiTheme="minorHAnsi" w:cstheme="minorHAnsi"/>
                <w:sz w:val="24"/>
                <w:szCs w:val="24"/>
              </w:rPr>
              <w:t xml:space="preserve">Created a proxy project to construct SOAP message with STS token and input data send to the </w:t>
            </w:r>
            <w:proofErr w:type="spellStart"/>
            <w:r w:rsidRPr="00D25EA8">
              <w:rPr>
                <w:rFonts w:asciiTheme="minorHAnsi" w:hAnsiTheme="minorHAnsi" w:cstheme="minorHAnsi"/>
                <w:sz w:val="24"/>
                <w:szCs w:val="24"/>
              </w:rPr>
              <w:t>Kombit</w:t>
            </w:r>
            <w:proofErr w:type="spellEnd"/>
            <w:r w:rsidRPr="00D25EA8">
              <w:rPr>
                <w:rFonts w:asciiTheme="minorHAnsi" w:hAnsiTheme="minorHAnsi" w:cstheme="minorHAnsi"/>
                <w:sz w:val="24"/>
                <w:szCs w:val="24"/>
              </w:rPr>
              <w:t xml:space="preserve">. </w:t>
            </w:r>
          </w:p>
          <w:p w14:paraId="3EE0BB9D" w14:textId="77777777" w:rsidR="006C69E9" w:rsidRPr="00D25EA8" w:rsidRDefault="006C69E9" w:rsidP="006C69E9">
            <w:pPr>
              <w:numPr>
                <w:ilvl w:val="0"/>
                <w:numId w:val="44"/>
              </w:numPr>
              <w:shd w:val="clear" w:color="auto" w:fill="FFFFFF"/>
              <w:suppressAutoHyphens/>
              <w:spacing w:before="0" w:after="0" w:line="276" w:lineRule="auto"/>
              <w:contextualSpacing w:val="0"/>
              <w:textAlignment w:val="baseline"/>
              <w:rPr>
                <w:rFonts w:asciiTheme="minorHAnsi" w:hAnsiTheme="minorHAnsi" w:cstheme="minorHAnsi"/>
                <w:sz w:val="24"/>
                <w:szCs w:val="24"/>
              </w:rPr>
            </w:pPr>
            <w:r w:rsidRPr="00D25EA8">
              <w:rPr>
                <w:rFonts w:asciiTheme="minorHAnsi" w:hAnsiTheme="minorHAnsi" w:cstheme="minorHAnsi"/>
                <w:sz w:val="24"/>
                <w:szCs w:val="24"/>
              </w:rPr>
              <w:t>Continuous Integration and Continuous Deployment for multiple initiatives (</w:t>
            </w:r>
            <w:r w:rsidRPr="00D25EA8">
              <w:rPr>
                <w:rFonts w:asciiTheme="minorHAnsi" w:hAnsiTheme="minorHAnsi" w:cstheme="minorHAnsi"/>
                <w:b/>
                <w:sz w:val="24"/>
                <w:szCs w:val="24"/>
              </w:rPr>
              <w:t>CI/CD</w:t>
            </w:r>
            <w:r w:rsidRPr="00D25EA8">
              <w:rPr>
                <w:rFonts w:asciiTheme="minorHAnsi" w:hAnsiTheme="minorHAnsi" w:cstheme="minorHAnsi"/>
                <w:sz w:val="24"/>
                <w:szCs w:val="24"/>
              </w:rPr>
              <w:t>).</w:t>
            </w:r>
          </w:p>
          <w:p w14:paraId="4E8A48FB" w14:textId="77777777" w:rsidR="006C69E9" w:rsidRPr="00D25EA8" w:rsidRDefault="006C69E9" w:rsidP="006C69E9">
            <w:pPr>
              <w:numPr>
                <w:ilvl w:val="0"/>
                <w:numId w:val="44"/>
              </w:numPr>
              <w:shd w:val="clear" w:color="auto" w:fill="FFFFFF"/>
              <w:suppressAutoHyphens/>
              <w:spacing w:before="0" w:after="0" w:line="276" w:lineRule="auto"/>
              <w:contextualSpacing w:val="0"/>
              <w:textAlignment w:val="baseline"/>
              <w:rPr>
                <w:rFonts w:asciiTheme="minorHAnsi" w:hAnsiTheme="minorHAnsi" w:cstheme="minorHAnsi"/>
                <w:sz w:val="24"/>
                <w:szCs w:val="24"/>
              </w:rPr>
            </w:pPr>
            <w:r w:rsidRPr="00D25EA8">
              <w:rPr>
                <w:rFonts w:asciiTheme="minorHAnsi" w:hAnsiTheme="minorHAnsi" w:cstheme="minorHAnsi"/>
                <w:sz w:val="24"/>
                <w:szCs w:val="24"/>
              </w:rPr>
              <w:t>Involved bug fixing in production.</w:t>
            </w:r>
          </w:p>
        </w:tc>
      </w:tr>
      <w:tr w:rsidR="006C69E9" w:rsidRPr="00D25EA8" w14:paraId="137AF853" w14:textId="77777777" w:rsidTr="006C69E9">
        <w:trPr>
          <w:trHeight w:val="543"/>
        </w:trPr>
        <w:tc>
          <w:tcPr>
            <w:tcW w:w="10162" w:type="dxa"/>
            <w:gridSpan w:val="2"/>
            <w:tcBorders>
              <w:top w:val="single" w:sz="4" w:space="0" w:color="000000"/>
              <w:left w:val="single" w:sz="4" w:space="0" w:color="000000"/>
              <w:bottom w:val="single" w:sz="4" w:space="0" w:color="000000"/>
              <w:right w:val="single" w:sz="4" w:space="0" w:color="000000"/>
            </w:tcBorders>
            <w:shd w:val="clear" w:color="auto" w:fill="EAEAEA"/>
          </w:tcPr>
          <w:p w14:paraId="743795CE" w14:textId="77777777" w:rsidR="006C69E9" w:rsidRPr="00D25EA8" w:rsidRDefault="006C69E9" w:rsidP="009B151F">
            <w:pPr>
              <w:shd w:val="clear" w:color="auto" w:fill="FFFFFF"/>
              <w:spacing w:line="276" w:lineRule="auto"/>
              <w:rPr>
                <w:rFonts w:asciiTheme="minorHAnsi" w:hAnsiTheme="minorHAnsi" w:cstheme="minorHAnsi"/>
                <w:sz w:val="24"/>
                <w:szCs w:val="24"/>
              </w:rPr>
            </w:pPr>
            <w:r w:rsidRPr="00D25EA8">
              <w:rPr>
                <w:rFonts w:asciiTheme="minorHAnsi" w:eastAsia="Arial" w:hAnsiTheme="minorHAnsi" w:cstheme="minorHAnsi"/>
                <w:b/>
                <w:sz w:val="24"/>
                <w:szCs w:val="24"/>
              </w:rPr>
              <w:t>Environment:</w:t>
            </w:r>
            <w:r w:rsidRPr="00D25EA8">
              <w:rPr>
                <w:rFonts w:asciiTheme="minorHAnsi" w:eastAsia="Arial" w:hAnsiTheme="minorHAnsi" w:cstheme="minorHAnsi"/>
                <w:sz w:val="24"/>
                <w:szCs w:val="24"/>
              </w:rPr>
              <w:t xml:space="preserve">  Java1.8, Spring boot, </w:t>
            </w:r>
            <w:proofErr w:type="spellStart"/>
            <w:r w:rsidRPr="00D25EA8">
              <w:rPr>
                <w:rFonts w:asciiTheme="minorHAnsi" w:eastAsia="Arial" w:hAnsiTheme="minorHAnsi" w:cstheme="minorHAnsi"/>
                <w:sz w:val="24"/>
                <w:szCs w:val="24"/>
              </w:rPr>
              <w:t>Docker</w:t>
            </w:r>
            <w:proofErr w:type="spellEnd"/>
            <w:r w:rsidRPr="00D25EA8">
              <w:rPr>
                <w:rFonts w:asciiTheme="minorHAnsi" w:eastAsia="Arial" w:hAnsiTheme="minorHAnsi" w:cstheme="minorHAnsi"/>
                <w:sz w:val="24"/>
                <w:szCs w:val="24"/>
              </w:rPr>
              <w:t xml:space="preserve"> and Hibernate frameworks, REST web services, </w:t>
            </w:r>
            <w:proofErr w:type="spellStart"/>
            <w:r w:rsidRPr="00D25EA8">
              <w:rPr>
                <w:rFonts w:asciiTheme="minorHAnsi" w:eastAsia="Arial" w:hAnsiTheme="minorHAnsi" w:cstheme="minorHAnsi"/>
                <w:sz w:val="24"/>
                <w:szCs w:val="24"/>
              </w:rPr>
              <w:t>MariaDB</w:t>
            </w:r>
            <w:proofErr w:type="spellEnd"/>
            <w:r w:rsidRPr="00D25EA8">
              <w:rPr>
                <w:rFonts w:asciiTheme="minorHAnsi" w:eastAsia="Arial" w:hAnsiTheme="minorHAnsi" w:cstheme="minorHAnsi"/>
                <w:sz w:val="24"/>
                <w:szCs w:val="24"/>
              </w:rPr>
              <w:t xml:space="preserve">, Maven, </w:t>
            </w:r>
            <w:proofErr w:type="spellStart"/>
            <w:r w:rsidRPr="00D25EA8">
              <w:rPr>
                <w:rFonts w:asciiTheme="minorHAnsi" w:eastAsia="Arial" w:hAnsiTheme="minorHAnsi" w:cstheme="minorHAnsi"/>
                <w:sz w:val="24"/>
                <w:szCs w:val="24"/>
              </w:rPr>
              <w:t>Docker</w:t>
            </w:r>
            <w:proofErr w:type="spellEnd"/>
            <w:r w:rsidRPr="00D25EA8">
              <w:rPr>
                <w:rFonts w:asciiTheme="minorHAnsi" w:eastAsia="Arial" w:hAnsiTheme="minorHAnsi" w:cstheme="minorHAnsi"/>
                <w:sz w:val="24"/>
                <w:szCs w:val="24"/>
              </w:rPr>
              <w:t xml:space="preserve">, Jenkins, Apache tomcat 9, Git Kraken, </w:t>
            </w:r>
            <w:proofErr w:type="spellStart"/>
            <w:r w:rsidRPr="00D25EA8">
              <w:rPr>
                <w:rFonts w:asciiTheme="minorHAnsi" w:eastAsia="Arial" w:hAnsiTheme="minorHAnsi" w:cstheme="minorHAnsi"/>
                <w:sz w:val="24"/>
                <w:szCs w:val="24"/>
              </w:rPr>
              <w:t>Junit</w:t>
            </w:r>
            <w:proofErr w:type="spellEnd"/>
            <w:r w:rsidRPr="00D25EA8">
              <w:rPr>
                <w:rFonts w:asciiTheme="minorHAnsi" w:eastAsia="Arial" w:hAnsiTheme="minorHAnsi" w:cstheme="minorHAnsi"/>
                <w:sz w:val="24"/>
                <w:szCs w:val="24"/>
              </w:rPr>
              <w:t xml:space="preserve">, </w:t>
            </w:r>
            <w:proofErr w:type="spellStart"/>
            <w:r w:rsidRPr="00D25EA8">
              <w:rPr>
                <w:rFonts w:asciiTheme="minorHAnsi" w:eastAsia="Arial" w:hAnsiTheme="minorHAnsi" w:cstheme="minorHAnsi"/>
                <w:sz w:val="24"/>
                <w:szCs w:val="24"/>
              </w:rPr>
              <w:t>Intellij</w:t>
            </w:r>
            <w:proofErr w:type="spellEnd"/>
            <w:r w:rsidRPr="00D25EA8">
              <w:rPr>
                <w:rFonts w:asciiTheme="minorHAnsi" w:eastAsia="Arial" w:hAnsiTheme="minorHAnsi" w:cstheme="minorHAnsi"/>
                <w:sz w:val="24"/>
                <w:szCs w:val="24"/>
              </w:rPr>
              <w:t xml:space="preserve">, </w:t>
            </w:r>
            <w:proofErr w:type="spellStart"/>
            <w:r w:rsidRPr="00D25EA8">
              <w:rPr>
                <w:rFonts w:asciiTheme="minorHAnsi" w:eastAsia="Arial" w:hAnsiTheme="minorHAnsi" w:cstheme="minorHAnsi"/>
                <w:sz w:val="24"/>
                <w:szCs w:val="24"/>
              </w:rPr>
              <w:t>bitbucket</w:t>
            </w:r>
            <w:proofErr w:type="spellEnd"/>
          </w:p>
        </w:tc>
      </w:tr>
    </w:tbl>
    <w:p w14:paraId="2158C994" w14:textId="77777777" w:rsidR="00BF0EE1" w:rsidRPr="00D25EA8" w:rsidRDefault="00BF0EE1" w:rsidP="00355564">
      <w:pPr>
        <w:spacing w:line="240" w:lineRule="auto"/>
        <w:ind w:left="2880" w:hanging="2880"/>
        <w:rPr>
          <w:rFonts w:asciiTheme="minorHAnsi" w:hAnsiTheme="minorHAnsi" w:cstheme="minorHAnsi"/>
          <w:b/>
          <w:sz w:val="24"/>
          <w:szCs w:val="24"/>
        </w:rPr>
      </w:pPr>
    </w:p>
    <w:tbl>
      <w:tblPr>
        <w:tblW w:w="10177" w:type="dxa"/>
        <w:tblInd w:w="78" w:type="dxa"/>
        <w:tblLayout w:type="fixed"/>
        <w:tblLook w:val="0000" w:firstRow="0" w:lastRow="0" w:firstColumn="0" w:lastColumn="0" w:noHBand="0" w:noVBand="0"/>
      </w:tblPr>
      <w:tblGrid>
        <w:gridCol w:w="7"/>
        <w:gridCol w:w="1695"/>
        <w:gridCol w:w="98"/>
        <w:gridCol w:w="802"/>
        <w:gridCol w:w="98"/>
        <w:gridCol w:w="2872"/>
        <w:gridCol w:w="278"/>
        <w:gridCol w:w="2512"/>
        <w:gridCol w:w="465"/>
        <w:gridCol w:w="1350"/>
      </w:tblGrid>
      <w:tr w:rsidR="00063C8E" w:rsidRPr="00D25EA8" w14:paraId="3F46C985" w14:textId="77777777" w:rsidTr="00986ED9">
        <w:tc>
          <w:tcPr>
            <w:tcW w:w="1800" w:type="dxa"/>
            <w:gridSpan w:val="3"/>
            <w:tcBorders>
              <w:top w:val="single" w:sz="4" w:space="0" w:color="000000"/>
              <w:left w:val="single" w:sz="4" w:space="0" w:color="000000"/>
              <w:bottom w:val="single" w:sz="4" w:space="0" w:color="000000"/>
            </w:tcBorders>
            <w:shd w:val="clear" w:color="auto" w:fill="EAEAEA"/>
            <w:vAlign w:val="center"/>
          </w:tcPr>
          <w:p w14:paraId="60DD61A9" w14:textId="77777777" w:rsidR="00063C8E" w:rsidRPr="00D25EA8" w:rsidRDefault="00063C8E" w:rsidP="009B151F">
            <w:pPr>
              <w:spacing w:before="100" w:after="100"/>
              <w:rPr>
                <w:rFonts w:asciiTheme="minorHAnsi" w:eastAsia="Calibri" w:hAnsiTheme="minorHAnsi" w:cstheme="minorHAnsi"/>
                <w:b/>
                <w:sz w:val="24"/>
                <w:szCs w:val="24"/>
              </w:rPr>
            </w:pPr>
            <w:r w:rsidRPr="00D25EA8">
              <w:rPr>
                <w:rFonts w:asciiTheme="minorHAnsi" w:hAnsiTheme="minorHAnsi" w:cstheme="minorHAnsi"/>
                <w:b/>
                <w:sz w:val="24"/>
                <w:szCs w:val="24"/>
              </w:rPr>
              <w:lastRenderedPageBreak/>
              <w:t>Project Name</w:t>
            </w:r>
          </w:p>
        </w:tc>
        <w:tc>
          <w:tcPr>
            <w:tcW w:w="4050" w:type="dxa"/>
            <w:gridSpan w:val="4"/>
            <w:tcBorders>
              <w:top w:val="single" w:sz="4" w:space="0" w:color="000000"/>
              <w:left w:val="single" w:sz="4" w:space="0" w:color="000000"/>
              <w:bottom w:val="single" w:sz="4" w:space="0" w:color="000000"/>
            </w:tcBorders>
            <w:shd w:val="clear" w:color="auto" w:fill="auto"/>
            <w:vAlign w:val="center"/>
          </w:tcPr>
          <w:p w14:paraId="27F86E35" w14:textId="77777777" w:rsidR="00063C8E" w:rsidRPr="00D25EA8" w:rsidRDefault="00063C8E" w:rsidP="009B151F">
            <w:pPr>
              <w:spacing w:before="100" w:after="100"/>
              <w:rPr>
                <w:rFonts w:asciiTheme="minorHAnsi" w:hAnsiTheme="minorHAnsi" w:cstheme="minorHAnsi"/>
                <w:b/>
                <w:sz w:val="24"/>
                <w:szCs w:val="24"/>
              </w:rPr>
            </w:pPr>
            <w:r w:rsidRPr="00D25EA8">
              <w:rPr>
                <w:rFonts w:asciiTheme="minorHAnsi" w:eastAsia="Calibri" w:hAnsiTheme="minorHAnsi" w:cstheme="minorHAnsi"/>
                <w:b/>
                <w:sz w:val="24"/>
                <w:szCs w:val="24"/>
              </w:rPr>
              <w:t>Factory Fabric</w:t>
            </w:r>
          </w:p>
        </w:tc>
        <w:tc>
          <w:tcPr>
            <w:tcW w:w="2977" w:type="dxa"/>
            <w:gridSpan w:val="2"/>
            <w:tcBorders>
              <w:top w:val="single" w:sz="4" w:space="0" w:color="000000"/>
              <w:left w:val="single" w:sz="4" w:space="0" w:color="000000"/>
              <w:bottom w:val="single" w:sz="4" w:space="0" w:color="000000"/>
            </w:tcBorders>
            <w:shd w:val="clear" w:color="auto" w:fill="EAEAEA"/>
            <w:vAlign w:val="center"/>
          </w:tcPr>
          <w:p w14:paraId="00A8AA9E" w14:textId="77777777" w:rsidR="00063C8E" w:rsidRPr="00D25EA8" w:rsidRDefault="00063C8E"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Start 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62E30" w14:textId="77777777" w:rsidR="00063C8E" w:rsidRPr="00D25EA8" w:rsidRDefault="00063C8E" w:rsidP="009B151F">
            <w:pPr>
              <w:spacing w:before="100" w:after="100"/>
              <w:rPr>
                <w:rFonts w:asciiTheme="minorHAnsi" w:hAnsiTheme="minorHAnsi" w:cstheme="minorHAnsi"/>
                <w:sz w:val="24"/>
                <w:szCs w:val="24"/>
              </w:rPr>
            </w:pPr>
            <w:r w:rsidRPr="00D25EA8">
              <w:rPr>
                <w:rFonts w:asciiTheme="minorHAnsi" w:hAnsiTheme="minorHAnsi" w:cstheme="minorHAnsi"/>
                <w:sz w:val="24"/>
                <w:szCs w:val="24"/>
              </w:rPr>
              <w:t>Jan ’2018</w:t>
            </w:r>
          </w:p>
        </w:tc>
      </w:tr>
      <w:tr w:rsidR="00063C8E" w:rsidRPr="00D25EA8" w14:paraId="5F207EE6" w14:textId="77777777" w:rsidTr="00986ED9">
        <w:tc>
          <w:tcPr>
            <w:tcW w:w="1800" w:type="dxa"/>
            <w:gridSpan w:val="3"/>
            <w:tcBorders>
              <w:top w:val="single" w:sz="4" w:space="0" w:color="000000"/>
              <w:left w:val="single" w:sz="4" w:space="0" w:color="000000"/>
              <w:bottom w:val="single" w:sz="4" w:space="0" w:color="000000"/>
            </w:tcBorders>
            <w:shd w:val="clear" w:color="auto" w:fill="EAEAEA"/>
            <w:vAlign w:val="center"/>
          </w:tcPr>
          <w:p w14:paraId="19ADCFB5" w14:textId="77777777" w:rsidR="00063C8E" w:rsidRPr="00D25EA8" w:rsidRDefault="00063C8E" w:rsidP="009B151F">
            <w:pPr>
              <w:spacing w:before="100" w:after="100"/>
              <w:rPr>
                <w:rFonts w:asciiTheme="minorHAnsi" w:eastAsia="Calibri" w:hAnsiTheme="minorHAnsi" w:cstheme="minorHAnsi"/>
                <w:b/>
                <w:sz w:val="24"/>
                <w:szCs w:val="24"/>
              </w:rPr>
            </w:pPr>
            <w:r w:rsidRPr="00D25EA8">
              <w:rPr>
                <w:rFonts w:asciiTheme="minorHAnsi" w:hAnsiTheme="minorHAnsi" w:cstheme="minorHAnsi"/>
                <w:b/>
                <w:sz w:val="24"/>
                <w:szCs w:val="24"/>
              </w:rPr>
              <w:t>Client</w:t>
            </w:r>
          </w:p>
        </w:tc>
        <w:tc>
          <w:tcPr>
            <w:tcW w:w="4050" w:type="dxa"/>
            <w:gridSpan w:val="4"/>
            <w:tcBorders>
              <w:top w:val="single" w:sz="4" w:space="0" w:color="000000"/>
              <w:left w:val="single" w:sz="4" w:space="0" w:color="000000"/>
              <w:bottom w:val="single" w:sz="4" w:space="0" w:color="000000"/>
            </w:tcBorders>
            <w:shd w:val="clear" w:color="auto" w:fill="auto"/>
            <w:vAlign w:val="center"/>
          </w:tcPr>
          <w:p w14:paraId="3C0604CE" w14:textId="77777777" w:rsidR="00063C8E" w:rsidRPr="00D25EA8" w:rsidRDefault="00063C8E" w:rsidP="009B151F">
            <w:pPr>
              <w:spacing w:before="100" w:after="100"/>
              <w:rPr>
                <w:rFonts w:asciiTheme="minorHAnsi" w:hAnsiTheme="minorHAnsi" w:cstheme="minorHAnsi"/>
                <w:b/>
                <w:sz w:val="24"/>
                <w:szCs w:val="24"/>
              </w:rPr>
            </w:pPr>
            <w:proofErr w:type="spellStart"/>
            <w:r w:rsidRPr="00D25EA8">
              <w:rPr>
                <w:rFonts w:asciiTheme="minorHAnsi" w:eastAsia="Calibri" w:hAnsiTheme="minorHAnsi" w:cstheme="minorHAnsi"/>
                <w:b/>
                <w:sz w:val="24"/>
                <w:szCs w:val="24"/>
              </w:rPr>
              <w:t>DXC.Technologies</w:t>
            </w:r>
            <w:proofErr w:type="spellEnd"/>
          </w:p>
        </w:tc>
        <w:tc>
          <w:tcPr>
            <w:tcW w:w="2977" w:type="dxa"/>
            <w:gridSpan w:val="2"/>
            <w:tcBorders>
              <w:top w:val="single" w:sz="4" w:space="0" w:color="000000"/>
              <w:left w:val="single" w:sz="4" w:space="0" w:color="000000"/>
              <w:bottom w:val="single" w:sz="4" w:space="0" w:color="000000"/>
            </w:tcBorders>
            <w:shd w:val="clear" w:color="auto" w:fill="EAEAEA"/>
            <w:vAlign w:val="center"/>
          </w:tcPr>
          <w:p w14:paraId="4DF33990" w14:textId="77777777" w:rsidR="00063C8E" w:rsidRPr="00D25EA8" w:rsidRDefault="00063C8E"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End 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F42447" w14:textId="77777777" w:rsidR="00063C8E" w:rsidRPr="00D25EA8" w:rsidRDefault="00063C8E" w:rsidP="009B151F">
            <w:pPr>
              <w:spacing w:before="100" w:after="100"/>
              <w:rPr>
                <w:rFonts w:asciiTheme="minorHAnsi" w:hAnsiTheme="minorHAnsi" w:cstheme="minorHAnsi"/>
                <w:sz w:val="24"/>
                <w:szCs w:val="24"/>
              </w:rPr>
            </w:pPr>
            <w:r w:rsidRPr="00D25EA8">
              <w:rPr>
                <w:rFonts w:asciiTheme="minorHAnsi" w:hAnsiTheme="minorHAnsi" w:cstheme="minorHAnsi"/>
                <w:sz w:val="24"/>
                <w:szCs w:val="24"/>
              </w:rPr>
              <w:t>Oct 2018</w:t>
            </w:r>
          </w:p>
        </w:tc>
      </w:tr>
      <w:tr w:rsidR="00063C8E" w:rsidRPr="00D25EA8" w14:paraId="31FAD343" w14:textId="77777777" w:rsidTr="00986ED9">
        <w:tc>
          <w:tcPr>
            <w:tcW w:w="1800" w:type="dxa"/>
            <w:gridSpan w:val="3"/>
            <w:tcBorders>
              <w:top w:val="single" w:sz="4" w:space="0" w:color="000000"/>
              <w:left w:val="single" w:sz="4" w:space="0" w:color="000000"/>
              <w:bottom w:val="single" w:sz="4" w:space="0" w:color="000000"/>
            </w:tcBorders>
            <w:shd w:val="clear" w:color="auto" w:fill="EAEAEA"/>
            <w:vAlign w:val="center"/>
          </w:tcPr>
          <w:p w14:paraId="7CB125DA" w14:textId="77777777" w:rsidR="00063C8E" w:rsidRPr="00D25EA8" w:rsidRDefault="00063C8E" w:rsidP="009B151F">
            <w:pPr>
              <w:spacing w:before="100" w:after="100"/>
              <w:rPr>
                <w:rFonts w:asciiTheme="minorHAnsi" w:hAnsiTheme="minorHAnsi" w:cstheme="minorHAnsi"/>
                <w:color w:val="000000"/>
                <w:sz w:val="24"/>
                <w:szCs w:val="24"/>
              </w:rPr>
            </w:pPr>
            <w:r w:rsidRPr="00D25EA8">
              <w:rPr>
                <w:rFonts w:asciiTheme="minorHAnsi" w:hAnsiTheme="minorHAnsi" w:cstheme="minorHAnsi"/>
                <w:b/>
                <w:sz w:val="24"/>
                <w:szCs w:val="24"/>
              </w:rPr>
              <w:t>Project Location</w:t>
            </w:r>
          </w:p>
        </w:tc>
        <w:tc>
          <w:tcPr>
            <w:tcW w:w="4050" w:type="dxa"/>
            <w:gridSpan w:val="4"/>
            <w:tcBorders>
              <w:top w:val="single" w:sz="4" w:space="0" w:color="000000"/>
              <w:left w:val="single" w:sz="4" w:space="0" w:color="000000"/>
              <w:bottom w:val="single" w:sz="4" w:space="0" w:color="000000"/>
            </w:tcBorders>
            <w:shd w:val="clear" w:color="auto" w:fill="auto"/>
            <w:vAlign w:val="center"/>
          </w:tcPr>
          <w:p w14:paraId="33061668" w14:textId="77777777" w:rsidR="00063C8E" w:rsidRPr="00D25EA8" w:rsidRDefault="00063C8E" w:rsidP="009B151F">
            <w:pPr>
              <w:spacing w:before="100" w:after="100"/>
              <w:rPr>
                <w:rFonts w:asciiTheme="minorHAnsi" w:hAnsiTheme="minorHAnsi" w:cstheme="minorHAnsi"/>
                <w:b/>
                <w:sz w:val="24"/>
                <w:szCs w:val="24"/>
              </w:rPr>
            </w:pPr>
            <w:r w:rsidRPr="00D25EA8">
              <w:rPr>
                <w:rFonts w:asciiTheme="minorHAnsi" w:hAnsiTheme="minorHAnsi" w:cstheme="minorHAnsi"/>
                <w:color w:val="000000"/>
                <w:sz w:val="24"/>
                <w:szCs w:val="24"/>
              </w:rPr>
              <w:t>Bangalore</w:t>
            </w:r>
          </w:p>
        </w:tc>
        <w:tc>
          <w:tcPr>
            <w:tcW w:w="2977" w:type="dxa"/>
            <w:gridSpan w:val="2"/>
            <w:tcBorders>
              <w:top w:val="single" w:sz="4" w:space="0" w:color="000000"/>
              <w:left w:val="single" w:sz="4" w:space="0" w:color="000000"/>
              <w:bottom w:val="single" w:sz="4" w:space="0" w:color="000000"/>
            </w:tcBorders>
            <w:shd w:val="clear" w:color="auto" w:fill="EAEAEA"/>
            <w:vAlign w:val="center"/>
          </w:tcPr>
          <w:p w14:paraId="0B965127" w14:textId="77777777" w:rsidR="00063C8E" w:rsidRPr="00D25EA8" w:rsidRDefault="00063C8E"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 xml:space="preserve">Team Size handled </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3EF94" w14:textId="77777777" w:rsidR="00063C8E" w:rsidRPr="00D25EA8" w:rsidRDefault="00063C8E" w:rsidP="009B151F">
            <w:pPr>
              <w:spacing w:before="100" w:after="100"/>
              <w:rPr>
                <w:rFonts w:asciiTheme="minorHAnsi" w:hAnsiTheme="minorHAnsi" w:cstheme="minorHAnsi"/>
                <w:sz w:val="24"/>
                <w:szCs w:val="24"/>
              </w:rPr>
            </w:pPr>
            <w:r w:rsidRPr="00D25EA8">
              <w:rPr>
                <w:rFonts w:asciiTheme="minorHAnsi" w:hAnsiTheme="minorHAnsi" w:cstheme="minorHAnsi"/>
                <w:sz w:val="24"/>
                <w:szCs w:val="24"/>
              </w:rPr>
              <w:t>5</w:t>
            </w:r>
          </w:p>
        </w:tc>
      </w:tr>
      <w:tr w:rsidR="00063C8E" w:rsidRPr="00D25EA8" w14:paraId="24AA49AF" w14:textId="77777777" w:rsidTr="00D25EA8">
        <w:tc>
          <w:tcPr>
            <w:tcW w:w="10177" w:type="dxa"/>
            <w:gridSpan w:val="10"/>
            <w:tcBorders>
              <w:top w:val="single" w:sz="4" w:space="0" w:color="000000"/>
            </w:tcBorders>
            <w:shd w:val="clear" w:color="auto" w:fill="auto"/>
          </w:tcPr>
          <w:p w14:paraId="7E878AA7" w14:textId="77777777" w:rsidR="00063C8E" w:rsidRPr="00D25EA8" w:rsidRDefault="00063C8E" w:rsidP="009B151F">
            <w:pPr>
              <w:snapToGrid w:val="0"/>
              <w:rPr>
                <w:rFonts w:asciiTheme="minorHAnsi" w:hAnsiTheme="minorHAnsi" w:cstheme="minorHAnsi"/>
                <w:b/>
                <w:sz w:val="24"/>
                <w:szCs w:val="24"/>
              </w:rPr>
            </w:pPr>
          </w:p>
          <w:p w14:paraId="30DF164A" w14:textId="77777777" w:rsidR="00063C8E" w:rsidRPr="00D25EA8" w:rsidRDefault="00063C8E" w:rsidP="009B151F">
            <w:pPr>
              <w:rPr>
                <w:rFonts w:asciiTheme="minorHAnsi" w:hAnsiTheme="minorHAnsi" w:cstheme="minorHAnsi"/>
                <w:b/>
                <w:sz w:val="24"/>
                <w:szCs w:val="24"/>
              </w:rPr>
            </w:pPr>
            <w:r w:rsidRPr="00D25EA8">
              <w:rPr>
                <w:rFonts w:asciiTheme="minorHAnsi" w:hAnsiTheme="minorHAnsi" w:cstheme="minorHAnsi"/>
                <w:b/>
                <w:sz w:val="24"/>
                <w:szCs w:val="24"/>
              </w:rPr>
              <w:t>Project Description:</w:t>
            </w:r>
          </w:p>
          <w:p w14:paraId="7966E4D4" w14:textId="77777777" w:rsidR="00063C8E" w:rsidRPr="00D25EA8" w:rsidRDefault="00063C8E" w:rsidP="009B151F">
            <w:pPr>
              <w:rPr>
                <w:rFonts w:asciiTheme="minorHAnsi" w:hAnsiTheme="minorHAnsi" w:cstheme="minorHAnsi"/>
                <w:b/>
                <w:sz w:val="24"/>
                <w:szCs w:val="24"/>
              </w:rPr>
            </w:pPr>
          </w:p>
          <w:p w14:paraId="7B6591F2" w14:textId="77777777" w:rsidR="00063C8E" w:rsidRPr="00D25EA8" w:rsidRDefault="00063C8E" w:rsidP="009B151F">
            <w:pPr>
              <w:spacing w:line="360" w:lineRule="auto"/>
              <w:rPr>
                <w:rFonts w:asciiTheme="minorHAnsi" w:hAnsiTheme="minorHAnsi" w:cstheme="minorHAnsi"/>
                <w:sz w:val="24"/>
                <w:szCs w:val="24"/>
                <w:lang w:val="en-GB"/>
              </w:rPr>
            </w:pPr>
            <w:r w:rsidRPr="00D25EA8">
              <w:rPr>
                <w:rFonts w:asciiTheme="minorHAnsi" w:hAnsiTheme="minorHAnsi" w:cstheme="minorHAnsi"/>
                <w:sz w:val="24"/>
                <w:szCs w:val="24"/>
                <w:lang w:val="en-GB"/>
              </w:rPr>
              <w:t xml:space="preserve">             Standardize the factory implementation across DXC AMT Projects through automation and integration with standard tools, </w:t>
            </w:r>
            <w:proofErr w:type="gramStart"/>
            <w:r w:rsidRPr="00D25EA8">
              <w:rPr>
                <w:rFonts w:asciiTheme="minorHAnsi" w:hAnsiTheme="minorHAnsi" w:cstheme="minorHAnsi"/>
                <w:sz w:val="24"/>
                <w:szCs w:val="24"/>
                <w:lang w:val="en-GB"/>
              </w:rPr>
              <w:t>processes​.</w:t>
            </w:r>
            <w:proofErr w:type="gramEnd"/>
            <w:r w:rsidRPr="00D25EA8">
              <w:rPr>
                <w:rFonts w:asciiTheme="minorHAnsi" w:hAnsiTheme="minorHAnsi" w:cstheme="minorHAnsi"/>
                <w:sz w:val="24"/>
                <w:szCs w:val="24"/>
                <w:lang w:val="en-GB"/>
              </w:rPr>
              <w:t xml:space="preserve"> Mandate use of Factory tools, Factory processes, templates, WBS </w:t>
            </w:r>
            <w:proofErr w:type="spellStart"/>
            <w:r w:rsidRPr="00D25EA8">
              <w:rPr>
                <w:rFonts w:asciiTheme="minorHAnsi" w:hAnsiTheme="minorHAnsi" w:cstheme="minorHAnsi"/>
                <w:sz w:val="24"/>
                <w:szCs w:val="24"/>
                <w:lang w:val="en-GB"/>
              </w:rPr>
              <w:t>etc</w:t>
            </w:r>
            <w:proofErr w:type="spellEnd"/>
            <w:r w:rsidRPr="00D25EA8">
              <w:rPr>
                <w:rFonts w:asciiTheme="minorHAnsi" w:hAnsiTheme="minorHAnsi" w:cstheme="minorHAnsi"/>
                <w:sz w:val="24"/>
                <w:szCs w:val="24"/>
                <w:lang w:val="en-GB"/>
              </w:rPr>
              <w:t> that are defined for each treatment   line by automatically deploying/instantiating them for each client/Project</w:t>
            </w:r>
            <w:proofErr w:type="gramStart"/>
            <w:r w:rsidRPr="00D25EA8">
              <w:rPr>
                <w:rFonts w:asciiTheme="minorHAnsi" w:hAnsiTheme="minorHAnsi" w:cstheme="minorHAnsi"/>
                <w:sz w:val="24"/>
                <w:szCs w:val="24"/>
                <w:lang w:val="en-GB"/>
              </w:rPr>
              <w:t>​ Set</w:t>
            </w:r>
            <w:proofErr w:type="gramEnd"/>
            <w:r w:rsidRPr="00D25EA8">
              <w:rPr>
                <w:rFonts w:asciiTheme="minorHAnsi" w:hAnsiTheme="minorHAnsi" w:cstheme="minorHAnsi"/>
                <w:sz w:val="24"/>
                <w:szCs w:val="24"/>
                <w:lang w:val="en-GB"/>
              </w:rPr>
              <w:t xml:space="preserve"> up factory lines, team structure, roles, responsibilities for each client project.</w:t>
            </w:r>
          </w:p>
          <w:p w14:paraId="029CF7B7" w14:textId="77777777" w:rsidR="00063C8E" w:rsidRPr="00D25EA8" w:rsidRDefault="00063C8E" w:rsidP="009B151F">
            <w:pPr>
              <w:spacing w:line="360" w:lineRule="auto"/>
              <w:rPr>
                <w:rFonts w:asciiTheme="minorHAnsi" w:hAnsiTheme="minorHAnsi" w:cstheme="minorHAnsi"/>
                <w:bCs/>
                <w:sz w:val="24"/>
                <w:szCs w:val="24"/>
              </w:rPr>
            </w:pPr>
            <w:r w:rsidRPr="00D25EA8">
              <w:rPr>
                <w:rFonts w:asciiTheme="minorHAnsi" w:hAnsiTheme="minorHAnsi" w:cstheme="minorHAnsi"/>
                <w:sz w:val="24"/>
                <w:szCs w:val="24"/>
                <w:lang w:val="en-GB"/>
              </w:rPr>
              <w:t>Enable Customization and integration with customer processes</w:t>
            </w:r>
            <w:proofErr w:type="gramStart"/>
            <w:r w:rsidRPr="00D25EA8">
              <w:rPr>
                <w:rFonts w:asciiTheme="minorHAnsi" w:hAnsiTheme="minorHAnsi" w:cstheme="minorHAnsi"/>
                <w:sz w:val="24"/>
                <w:szCs w:val="24"/>
                <w:lang w:val="en-GB"/>
              </w:rPr>
              <w:t>​ Implement</w:t>
            </w:r>
            <w:proofErr w:type="gramEnd"/>
            <w:r w:rsidRPr="00D25EA8">
              <w:rPr>
                <w:rFonts w:asciiTheme="minorHAnsi" w:hAnsiTheme="minorHAnsi" w:cstheme="minorHAnsi"/>
                <w:sz w:val="24"/>
                <w:szCs w:val="24"/>
                <w:lang w:val="en-GB"/>
              </w:rPr>
              <w:t xml:space="preserve"> metrics measurement, collation, reporting and analysis in a standard way​Real time Factory Execution Status/Dashboards.</w:t>
            </w:r>
          </w:p>
          <w:p w14:paraId="5AD7D243" w14:textId="77777777" w:rsidR="00063C8E" w:rsidRPr="00D25EA8" w:rsidRDefault="00063C8E" w:rsidP="009B151F">
            <w:pPr>
              <w:rPr>
                <w:rFonts w:asciiTheme="minorHAnsi" w:hAnsiTheme="minorHAnsi" w:cstheme="minorHAnsi"/>
                <w:bCs/>
                <w:sz w:val="24"/>
                <w:szCs w:val="24"/>
              </w:rPr>
            </w:pPr>
          </w:p>
        </w:tc>
      </w:tr>
      <w:tr w:rsidR="00063C8E" w:rsidRPr="00D25EA8" w14:paraId="4D5588B1" w14:textId="77777777" w:rsidTr="00D25EA8">
        <w:tc>
          <w:tcPr>
            <w:tcW w:w="2700" w:type="dxa"/>
            <w:gridSpan w:val="5"/>
            <w:tcBorders>
              <w:top w:val="single" w:sz="4" w:space="0" w:color="000000"/>
              <w:left w:val="single" w:sz="4" w:space="0" w:color="000000"/>
              <w:bottom w:val="single" w:sz="4" w:space="0" w:color="000000"/>
            </w:tcBorders>
            <w:shd w:val="clear" w:color="auto" w:fill="EAEAEA"/>
          </w:tcPr>
          <w:p w14:paraId="33D973ED" w14:textId="77777777" w:rsidR="00063C8E" w:rsidRPr="00D25EA8" w:rsidRDefault="00063C8E" w:rsidP="009B151F">
            <w:pPr>
              <w:spacing w:before="120" w:after="120"/>
              <w:rPr>
                <w:rFonts w:asciiTheme="minorHAnsi" w:hAnsiTheme="minorHAnsi" w:cstheme="minorHAnsi"/>
                <w:sz w:val="24"/>
                <w:szCs w:val="24"/>
              </w:rPr>
            </w:pPr>
            <w:r w:rsidRPr="00D25EA8">
              <w:rPr>
                <w:rFonts w:asciiTheme="minorHAnsi" w:hAnsiTheme="minorHAnsi" w:cstheme="minorHAnsi"/>
                <w:b/>
                <w:sz w:val="24"/>
                <w:szCs w:val="24"/>
                <w:lang w:val="en-US"/>
              </w:rPr>
              <w:t>Role / Responsibilities</w:t>
            </w:r>
          </w:p>
        </w:tc>
        <w:tc>
          <w:tcPr>
            <w:tcW w:w="7477" w:type="dxa"/>
            <w:gridSpan w:val="5"/>
            <w:tcBorders>
              <w:top w:val="single" w:sz="4" w:space="0" w:color="000000"/>
              <w:left w:val="single" w:sz="4" w:space="0" w:color="000000"/>
              <w:bottom w:val="single" w:sz="4" w:space="0" w:color="000000"/>
              <w:right w:val="single" w:sz="4" w:space="0" w:color="000000"/>
            </w:tcBorders>
            <w:shd w:val="clear" w:color="auto" w:fill="auto"/>
          </w:tcPr>
          <w:p w14:paraId="38410B2A" w14:textId="77777777" w:rsidR="00063C8E" w:rsidRPr="00D25EA8" w:rsidRDefault="00063C8E" w:rsidP="00063C8E">
            <w:pPr>
              <w:numPr>
                <w:ilvl w:val="0"/>
                <w:numId w:val="44"/>
              </w:numPr>
              <w:suppressAutoHyphens/>
              <w:spacing w:before="0" w:after="0" w:line="276" w:lineRule="auto"/>
              <w:contextualSpacing w:val="0"/>
              <w:rPr>
                <w:rFonts w:asciiTheme="minorHAnsi" w:hAnsiTheme="minorHAnsi" w:cstheme="minorHAnsi"/>
                <w:sz w:val="24"/>
                <w:szCs w:val="24"/>
              </w:rPr>
            </w:pPr>
            <w:r w:rsidRPr="00D25EA8">
              <w:rPr>
                <w:rFonts w:asciiTheme="minorHAnsi" w:hAnsiTheme="minorHAnsi" w:cstheme="minorHAnsi"/>
                <w:sz w:val="24"/>
                <w:szCs w:val="24"/>
              </w:rPr>
              <w:t>Followed Agile (Scrum) methodology for development using JIRA</w:t>
            </w:r>
          </w:p>
          <w:p w14:paraId="32560959" w14:textId="77777777" w:rsidR="00063C8E" w:rsidRPr="00D25EA8" w:rsidRDefault="00063C8E" w:rsidP="00063C8E">
            <w:pPr>
              <w:numPr>
                <w:ilvl w:val="0"/>
                <w:numId w:val="44"/>
              </w:numPr>
              <w:suppressAutoHyphens/>
              <w:spacing w:before="0" w:after="0" w:line="276" w:lineRule="auto"/>
              <w:contextualSpacing w:val="0"/>
              <w:rPr>
                <w:rFonts w:asciiTheme="minorHAnsi" w:hAnsiTheme="minorHAnsi" w:cstheme="minorHAnsi"/>
                <w:sz w:val="24"/>
                <w:szCs w:val="24"/>
              </w:rPr>
            </w:pPr>
            <w:r w:rsidRPr="00D25EA8">
              <w:rPr>
                <w:rFonts w:asciiTheme="minorHAnsi" w:hAnsiTheme="minorHAnsi" w:cstheme="minorHAnsi"/>
                <w:sz w:val="24"/>
                <w:szCs w:val="24"/>
              </w:rPr>
              <w:t xml:space="preserve">Involved with requirement </w:t>
            </w:r>
            <w:r w:rsidRPr="00D25EA8">
              <w:rPr>
                <w:rFonts w:asciiTheme="minorHAnsi" w:hAnsiTheme="minorHAnsi" w:cstheme="minorHAnsi"/>
                <w:b/>
                <w:sz w:val="24"/>
                <w:szCs w:val="24"/>
              </w:rPr>
              <w:t>analysis</w:t>
            </w:r>
            <w:r w:rsidRPr="00D25EA8">
              <w:rPr>
                <w:rFonts w:asciiTheme="minorHAnsi" w:hAnsiTheme="minorHAnsi" w:cstheme="minorHAnsi"/>
                <w:sz w:val="24"/>
                <w:szCs w:val="24"/>
              </w:rPr>
              <w:t xml:space="preserve">, estimation, preparing </w:t>
            </w:r>
            <w:r w:rsidRPr="00D25EA8">
              <w:rPr>
                <w:rFonts w:asciiTheme="minorHAnsi" w:hAnsiTheme="minorHAnsi" w:cstheme="minorHAnsi"/>
                <w:b/>
                <w:sz w:val="24"/>
                <w:szCs w:val="24"/>
              </w:rPr>
              <w:t>functional</w:t>
            </w:r>
            <w:r w:rsidRPr="00D25EA8">
              <w:rPr>
                <w:rFonts w:asciiTheme="minorHAnsi" w:hAnsiTheme="minorHAnsi" w:cstheme="minorHAnsi"/>
                <w:sz w:val="24"/>
                <w:szCs w:val="24"/>
              </w:rPr>
              <w:t xml:space="preserve"> and </w:t>
            </w:r>
            <w:r w:rsidRPr="00D25EA8">
              <w:rPr>
                <w:rFonts w:asciiTheme="minorHAnsi" w:hAnsiTheme="minorHAnsi" w:cstheme="minorHAnsi"/>
                <w:b/>
                <w:sz w:val="24"/>
                <w:szCs w:val="24"/>
              </w:rPr>
              <w:t>technical</w:t>
            </w:r>
            <w:r w:rsidRPr="00D25EA8">
              <w:rPr>
                <w:rFonts w:asciiTheme="minorHAnsi" w:hAnsiTheme="minorHAnsi" w:cstheme="minorHAnsi"/>
                <w:sz w:val="24"/>
                <w:szCs w:val="24"/>
              </w:rPr>
              <w:t xml:space="preserve"> design documents.</w:t>
            </w:r>
          </w:p>
          <w:p w14:paraId="29B172ED" w14:textId="77777777" w:rsidR="00063C8E" w:rsidRPr="00D25EA8" w:rsidRDefault="00063C8E" w:rsidP="00063C8E">
            <w:pPr>
              <w:numPr>
                <w:ilvl w:val="0"/>
                <w:numId w:val="44"/>
              </w:numPr>
              <w:suppressAutoHyphens/>
              <w:spacing w:before="0" w:after="0" w:line="276" w:lineRule="auto"/>
              <w:contextualSpacing w:val="0"/>
              <w:rPr>
                <w:rFonts w:asciiTheme="minorHAnsi" w:hAnsiTheme="minorHAnsi" w:cstheme="minorHAnsi"/>
                <w:sz w:val="24"/>
                <w:szCs w:val="24"/>
              </w:rPr>
            </w:pPr>
            <w:r w:rsidRPr="00D25EA8">
              <w:rPr>
                <w:rFonts w:asciiTheme="minorHAnsi" w:hAnsiTheme="minorHAnsi" w:cstheme="minorHAnsi"/>
                <w:sz w:val="24"/>
                <w:szCs w:val="24"/>
              </w:rPr>
              <w:t xml:space="preserve">Created </w:t>
            </w:r>
            <w:r w:rsidRPr="00D25EA8">
              <w:rPr>
                <w:rFonts w:asciiTheme="minorHAnsi" w:hAnsiTheme="minorHAnsi" w:cstheme="minorHAnsi"/>
                <w:b/>
                <w:sz w:val="24"/>
                <w:szCs w:val="24"/>
              </w:rPr>
              <w:t>Object Relation Mapping</w:t>
            </w:r>
            <w:r w:rsidRPr="00D25EA8">
              <w:rPr>
                <w:rFonts w:asciiTheme="minorHAnsi" w:hAnsiTheme="minorHAnsi" w:cstheme="minorHAnsi"/>
                <w:sz w:val="24"/>
                <w:szCs w:val="24"/>
              </w:rPr>
              <w:t xml:space="preserve"> classes using Hibernate, </w:t>
            </w:r>
            <w:r w:rsidRPr="00D25EA8">
              <w:rPr>
                <w:rFonts w:asciiTheme="minorHAnsi" w:hAnsiTheme="minorHAnsi" w:cstheme="minorHAnsi"/>
                <w:b/>
                <w:sz w:val="24"/>
                <w:szCs w:val="24"/>
              </w:rPr>
              <w:t>DAO</w:t>
            </w:r>
            <w:r w:rsidRPr="00D25EA8">
              <w:rPr>
                <w:rFonts w:asciiTheme="minorHAnsi" w:hAnsiTheme="minorHAnsi" w:cstheme="minorHAnsi"/>
                <w:sz w:val="24"/>
                <w:szCs w:val="24"/>
              </w:rPr>
              <w:t xml:space="preserve"> classes for querying and processing of the data.</w:t>
            </w:r>
          </w:p>
          <w:p w14:paraId="1792AE8A" w14:textId="77777777" w:rsidR="00063C8E" w:rsidRPr="00D25EA8" w:rsidRDefault="00063C8E" w:rsidP="00063C8E">
            <w:pPr>
              <w:numPr>
                <w:ilvl w:val="0"/>
                <w:numId w:val="44"/>
              </w:numPr>
              <w:suppressAutoHyphens/>
              <w:spacing w:before="0" w:after="0" w:line="276" w:lineRule="auto"/>
              <w:contextualSpacing w:val="0"/>
              <w:rPr>
                <w:rFonts w:asciiTheme="minorHAnsi" w:eastAsia="Arial" w:hAnsiTheme="minorHAnsi" w:cstheme="minorHAnsi"/>
                <w:sz w:val="24"/>
                <w:szCs w:val="24"/>
              </w:rPr>
            </w:pPr>
            <w:r w:rsidRPr="00D25EA8">
              <w:rPr>
                <w:rFonts w:asciiTheme="minorHAnsi" w:hAnsiTheme="minorHAnsi" w:cstheme="minorHAnsi"/>
                <w:sz w:val="24"/>
                <w:szCs w:val="24"/>
              </w:rPr>
              <w:t xml:space="preserve">Implemented </w:t>
            </w:r>
            <w:proofErr w:type="spellStart"/>
            <w:r w:rsidRPr="00D25EA8">
              <w:rPr>
                <w:rFonts w:asciiTheme="minorHAnsi" w:hAnsiTheme="minorHAnsi" w:cstheme="minorHAnsi"/>
                <w:b/>
                <w:sz w:val="24"/>
                <w:szCs w:val="24"/>
              </w:rPr>
              <w:t>RESTful</w:t>
            </w:r>
            <w:proofErr w:type="spellEnd"/>
            <w:r w:rsidRPr="00D25EA8">
              <w:rPr>
                <w:rFonts w:asciiTheme="minorHAnsi" w:hAnsiTheme="minorHAnsi" w:cstheme="minorHAnsi"/>
                <w:b/>
                <w:sz w:val="24"/>
                <w:szCs w:val="24"/>
              </w:rPr>
              <w:t xml:space="preserve"> APIs</w:t>
            </w:r>
            <w:r w:rsidRPr="00D25EA8">
              <w:rPr>
                <w:rFonts w:asciiTheme="minorHAnsi" w:hAnsiTheme="minorHAnsi" w:cstheme="minorHAnsi"/>
                <w:sz w:val="24"/>
                <w:szCs w:val="24"/>
              </w:rPr>
              <w:t xml:space="preserve"> using spring boot to expose the functionality for UI to integrate.</w:t>
            </w:r>
          </w:p>
          <w:p w14:paraId="713E9FB3" w14:textId="77777777" w:rsidR="00063C8E" w:rsidRPr="00D25EA8" w:rsidRDefault="00063C8E" w:rsidP="00063C8E">
            <w:pPr>
              <w:numPr>
                <w:ilvl w:val="0"/>
                <w:numId w:val="44"/>
              </w:numPr>
              <w:suppressAutoHyphens/>
              <w:spacing w:before="0" w:after="0" w:line="276" w:lineRule="auto"/>
              <w:contextualSpacing w:val="0"/>
              <w:rPr>
                <w:rFonts w:asciiTheme="minorHAnsi" w:hAnsiTheme="minorHAnsi" w:cstheme="minorHAnsi"/>
                <w:sz w:val="24"/>
                <w:szCs w:val="24"/>
              </w:rPr>
            </w:pPr>
            <w:r w:rsidRPr="00D25EA8">
              <w:rPr>
                <w:rFonts w:asciiTheme="minorHAnsi" w:eastAsia="Arial" w:hAnsiTheme="minorHAnsi" w:cstheme="minorHAnsi"/>
                <w:sz w:val="24"/>
                <w:szCs w:val="24"/>
              </w:rPr>
              <w:t xml:space="preserve">Involved in </w:t>
            </w:r>
            <w:r w:rsidRPr="00D25EA8">
              <w:rPr>
                <w:rFonts w:asciiTheme="minorHAnsi" w:eastAsia="Arial" w:hAnsiTheme="minorHAnsi" w:cstheme="minorHAnsi"/>
                <w:b/>
                <w:sz w:val="24"/>
                <w:szCs w:val="24"/>
              </w:rPr>
              <w:t>Sprint planning, estimation and task allocation</w:t>
            </w:r>
          </w:p>
          <w:p w14:paraId="0A817F61" w14:textId="77777777" w:rsidR="00063C8E" w:rsidRPr="00D25EA8" w:rsidRDefault="00063C8E" w:rsidP="00063C8E">
            <w:pPr>
              <w:numPr>
                <w:ilvl w:val="0"/>
                <w:numId w:val="44"/>
              </w:numPr>
              <w:suppressAutoHyphens/>
              <w:spacing w:before="0" w:after="0" w:line="276" w:lineRule="auto"/>
              <w:contextualSpacing w:val="0"/>
              <w:rPr>
                <w:rFonts w:asciiTheme="minorHAnsi" w:hAnsiTheme="minorHAnsi" w:cstheme="minorHAnsi"/>
                <w:sz w:val="24"/>
                <w:szCs w:val="24"/>
              </w:rPr>
            </w:pPr>
            <w:r w:rsidRPr="00D25EA8">
              <w:rPr>
                <w:rFonts w:asciiTheme="minorHAnsi" w:hAnsiTheme="minorHAnsi" w:cstheme="minorHAnsi"/>
                <w:sz w:val="24"/>
                <w:szCs w:val="24"/>
              </w:rPr>
              <w:t xml:space="preserve">Code on Java, Hibernate, Spring MVC and </w:t>
            </w:r>
            <w:r w:rsidRPr="00D25EA8">
              <w:rPr>
                <w:rFonts w:asciiTheme="minorHAnsi" w:hAnsiTheme="minorHAnsi" w:cstheme="minorHAnsi"/>
                <w:b/>
                <w:sz w:val="24"/>
                <w:szCs w:val="24"/>
              </w:rPr>
              <w:t>micro web services using spring boot</w:t>
            </w:r>
            <w:r w:rsidRPr="00D25EA8">
              <w:rPr>
                <w:rFonts w:asciiTheme="minorHAnsi" w:hAnsiTheme="minorHAnsi" w:cstheme="minorHAnsi"/>
                <w:sz w:val="24"/>
                <w:szCs w:val="24"/>
              </w:rPr>
              <w:t>.</w:t>
            </w:r>
          </w:p>
          <w:p w14:paraId="25006EB4" w14:textId="77777777" w:rsidR="00063C8E" w:rsidRPr="00D25EA8" w:rsidRDefault="00063C8E" w:rsidP="00063C8E">
            <w:pPr>
              <w:numPr>
                <w:ilvl w:val="0"/>
                <w:numId w:val="44"/>
              </w:numPr>
              <w:suppressAutoHyphens/>
              <w:spacing w:before="0" w:after="0" w:line="276" w:lineRule="auto"/>
              <w:contextualSpacing w:val="0"/>
              <w:rPr>
                <w:rFonts w:asciiTheme="minorHAnsi" w:hAnsiTheme="minorHAnsi" w:cstheme="minorHAnsi"/>
                <w:sz w:val="24"/>
                <w:szCs w:val="24"/>
              </w:rPr>
            </w:pPr>
            <w:r w:rsidRPr="00D25EA8">
              <w:rPr>
                <w:rFonts w:asciiTheme="minorHAnsi" w:hAnsiTheme="minorHAnsi" w:cstheme="minorHAnsi"/>
                <w:sz w:val="24"/>
                <w:szCs w:val="24"/>
              </w:rPr>
              <w:t>Solution Design for error mechanism to view required information for stake holders.</w:t>
            </w:r>
          </w:p>
          <w:p w14:paraId="1CA3A74A" w14:textId="77777777" w:rsidR="00063C8E" w:rsidRPr="00D25EA8" w:rsidRDefault="00063C8E" w:rsidP="00063C8E">
            <w:pPr>
              <w:numPr>
                <w:ilvl w:val="0"/>
                <w:numId w:val="44"/>
              </w:numPr>
              <w:shd w:val="clear" w:color="auto" w:fill="FFFFFF"/>
              <w:suppressAutoHyphens/>
              <w:spacing w:before="0" w:after="0" w:line="276" w:lineRule="auto"/>
              <w:contextualSpacing w:val="0"/>
              <w:textAlignment w:val="baseline"/>
              <w:rPr>
                <w:rFonts w:asciiTheme="minorHAnsi" w:hAnsiTheme="minorHAnsi" w:cstheme="minorHAnsi"/>
                <w:sz w:val="24"/>
                <w:szCs w:val="24"/>
              </w:rPr>
            </w:pPr>
            <w:r w:rsidRPr="00D25EA8">
              <w:rPr>
                <w:rFonts w:asciiTheme="minorHAnsi" w:hAnsiTheme="minorHAnsi" w:cstheme="minorHAnsi"/>
                <w:sz w:val="24"/>
                <w:szCs w:val="24"/>
              </w:rPr>
              <w:t xml:space="preserve">Continuous Integration and Continuous Deployment for multiple </w:t>
            </w:r>
            <w:proofErr w:type="gramStart"/>
            <w:r w:rsidRPr="00D25EA8">
              <w:rPr>
                <w:rFonts w:asciiTheme="minorHAnsi" w:hAnsiTheme="minorHAnsi" w:cstheme="minorHAnsi"/>
                <w:sz w:val="24"/>
                <w:szCs w:val="24"/>
              </w:rPr>
              <w:t>initiatives(</w:t>
            </w:r>
            <w:proofErr w:type="gramEnd"/>
            <w:r w:rsidRPr="00D25EA8">
              <w:rPr>
                <w:rFonts w:asciiTheme="minorHAnsi" w:hAnsiTheme="minorHAnsi" w:cstheme="minorHAnsi"/>
                <w:b/>
                <w:sz w:val="24"/>
                <w:szCs w:val="24"/>
              </w:rPr>
              <w:t>CI/CD</w:t>
            </w:r>
            <w:r w:rsidRPr="00D25EA8">
              <w:rPr>
                <w:rFonts w:asciiTheme="minorHAnsi" w:hAnsiTheme="minorHAnsi" w:cstheme="minorHAnsi"/>
                <w:sz w:val="24"/>
                <w:szCs w:val="24"/>
              </w:rPr>
              <w:t>).</w:t>
            </w:r>
          </w:p>
        </w:tc>
      </w:tr>
      <w:tr w:rsidR="00063C8E" w:rsidRPr="00D25EA8" w14:paraId="242D55E7" w14:textId="77777777" w:rsidTr="00D25EA8">
        <w:tc>
          <w:tcPr>
            <w:tcW w:w="10177" w:type="dxa"/>
            <w:gridSpan w:val="10"/>
            <w:tcBorders>
              <w:top w:val="single" w:sz="4" w:space="0" w:color="000000"/>
              <w:left w:val="single" w:sz="4" w:space="0" w:color="000000"/>
              <w:bottom w:val="single" w:sz="4" w:space="0" w:color="000000"/>
              <w:right w:val="single" w:sz="4" w:space="0" w:color="000000"/>
            </w:tcBorders>
            <w:shd w:val="clear" w:color="auto" w:fill="EAEAEA"/>
          </w:tcPr>
          <w:p w14:paraId="6569BABA" w14:textId="77777777" w:rsidR="00063C8E" w:rsidRPr="00D25EA8" w:rsidRDefault="00063C8E" w:rsidP="009B151F">
            <w:pPr>
              <w:shd w:val="clear" w:color="auto" w:fill="FFFFFF"/>
              <w:spacing w:line="276" w:lineRule="auto"/>
              <w:rPr>
                <w:rFonts w:asciiTheme="minorHAnsi" w:hAnsiTheme="minorHAnsi" w:cstheme="minorHAnsi"/>
                <w:sz w:val="24"/>
                <w:szCs w:val="24"/>
              </w:rPr>
            </w:pPr>
            <w:r w:rsidRPr="00D25EA8">
              <w:rPr>
                <w:rFonts w:asciiTheme="minorHAnsi" w:eastAsia="Arial" w:hAnsiTheme="minorHAnsi" w:cstheme="minorHAnsi"/>
                <w:b/>
                <w:sz w:val="24"/>
                <w:szCs w:val="24"/>
              </w:rPr>
              <w:t>Environment:</w:t>
            </w:r>
            <w:r w:rsidRPr="00D25EA8">
              <w:rPr>
                <w:rFonts w:asciiTheme="minorHAnsi" w:eastAsia="Arial" w:hAnsiTheme="minorHAnsi" w:cstheme="minorHAnsi"/>
                <w:sz w:val="24"/>
                <w:szCs w:val="24"/>
              </w:rPr>
              <w:t xml:space="preserve">  Java1.8, Angular 4, Spring boot, cloud and Hibernate frameworks, REST web services, SQL, Maven, </w:t>
            </w:r>
            <w:proofErr w:type="spellStart"/>
            <w:r w:rsidRPr="00D25EA8">
              <w:rPr>
                <w:rFonts w:asciiTheme="minorHAnsi" w:eastAsia="Arial" w:hAnsiTheme="minorHAnsi" w:cstheme="minorHAnsi"/>
                <w:sz w:val="24"/>
                <w:szCs w:val="24"/>
              </w:rPr>
              <w:t>Docker</w:t>
            </w:r>
            <w:proofErr w:type="spellEnd"/>
            <w:r w:rsidRPr="00D25EA8">
              <w:rPr>
                <w:rFonts w:asciiTheme="minorHAnsi" w:eastAsia="Arial" w:hAnsiTheme="minorHAnsi" w:cstheme="minorHAnsi"/>
                <w:sz w:val="24"/>
                <w:szCs w:val="24"/>
              </w:rPr>
              <w:t xml:space="preserve">, Jenkins, Apache tomcat 9, GIT, </w:t>
            </w:r>
            <w:proofErr w:type="spellStart"/>
            <w:r w:rsidRPr="00D25EA8">
              <w:rPr>
                <w:rFonts w:asciiTheme="minorHAnsi" w:eastAsia="Arial" w:hAnsiTheme="minorHAnsi" w:cstheme="minorHAnsi"/>
                <w:sz w:val="24"/>
                <w:szCs w:val="24"/>
              </w:rPr>
              <w:t>Junit</w:t>
            </w:r>
            <w:proofErr w:type="spellEnd"/>
            <w:r w:rsidRPr="00D25EA8">
              <w:rPr>
                <w:rFonts w:asciiTheme="minorHAnsi" w:eastAsia="Arial" w:hAnsiTheme="minorHAnsi" w:cstheme="minorHAnsi"/>
                <w:sz w:val="24"/>
                <w:szCs w:val="24"/>
              </w:rPr>
              <w:t>, STS</w:t>
            </w:r>
          </w:p>
        </w:tc>
      </w:tr>
      <w:tr w:rsidR="00D25EA8" w:rsidRPr="00D25EA8" w14:paraId="708A51FA" w14:textId="77777777" w:rsidTr="00D25EA8">
        <w:tc>
          <w:tcPr>
            <w:tcW w:w="10177" w:type="dxa"/>
            <w:gridSpan w:val="10"/>
            <w:tcBorders>
              <w:top w:val="single" w:sz="4" w:space="0" w:color="000000"/>
              <w:left w:val="single" w:sz="4" w:space="0" w:color="000000"/>
              <w:bottom w:val="single" w:sz="4" w:space="0" w:color="000000"/>
              <w:right w:val="single" w:sz="4" w:space="0" w:color="000000"/>
            </w:tcBorders>
            <w:shd w:val="clear" w:color="auto" w:fill="EAEAEA"/>
          </w:tcPr>
          <w:p w14:paraId="4D632B8B" w14:textId="77777777" w:rsidR="00D25EA8" w:rsidRPr="00D25EA8" w:rsidRDefault="00D25EA8" w:rsidP="009B151F">
            <w:pPr>
              <w:shd w:val="clear" w:color="auto" w:fill="FFFFFF"/>
              <w:spacing w:line="276" w:lineRule="auto"/>
              <w:rPr>
                <w:rFonts w:asciiTheme="minorHAnsi" w:eastAsia="Arial" w:hAnsiTheme="minorHAnsi" w:cstheme="minorHAnsi"/>
                <w:b/>
                <w:sz w:val="24"/>
                <w:szCs w:val="24"/>
              </w:rPr>
            </w:pPr>
          </w:p>
        </w:tc>
      </w:tr>
      <w:tr w:rsidR="009C755F" w:rsidRPr="00D25EA8" w14:paraId="5F712718" w14:textId="77777777" w:rsidTr="00D25EA8">
        <w:trPr>
          <w:gridBefore w:val="1"/>
          <w:wBefore w:w="7" w:type="dxa"/>
        </w:trPr>
        <w:tc>
          <w:tcPr>
            <w:tcW w:w="1695" w:type="dxa"/>
            <w:tcBorders>
              <w:top w:val="single" w:sz="4" w:space="0" w:color="000000"/>
              <w:left w:val="single" w:sz="4" w:space="0" w:color="000000"/>
              <w:bottom w:val="single" w:sz="4" w:space="0" w:color="000000"/>
            </w:tcBorders>
            <w:shd w:val="clear" w:color="auto" w:fill="EAEAEA"/>
            <w:vAlign w:val="center"/>
          </w:tcPr>
          <w:p w14:paraId="59D486FA" w14:textId="77777777" w:rsidR="009C755F" w:rsidRPr="00D25EA8" w:rsidRDefault="009C755F" w:rsidP="009B151F">
            <w:pPr>
              <w:spacing w:before="100" w:after="100"/>
              <w:rPr>
                <w:rFonts w:asciiTheme="minorHAnsi" w:hAnsiTheme="minorHAnsi" w:cstheme="minorHAnsi"/>
                <w:b/>
                <w:sz w:val="24"/>
                <w:szCs w:val="24"/>
              </w:rPr>
            </w:pPr>
            <w:r w:rsidRPr="00D25EA8">
              <w:rPr>
                <w:rFonts w:asciiTheme="minorHAnsi" w:hAnsiTheme="minorHAnsi" w:cstheme="minorHAnsi"/>
                <w:b/>
                <w:sz w:val="24"/>
                <w:szCs w:val="24"/>
              </w:rPr>
              <w:t>Project Name</w:t>
            </w:r>
          </w:p>
        </w:tc>
        <w:tc>
          <w:tcPr>
            <w:tcW w:w="3870" w:type="dxa"/>
            <w:gridSpan w:val="4"/>
            <w:tcBorders>
              <w:top w:val="single" w:sz="4" w:space="0" w:color="000000"/>
              <w:left w:val="single" w:sz="4" w:space="0" w:color="000000"/>
              <w:bottom w:val="single" w:sz="4" w:space="0" w:color="000000"/>
            </w:tcBorders>
            <w:shd w:val="clear" w:color="auto" w:fill="auto"/>
            <w:vAlign w:val="center"/>
          </w:tcPr>
          <w:p w14:paraId="494B142A" w14:textId="77777777" w:rsidR="009C755F" w:rsidRPr="00D25EA8" w:rsidRDefault="009C755F" w:rsidP="009B151F">
            <w:pPr>
              <w:spacing w:before="100" w:after="100"/>
              <w:rPr>
                <w:rFonts w:asciiTheme="minorHAnsi" w:hAnsiTheme="minorHAnsi" w:cstheme="minorHAnsi"/>
                <w:b/>
                <w:sz w:val="24"/>
                <w:szCs w:val="24"/>
              </w:rPr>
            </w:pPr>
            <w:r w:rsidRPr="00D25EA8">
              <w:rPr>
                <w:rFonts w:asciiTheme="minorHAnsi" w:hAnsiTheme="minorHAnsi" w:cstheme="minorHAnsi"/>
                <w:b/>
                <w:sz w:val="24"/>
                <w:szCs w:val="24"/>
              </w:rPr>
              <w:t>ACS (Access Control Server)</w:t>
            </w:r>
            <w:r w:rsidRPr="00D25EA8">
              <w:rPr>
                <w:rFonts w:asciiTheme="minorHAnsi" w:hAnsiTheme="minorHAnsi" w:cstheme="minorHAnsi"/>
                <w:b/>
                <w:bCs/>
                <w:sz w:val="24"/>
                <w:szCs w:val="24"/>
              </w:rPr>
              <w:t>.</w:t>
            </w:r>
          </w:p>
        </w:tc>
        <w:tc>
          <w:tcPr>
            <w:tcW w:w="2790" w:type="dxa"/>
            <w:gridSpan w:val="2"/>
            <w:tcBorders>
              <w:top w:val="single" w:sz="4" w:space="0" w:color="000000"/>
              <w:left w:val="single" w:sz="4" w:space="0" w:color="000000"/>
              <w:bottom w:val="single" w:sz="4" w:space="0" w:color="000000"/>
            </w:tcBorders>
            <w:shd w:val="clear" w:color="auto" w:fill="EAEAEA"/>
            <w:vAlign w:val="center"/>
          </w:tcPr>
          <w:p w14:paraId="605165F3"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Start Date</w:t>
            </w:r>
          </w:p>
        </w:tc>
        <w:tc>
          <w:tcPr>
            <w:tcW w:w="18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C0FB30"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sz w:val="24"/>
                <w:szCs w:val="24"/>
              </w:rPr>
              <w:t>Jan’2016</w:t>
            </w:r>
          </w:p>
        </w:tc>
      </w:tr>
      <w:tr w:rsidR="009C755F" w:rsidRPr="00D25EA8" w14:paraId="1CFA24B0" w14:textId="77777777" w:rsidTr="00D25EA8">
        <w:trPr>
          <w:gridBefore w:val="1"/>
          <w:wBefore w:w="7" w:type="dxa"/>
        </w:trPr>
        <w:tc>
          <w:tcPr>
            <w:tcW w:w="1695" w:type="dxa"/>
            <w:tcBorders>
              <w:top w:val="single" w:sz="4" w:space="0" w:color="000000"/>
              <w:left w:val="single" w:sz="4" w:space="0" w:color="000000"/>
              <w:bottom w:val="single" w:sz="4" w:space="0" w:color="000000"/>
            </w:tcBorders>
            <w:shd w:val="clear" w:color="auto" w:fill="EAEAEA"/>
            <w:vAlign w:val="center"/>
          </w:tcPr>
          <w:p w14:paraId="12F5A893" w14:textId="77777777" w:rsidR="009C755F" w:rsidRPr="00D25EA8" w:rsidRDefault="009C755F" w:rsidP="009B151F">
            <w:pPr>
              <w:spacing w:before="100" w:after="100"/>
              <w:rPr>
                <w:rStyle w:val="Strong"/>
                <w:rFonts w:asciiTheme="minorHAnsi" w:hAnsiTheme="minorHAnsi" w:cstheme="minorHAnsi"/>
                <w:sz w:val="24"/>
                <w:szCs w:val="24"/>
              </w:rPr>
            </w:pPr>
            <w:r w:rsidRPr="00D25EA8">
              <w:rPr>
                <w:rFonts w:asciiTheme="minorHAnsi" w:hAnsiTheme="minorHAnsi" w:cstheme="minorHAnsi"/>
                <w:b/>
                <w:sz w:val="24"/>
                <w:szCs w:val="24"/>
              </w:rPr>
              <w:t>Client</w:t>
            </w:r>
          </w:p>
        </w:tc>
        <w:tc>
          <w:tcPr>
            <w:tcW w:w="3870" w:type="dxa"/>
            <w:gridSpan w:val="4"/>
            <w:tcBorders>
              <w:top w:val="single" w:sz="4" w:space="0" w:color="000000"/>
              <w:left w:val="single" w:sz="4" w:space="0" w:color="000000"/>
              <w:bottom w:val="single" w:sz="4" w:space="0" w:color="000000"/>
            </w:tcBorders>
            <w:shd w:val="clear" w:color="auto" w:fill="auto"/>
            <w:vAlign w:val="center"/>
          </w:tcPr>
          <w:p w14:paraId="7550D59B" w14:textId="77777777" w:rsidR="009C755F" w:rsidRPr="00D25EA8" w:rsidRDefault="009C755F" w:rsidP="009B151F">
            <w:pPr>
              <w:spacing w:before="100" w:after="100"/>
              <w:rPr>
                <w:rFonts w:asciiTheme="minorHAnsi" w:hAnsiTheme="minorHAnsi" w:cstheme="minorHAnsi"/>
                <w:b/>
                <w:sz w:val="24"/>
                <w:szCs w:val="24"/>
              </w:rPr>
            </w:pPr>
            <w:r w:rsidRPr="00D25EA8">
              <w:rPr>
                <w:rStyle w:val="Strong"/>
                <w:rFonts w:asciiTheme="minorHAnsi" w:hAnsiTheme="minorHAnsi" w:cstheme="minorHAnsi"/>
                <w:sz w:val="24"/>
                <w:szCs w:val="24"/>
              </w:rPr>
              <w:t>Citi Bank, India</w:t>
            </w:r>
          </w:p>
        </w:tc>
        <w:tc>
          <w:tcPr>
            <w:tcW w:w="2790" w:type="dxa"/>
            <w:gridSpan w:val="2"/>
            <w:tcBorders>
              <w:top w:val="single" w:sz="4" w:space="0" w:color="000000"/>
              <w:left w:val="single" w:sz="4" w:space="0" w:color="000000"/>
              <w:bottom w:val="single" w:sz="4" w:space="0" w:color="000000"/>
            </w:tcBorders>
            <w:shd w:val="clear" w:color="auto" w:fill="EAEAEA"/>
            <w:vAlign w:val="center"/>
          </w:tcPr>
          <w:p w14:paraId="391FA314"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End Date</w:t>
            </w:r>
          </w:p>
        </w:tc>
        <w:tc>
          <w:tcPr>
            <w:tcW w:w="18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C01534"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sz w:val="24"/>
                <w:szCs w:val="24"/>
              </w:rPr>
              <w:t>Feb’2017</w:t>
            </w:r>
          </w:p>
        </w:tc>
      </w:tr>
      <w:tr w:rsidR="009C755F" w:rsidRPr="00D25EA8" w14:paraId="2434958A" w14:textId="77777777" w:rsidTr="00D25EA8">
        <w:trPr>
          <w:gridBefore w:val="1"/>
          <w:wBefore w:w="7" w:type="dxa"/>
          <w:trHeight w:val="476"/>
        </w:trPr>
        <w:tc>
          <w:tcPr>
            <w:tcW w:w="1695" w:type="dxa"/>
            <w:tcBorders>
              <w:top w:val="single" w:sz="4" w:space="0" w:color="000000"/>
              <w:left w:val="single" w:sz="4" w:space="0" w:color="000000"/>
              <w:bottom w:val="single" w:sz="4" w:space="0" w:color="000000"/>
            </w:tcBorders>
            <w:shd w:val="clear" w:color="auto" w:fill="EAEAEA"/>
            <w:vAlign w:val="center"/>
          </w:tcPr>
          <w:p w14:paraId="435E41A3"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Project Location</w:t>
            </w:r>
          </w:p>
        </w:tc>
        <w:tc>
          <w:tcPr>
            <w:tcW w:w="3870" w:type="dxa"/>
            <w:gridSpan w:val="4"/>
            <w:tcBorders>
              <w:top w:val="single" w:sz="4" w:space="0" w:color="000000"/>
              <w:left w:val="single" w:sz="4" w:space="0" w:color="000000"/>
              <w:bottom w:val="single" w:sz="4" w:space="0" w:color="000000"/>
            </w:tcBorders>
            <w:shd w:val="clear" w:color="auto" w:fill="auto"/>
            <w:vAlign w:val="center"/>
          </w:tcPr>
          <w:p w14:paraId="1208F1EB" w14:textId="77777777" w:rsidR="009C755F" w:rsidRPr="00D25EA8" w:rsidRDefault="009C755F" w:rsidP="009B151F">
            <w:pPr>
              <w:spacing w:before="100" w:after="100"/>
              <w:rPr>
                <w:rFonts w:asciiTheme="minorHAnsi" w:hAnsiTheme="minorHAnsi" w:cstheme="minorHAnsi"/>
                <w:b/>
                <w:sz w:val="24"/>
                <w:szCs w:val="24"/>
              </w:rPr>
            </w:pPr>
            <w:r w:rsidRPr="00D25EA8">
              <w:rPr>
                <w:rFonts w:asciiTheme="minorHAnsi" w:hAnsiTheme="minorHAnsi" w:cstheme="minorHAnsi"/>
                <w:sz w:val="24"/>
                <w:szCs w:val="24"/>
              </w:rPr>
              <w:t>Chennai</w:t>
            </w:r>
          </w:p>
        </w:tc>
        <w:tc>
          <w:tcPr>
            <w:tcW w:w="2790" w:type="dxa"/>
            <w:gridSpan w:val="2"/>
            <w:tcBorders>
              <w:top w:val="single" w:sz="4" w:space="0" w:color="000000"/>
              <w:left w:val="single" w:sz="4" w:space="0" w:color="000000"/>
              <w:bottom w:val="single" w:sz="4" w:space="0" w:color="000000"/>
            </w:tcBorders>
            <w:shd w:val="clear" w:color="auto" w:fill="EAEAEA"/>
            <w:vAlign w:val="center"/>
          </w:tcPr>
          <w:p w14:paraId="7C3586D4"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 xml:space="preserve">Team Size handled </w:t>
            </w:r>
          </w:p>
        </w:tc>
        <w:tc>
          <w:tcPr>
            <w:tcW w:w="18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8277A4"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sz w:val="24"/>
                <w:szCs w:val="24"/>
              </w:rPr>
              <w:t>5</w:t>
            </w:r>
          </w:p>
        </w:tc>
      </w:tr>
      <w:tr w:rsidR="009C755F" w:rsidRPr="00D25EA8" w14:paraId="6CDA97A3" w14:textId="77777777" w:rsidTr="00D25EA8">
        <w:trPr>
          <w:gridBefore w:val="1"/>
          <w:wBefore w:w="7" w:type="dxa"/>
        </w:trPr>
        <w:tc>
          <w:tcPr>
            <w:tcW w:w="10170" w:type="dxa"/>
            <w:gridSpan w:val="9"/>
            <w:tcBorders>
              <w:top w:val="single" w:sz="4" w:space="0" w:color="000000"/>
            </w:tcBorders>
            <w:shd w:val="clear" w:color="auto" w:fill="auto"/>
          </w:tcPr>
          <w:p w14:paraId="10598323" w14:textId="77777777" w:rsidR="009C755F" w:rsidRPr="00D25EA8" w:rsidRDefault="009C755F" w:rsidP="009B151F">
            <w:pPr>
              <w:snapToGrid w:val="0"/>
              <w:rPr>
                <w:rFonts w:asciiTheme="minorHAnsi" w:hAnsiTheme="minorHAnsi" w:cstheme="minorHAnsi"/>
                <w:b/>
                <w:sz w:val="24"/>
                <w:szCs w:val="24"/>
              </w:rPr>
            </w:pPr>
          </w:p>
          <w:p w14:paraId="55088B70" w14:textId="77777777" w:rsidR="009C755F" w:rsidRPr="00D25EA8" w:rsidRDefault="009C755F" w:rsidP="009B151F">
            <w:pPr>
              <w:rPr>
                <w:rFonts w:asciiTheme="minorHAnsi" w:hAnsiTheme="minorHAnsi" w:cstheme="minorHAnsi"/>
                <w:b/>
                <w:sz w:val="24"/>
                <w:szCs w:val="24"/>
              </w:rPr>
            </w:pPr>
            <w:r w:rsidRPr="00D25EA8">
              <w:rPr>
                <w:rFonts w:asciiTheme="minorHAnsi" w:hAnsiTheme="minorHAnsi" w:cstheme="minorHAnsi"/>
                <w:b/>
                <w:sz w:val="24"/>
                <w:szCs w:val="24"/>
              </w:rPr>
              <w:t>Project Description:</w:t>
            </w:r>
          </w:p>
          <w:p w14:paraId="43DA2A98" w14:textId="77777777" w:rsidR="009C755F" w:rsidRPr="00D25EA8" w:rsidRDefault="009C755F" w:rsidP="009B151F">
            <w:pPr>
              <w:rPr>
                <w:rFonts w:asciiTheme="minorHAnsi" w:hAnsiTheme="minorHAnsi" w:cstheme="minorHAnsi"/>
                <w:b/>
                <w:sz w:val="24"/>
                <w:szCs w:val="24"/>
              </w:rPr>
            </w:pPr>
          </w:p>
          <w:p w14:paraId="23A0DA12" w14:textId="77777777" w:rsidR="009C755F" w:rsidRPr="00D25EA8" w:rsidRDefault="009C755F" w:rsidP="009B151F">
            <w:pPr>
              <w:widowControl w:val="0"/>
              <w:tabs>
                <w:tab w:val="left" w:pos="0"/>
              </w:tabs>
              <w:suppressAutoHyphens/>
              <w:overflowPunct w:val="0"/>
              <w:autoSpaceDE w:val="0"/>
              <w:spacing w:line="360" w:lineRule="auto"/>
              <w:rPr>
                <w:rFonts w:asciiTheme="minorHAnsi" w:hAnsiTheme="minorHAnsi" w:cstheme="minorHAnsi"/>
                <w:sz w:val="24"/>
                <w:szCs w:val="24"/>
              </w:rPr>
            </w:pPr>
            <w:r w:rsidRPr="00D25EA8">
              <w:rPr>
                <w:rFonts w:asciiTheme="minorHAnsi" w:hAnsiTheme="minorHAnsi" w:cstheme="minorHAnsi"/>
                <w:color w:val="000000"/>
                <w:sz w:val="24"/>
                <w:szCs w:val="24"/>
              </w:rPr>
              <w:t xml:space="preserve">          The purpose of this project Payment authentication is the process of verifying cardholder account ownership during a purchase transaction in the remote environment. Visa has developed the 3-Domain Secure (3-D Secure) protocol to improve transaction performance online and to accelerate the growth </w:t>
            </w:r>
            <w:r w:rsidRPr="00D25EA8">
              <w:rPr>
                <w:rFonts w:asciiTheme="minorHAnsi" w:hAnsiTheme="minorHAnsi" w:cstheme="minorHAnsi"/>
                <w:color w:val="000000"/>
                <w:sz w:val="24"/>
                <w:szCs w:val="24"/>
              </w:rPr>
              <w:lastRenderedPageBreak/>
              <w:t>of electronic commerce. The objective is to benefit all participants by providing issuers with the ability to authenticate cardholders during an online purchase, thus reducing the likelihood of fraudulent usage of payment cards and improving transaction performance.</w:t>
            </w:r>
          </w:p>
        </w:tc>
      </w:tr>
      <w:tr w:rsidR="009C755F" w:rsidRPr="00D25EA8" w14:paraId="7353993E" w14:textId="77777777" w:rsidTr="00D25EA8">
        <w:trPr>
          <w:gridBefore w:val="1"/>
          <w:wBefore w:w="7" w:type="dxa"/>
        </w:trPr>
        <w:tc>
          <w:tcPr>
            <w:tcW w:w="2595" w:type="dxa"/>
            <w:gridSpan w:val="3"/>
            <w:tcBorders>
              <w:top w:val="single" w:sz="4" w:space="0" w:color="000000"/>
              <w:left w:val="single" w:sz="4" w:space="0" w:color="000000"/>
              <w:bottom w:val="single" w:sz="4" w:space="0" w:color="000000"/>
            </w:tcBorders>
            <w:shd w:val="clear" w:color="auto" w:fill="EAEAEA"/>
          </w:tcPr>
          <w:p w14:paraId="18F843C6" w14:textId="77777777" w:rsidR="009C755F" w:rsidRPr="00D25EA8" w:rsidRDefault="009C755F" w:rsidP="009B151F">
            <w:pPr>
              <w:spacing w:before="120" w:after="120"/>
              <w:rPr>
                <w:rFonts w:asciiTheme="minorHAnsi" w:hAnsiTheme="minorHAnsi" w:cstheme="minorHAnsi"/>
                <w:sz w:val="24"/>
                <w:szCs w:val="24"/>
              </w:rPr>
            </w:pPr>
            <w:r w:rsidRPr="00D25EA8">
              <w:rPr>
                <w:rFonts w:asciiTheme="minorHAnsi" w:hAnsiTheme="minorHAnsi" w:cstheme="minorHAnsi"/>
                <w:b/>
                <w:sz w:val="24"/>
                <w:szCs w:val="24"/>
                <w:lang w:val="en-US"/>
              </w:rPr>
              <w:lastRenderedPageBreak/>
              <w:t>Role / Responsibilities</w:t>
            </w:r>
          </w:p>
        </w:tc>
        <w:tc>
          <w:tcPr>
            <w:tcW w:w="7575" w:type="dxa"/>
            <w:gridSpan w:val="6"/>
            <w:tcBorders>
              <w:top w:val="single" w:sz="4" w:space="0" w:color="000000"/>
              <w:left w:val="single" w:sz="4" w:space="0" w:color="000000"/>
              <w:bottom w:val="single" w:sz="4" w:space="0" w:color="000000"/>
              <w:right w:val="single" w:sz="4" w:space="0" w:color="000000"/>
            </w:tcBorders>
            <w:shd w:val="clear" w:color="auto" w:fill="auto"/>
          </w:tcPr>
          <w:p w14:paraId="074CCAA4" w14:textId="77777777" w:rsidR="009C755F" w:rsidRPr="00D25EA8" w:rsidRDefault="009C755F" w:rsidP="009C755F">
            <w:pPr>
              <w:pStyle w:val="ListParagraph"/>
              <w:numPr>
                <w:ilvl w:val="0"/>
                <w:numId w:val="49"/>
              </w:numPr>
              <w:tabs>
                <w:tab w:val="clear" w:pos="4320"/>
              </w:tabs>
              <w:suppressAutoHyphens/>
              <w:autoSpaceDE w:val="0"/>
              <w:spacing w:before="100" w:after="100" w:line="240" w:lineRule="auto"/>
              <w:ind w:right="0"/>
              <w:contextualSpacing w:val="0"/>
              <w:rPr>
                <w:rFonts w:asciiTheme="minorHAnsi" w:hAnsiTheme="minorHAnsi" w:cstheme="minorHAnsi"/>
                <w:sz w:val="24"/>
                <w:szCs w:val="24"/>
              </w:rPr>
            </w:pPr>
            <w:r w:rsidRPr="00D25EA8">
              <w:rPr>
                <w:rFonts w:asciiTheme="minorHAnsi" w:hAnsiTheme="minorHAnsi" w:cstheme="minorHAnsi"/>
                <w:sz w:val="24"/>
                <w:szCs w:val="24"/>
              </w:rPr>
              <w:t>Involved in code development and integration.</w:t>
            </w:r>
          </w:p>
          <w:p w14:paraId="2806A289" w14:textId="77777777" w:rsidR="009C755F" w:rsidRPr="00D25EA8" w:rsidRDefault="009C755F" w:rsidP="009C755F">
            <w:pPr>
              <w:pStyle w:val="ListParagraph"/>
              <w:numPr>
                <w:ilvl w:val="0"/>
                <w:numId w:val="49"/>
              </w:numPr>
              <w:tabs>
                <w:tab w:val="clear" w:pos="4320"/>
              </w:tabs>
              <w:suppressAutoHyphens/>
              <w:autoSpaceDE w:val="0"/>
              <w:spacing w:before="100" w:after="100" w:line="240" w:lineRule="auto"/>
              <w:ind w:right="0"/>
              <w:contextualSpacing w:val="0"/>
              <w:rPr>
                <w:rFonts w:asciiTheme="minorHAnsi" w:hAnsiTheme="minorHAnsi" w:cstheme="minorHAnsi"/>
                <w:sz w:val="24"/>
                <w:szCs w:val="24"/>
              </w:rPr>
            </w:pPr>
            <w:r w:rsidRPr="00D25EA8">
              <w:rPr>
                <w:rFonts w:asciiTheme="minorHAnsi" w:hAnsiTheme="minorHAnsi" w:cstheme="minorHAnsi"/>
                <w:sz w:val="24"/>
                <w:szCs w:val="24"/>
              </w:rPr>
              <w:t>Involved in Web server to application server communication design.</w:t>
            </w:r>
          </w:p>
          <w:p w14:paraId="21963B03" w14:textId="77777777" w:rsidR="009C755F" w:rsidRPr="00D25EA8" w:rsidRDefault="009C755F" w:rsidP="009C755F">
            <w:pPr>
              <w:pStyle w:val="ListParagraph"/>
              <w:numPr>
                <w:ilvl w:val="0"/>
                <w:numId w:val="49"/>
              </w:numPr>
              <w:tabs>
                <w:tab w:val="clear" w:pos="4320"/>
              </w:tabs>
              <w:suppressAutoHyphens/>
              <w:autoSpaceDE w:val="0"/>
              <w:spacing w:before="100" w:after="100" w:line="240" w:lineRule="auto"/>
              <w:ind w:right="0"/>
              <w:contextualSpacing w:val="0"/>
              <w:rPr>
                <w:rFonts w:asciiTheme="minorHAnsi" w:hAnsiTheme="minorHAnsi" w:cstheme="minorHAnsi"/>
                <w:sz w:val="24"/>
                <w:szCs w:val="24"/>
              </w:rPr>
            </w:pPr>
            <w:r w:rsidRPr="00D25EA8">
              <w:rPr>
                <w:rFonts w:asciiTheme="minorHAnsi" w:hAnsiTheme="minorHAnsi" w:cstheme="minorHAnsi"/>
                <w:sz w:val="24"/>
                <w:szCs w:val="24"/>
              </w:rPr>
              <w:t>Involved Configuration of JMS in web logic and deploy application in web logic</w:t>
            </w:r>
          </w:p>
          <w:p w14:paraId="1B62A262" w14:textId="77777777" w:rsidR="009C755F" w:rsidRPr="00D25EA8" w:rsidRDefault="009C755F" w:rsidP="009C755F">
            <w:pPr>
              <w:pStyle w:val="ListParagraph"/>
              <w:numPr>
                <w:ilvl w:val="0"/>
                <w:numId w:val="49"/>
              </w:numPr>
              <w:tabs>
                <w:tab w:val="clear" w:pos="4320"/>
              </w:tabs>
              <w:suppressAutoHyphens/>
              <w:autoSpaceDE w:val="0"/>
              <w:spacing w:before="100" w:after="100" w:line="240" w:lineRule="auto"/>
              <w:ind w:right="0"/>
              <w:contextualSpacing w:val="0"/>
              <w:rPr>
                <w:rFonts w:asciiTheme="minorHAnsi" w:hAnsiTheme="minorHAnsi" w:cstheme="minorHAnsi"/>
                <w:sz w:val="24"/>
                <w:szCs w:val="24"/>
              </w:rPr>
            </w:pPr>
            <w:r w:rsidRPr="00D25EA8">
              <w:rPr>
                <w:rFonts w:asciiTheme="minorHAnsi" w:hAnsiTheme="minorHAnsi" w:cstheme="minorHAnsi"/>
                <w:sz w:val="24"/>
                <w:szCs w:val="24"/>
              </w:rPr>
              <w:t>Involved in MDB develop.</w:t>
            </w:r>
          </w:p>
          <w:p w14:paraId="31FC373C" w14:textId="77777777" w:rsidR="009C755F" w:rsidRPr="00D25EA8" w:rsidRDefault="009C755F" w:rsidP="009C755F">
            <w:pPr>
              <w:pStyle w:val="ListParagraph"/>
              <w:numPr>
                <w:ilvl w:val="0"/>
                <w:numId w:val="49"/>
              </w:numPr>
              <w:tabs>
                <w:tab w:val="clear" w:pos="4320"/>
              </w:tabs>
              <w:suppressAutoHyphens/>
              <w:autoSpaceDE w:val="0"/>
              <w:spacing w:before="100" w:after="100" w:line="240" w:lineRule="auto"/>
              <w:ind w:right="0"/>
              <w:contextualSpacing w:val="0"/>
              <w:rPr>
                <w:rFonts w:asciiTheme="minorHAnsi" w:hAnsiTheme="minorHAnsi" w:cstheme="minorHAnsi"/>
                <w:sz w:val="24"/>
                <w:szCs w:val="24"/>
              </w:rPr>
            </w:pPr>
            <w:r w:rsidRPr="00D25EA8">
              <w:rPr>
                <w:rFonts w:asciiTheme="minorHAnsi" w:hAnsiTheme="minorHAnsi" w:cstheme="minorHAnsi"/>
                <w:sz w:val="24"/>
                <w:szCs w:val="24"/>
              </w:rPr>
              <w:t>Involved in HLD and LLD documents preparation.</w:t>
            </w:r>
          </w:p>
          <w:p w14:paraId="33DFC407" w14:textId="77777777" w:rsidR="009C755F" w:rsidRPr="00D25EA8" w:rsidRDefault="009C755F" w:rsidP="009C755F">
            <w:pPr>
              <w:pStyle w:val="ListParagraph"/>
              <w:numPr>
                <w:ilvl w:val="0"/>
                <w:numId w:val="49"/>
              </w:numPr>
              <w:tabs>
                <w:tab w:val="clear" w:pos="4320"/>
              </w:tabs>
              <w:suppressAutoHyphens/>
              <w:autoSpaceDE w:val="0"/>
              <w:spacing w:before="100" w:after="100" w:line="240" w:lineRule="auto"/>
              <w:ind w:right="0"/>
              <w:contextualSpacing w:val="0"/>
              <w:rPr>
                <w:rFonts w:asciiTheme="minorHAnsi" w:hAnsiTheme="minorHAnsi" w:cstheme="minorHAnsi"/>
                <w:color w:val="000000"/>
                <w:sz w:val="24"/>
                <w:szCs w:val="24"/>
              </w:rPr>
            </w:pPr>
            <w:r w:rsidRPr="00D25EA8">
              <w:rPr>
                <w:rFonts w:asciiTheme="minorHAnsi" w:hAnsiTheme="minorHAnsi" w:cstheme="minorHAnsi"/>
                <w:sz w:val="24"/>
                <w:szCs w:val="24"/>
              </w:rPr>
              <w:t>Involved in architecture level discussions with clients.</w:t>
            </w:r>
          </w:p>
          <w:p w14:paraId="2A70021B" w14:textId="77777777" w:rsidR="009C755F" w:rsidRPr="00D25EA8" w:rsidRDefault="009C755F" w:rsidP="009C755F">
            <w:pPr>
              <w:pStyle w:val="ListParagraph"/>
              <w:numPr>
                <w:ilvl w:val="0"/>
                <w:numId w:val="49"/>
              </w:numPr>
              <w:tabs>
                <w:tab w:val="clear" w:pos="4320"/>
              </w:tabs>
              <w:suppressAutoHyphens/>
              <w:autoSpaceDE w:val="0"/>
              <w:spacing w:before="100" w:after="100" w:line="240" w:lineRule="auto"/>
              <w:ind w:right="0"/>
              <w:contextualSpacing w:val="0"/>
              <w:rPr>
                <w:rFonts w:asciiTheme="minorHAnsi" w:hAnsiTheme="minorHAnsi" w:cstheme="minorHAnsi"/>
                <w:color w:val="000000"/>
                <w:sz w:val="24"/>
                <w:szCs w:val="24"/>
              </w:rPr>
            </w:pPr>
            <w:r w:rsidRPr="00D25EA8">
              <w:rPr>
                <w:rFonts w:asciiTheme="minorHAnsi" w:hAnsiTheme="minorHAnsi" w:cstheme="minorHAnsi"/>
                <w:color w:val="000000"/>
                <w:sz w:val="24"/>
                <w:szCs w:val="24"/>
              </w:rPr>
              <w:t>Involved in code Reviews to maintain reusability and best practices of coding.</w:t>
            </w:r>
          </w:p>
          <w:p w14:paraId="260D9D2D" w14:textId="77777777" w:rsidR="009C755F" w:rsidRPr="00D25EA8" w:rsidRDefault="009C755F" w:rsidP="009C755F">
            <w:pPr>
              <w:numPr>
                <w:ilvl w:val="0"/>
                <w:numId w:val="49"/>
              </w:numPr>
              <w:suppressAutoHyphens/>
              <w:spacing w:before="0" w:after="0" w:line="276" w:lineRule="auto"/>
              <w:contextualSpacing w:val="0"/>
              <w:rPr>
                <w:rFonts w:asciiTheme="minorHAnsi" w:hAnsiTheme="minorHAnsi" w:cstheme="minorHAnsi"/>
                <w:sz w:val="24"/>
                <w:szCs w:val="24"/>
              </w:rPr>
            </w:pPr>
            <w:r w:rsidRPr="00D25EA8">
              <w:rPr>
                <w:rFonts w:asciiTheme="minorHAnsi" w:hAnsiTheme="minorHAnsi" w:cstheme="minorHAnsi"/>
                <w:color w:val="000000"/>
                <w:sz w:val="24"/>
                <w:szCs w:val="24"/>
              </w:rPr>
              <w:t>Involved IVR (Interactive Voice Response) flow code development</w:t>
            </w:r>
          </w:p>
        </w:tc>
      </w:tr>
      <w:tr w:rsidR="009C755F" w:rsidRPr="00D25EA8" w14:paraId="2A26B327" w14:textId="77777777" w:rsidTr="00D25EA8">
        <w:trPr>
          <w:gridBefore w:val="1"/>
          <w:wBefore w:w="7" w:type="dxa"/>
        </w:trPr>
        <w:tc>
          <w:tcPr>
            <w:tcW w:w="10170" w:type="dxa"/>
            <w:gridSpan w:val="9"/>
            <w:tcBorders>
              <w:top w:val="single" w:sz="4" w:space="0" w:color="000000"/>
              <w:left w:val="single" w:sz="4" w:space="0" w:color="000000"/>
              <w:bottom w:val="single" w:sz="4" w:space="0" w:color="000000"/>
              <w:right w:val="single" w:sz="4" w:space="0" w:color="000000"/>
            </w:tcBorders>
            <w:shd w:val="clear" w:color="auto" w:fill="FFFFFF"/>
          </w:tcPr>
          <w:p w14:paraId="692ACDD1" w14:textId="77777777" w:rsidR="009C755F" w:rsidRPr="00D25EA8" w:rsidRDefault="009C755F" w:rsidP="009B151F">
            <w:pPr>
              <w:rPr>
                <w:rFonts w:asciiTheme="minorHAnsi" w:hAnsiTheme="minorHAnsi" w:cstheme="minorHAnsi"/>
                <w:sz w:val="24"/>
                <w:szCs w:val="24"/>
              </w:rPr>
            </w:pPr>
            <w:r w:rsidRPr="00D25EA8">
              <w:rPr>
                <w:rFonts w:asciiTheme="minorHAnsi" w:hAnsiTheme="minorHAnsi" w:cstheme="minorHAnsi"/>
                <w:b/>
                <w:sz w:val="24"/>
                <w:szCs w:val="24"/>
              </w:rPr>
              <w:t>Environment:</w:t>
            </w:r>
            <w:r w:rsidRPr="00D25EA8">
              <w:rPr>
                <w:rFonts w:asciiTheme="minorHAnsi" w:hAnsiTheme="minorHAnsi" w:cstheme="minorHAnsi"/>
                <w:color w:val="000000"/>
                <w:sz w:val="24"/>
                <w:szCs w:val="24"/>
              </w:rPr>
              <w:t xml:space="preserve"> Java, J2EE, Spring Boot, JDBC, </w:t>
            </w:r>
            <w:r w:rsidRPr="00D25EA8">
              <w:rPr>
                <w:rFonts w:asciiTheme="minorHAnsi" w:hAnsiTheme="minorHAnsi" w:cstheme="minorHAnsi"/>
                <w:sz w:val="24"/>
                <w:szCs w:val="24"/>
              </w:rPr>
              <w:t xml:space="preserve">Web logic 12c, OHS (Oracle HTTP Server), Oracle11g, Restful web services, GlassFish4.1, </w:t>
            </w:r>
            <w:proofErr w:type="spellStart"/>
            <w:r w:rsidRPr="00D25EA8">
              <w:rPr>
                <w:rFonts w:asciiTheme="minorHAnsi" w:hAnsiTheme="minorHAnsi" w:cstheme="minorHAnsi"/>
                <w:sz w:val="24"/>
                <w:szCs w:val="24"/>
              </w:rPr>
              <w:t>Gson</w:t>
            </w:r>
            <w:proofErr w:type="spellEnd"/>
            <w:r w:rsidRPr="00D25EA8">
              <w:rPr>
                <w:rFonts w:asciiTheme="minorHAnsi" w:hAnsiTheme="minorHAnsi" w:cstheme="minorHAnsi"/>
                <w:sz w:val="24"/>
                <w:szCs w:val="24"/>
              </w:rPr>
              <w:t>,</w:t>
            </w:r>
            <w:r w:rsidRPr="00D25EA8">
              <w:rPr>
                <w:rFonts w:asciiTheme="minorHAnsi" w:hAnsiTheme="minorHAnsi" w:cstheme="minorHAnsi"/>
                <w:color w:val="000000"/>
                <w:sz w:val="24"/>
                <w:szCs w:val="24"/>
              </w:rPr>
              <w:t xml:space="preserve"> </w:t>
            </w:r>
            <w:r w:rsidRPr="00D25EA8">
              <w:rPr>
                <w:rFonts w:asciiTheme="minorHAnsi" w:hAnsiTheme="minorHAnsi" w:cstheme="minorHAnsi"/>
                <w:sz w:val="24"/>
                <w:szCs w:val="24"/>
              </w:rPr>
              <w:t xml:space="preserve">STS, Log4j, </w:t>
            </w:r>
            <w:proofErr w:type="spellStart"/>
            <w:r w:rsidRPr="00D25EA8">
              <w:rPr>
                <w:rFonts w:asciiTheme="minorHAnsi" w:hAnsiTheme="minorHAnsi" w:cstheme="minorHAnsi"/>
                <w:sz w:val="24"/>
                <w:szCs w:val="24"/>
              </w:rPr>
              <w:t>SonarQube</w:t>
            </w:r>
            <w:proofErr w:type="spellEnd"/>
            <w:r w:rsidRPr="00D25EA8">
              <w:rPr>
                <w:rFonts w:asciiTheme="minorHAnsi" w:hAnsiTheme="minorHAnsi" w:cstheme="minorHAnsi"/>
                <w:sz w:val="24"/>
                <w:szCs w:val="24"/>
              </w:rPr>
              <w:t>, win merge</w:t>
            </w:r>
            <w:r w:rsidRPr="00D25EA8">
              <w:rPr>
                <w:rFonts w:asciiTheme="minorHAnsi" w:hAnsiTheme="minorHAnsi" w:cstheme="minorHAnsi"/>
                <w:color w:val="000000"/>
                <w:sz w:val="24"/>
                <w:szCs w:val="24"/>
              </w:rPr>
              <w:t>,</w:t>
            </w:r>
          </w:p>
        </w:tc>
      </w:tr>
      <w:tr w:rsidR="009C755F" w:rsidRPr="00D25EA8" w14:paraId="6CDC09C5" w14:textId="77777777" w:rsidTr="00D25EA8">
        <w:trPr>
          <w:gridBefore w:val="1"/>
          <w:wBefore w:w="7" w:type="dxa"/>
        </w:trPr>
        <w:tc>
          <w:tcPr>
            <w:tcW w:w="10170" w:type="dxa"/>
            <w:gridSpan w:val="9"/>
            <w:shd w:val="clear" w:color="auto" w:fill="auto"/>
          </w:tcPr>
          <w:p w14:paraId="29B3AC0C" w14:textId="77777777" w:rsidR="009C755F" w:rsidRPr="00D25EA8" w:rsidRDefault="009C755F" w:rsidP="009B151F">
            <w:pPr>
              <w:pStyle w:val="BodyTextIndent"/>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napToGrid w:val="0"/>
              <w:spacing w:before="100" w:after="100"/>
              <w:ind w:left="0"/>
              <w:rPr>
                <w:rFonts w:asciiTheme="minorHAnsi" w:hAnsiTheme="minorHAnsi" w:cstheme="minorHAnsi"/>
              </w:rPr>
            </w:pPr>
          </w:p>
        </w:tc>
      </w:tr>
    </w:tbl>
    <w:p w14:paraId="506FBA5C" w14:textId="77777777" w:rsidR="009C755F" w:rsidRPr="00D25EA8" w:rsidRDefault="009C755F" w:rsidP="009C755F">
      <w:pPr>
        <w:rPr>
          <w:rFonts w:asciiTheme="minorHAnsi" w:hAnsiTheme="minorHAnsi" w:cstheme="minorHAnsi"/>
          <w:sz w:val="24"/>
          <w:szCs w:val="24"/>
        </w:rPr>
      </w:pPr>
    </w:p>
    <w:tbl>
      <w:tblPr>
        <w:tblW w:w="10177" w:type="dxa"/>
        <w:tblInd w:w="108" w:type="dxa"/>
        <w:tblLayout w:type="fixed"/>
        <w:tblLook w:val="0000" w:firstRow="0" w:lastRow="0" w:firstColumn="0" w:lastColumn="0" w:noHBand="0" w:noVBand="0"/>
      </w:tblPr>
      <w:tblGrid>
        <w:gridCol w:w="1922"/>
        <w:gridCol w:w="978"/>
        <w:gridCol w:w="4008"/>
        <w:gridCol w:w="1864"/>
        <w:gridCol w:w="1371"/>
        <w:gridCol w:w="34"/>
      </w:tblGrid>
      <w:tr w:rsidR="009C755F" w:rsidRPr="00D25EA8" w14:paraId="552E1CDF" w14:textId="77777777" w:rsidTr="00986ED9">
        <w:trPr>
          <w:trHeight w:val="611"/>
        </w:trPr>
        <w:tc>
          <w:tcPr>
            <w:tcW w:w="1922" w:type="dxa"/>
            <w:tcBorders>
              <w:top w:val="single" w:sz="4" w:space="0" w:color="000000"/>
              <w:left w:val="single" w:sz="4" w:space="0" w:color="000000"/>
              <w:bottom w:val="single" w:sz="4" w:space="0" w:color="000000"/>
            </w:tcBorders>
            <w:shd w:val="clear" w:color="auto" w:fill="EAEAEA"/>
            <w:vAlign w:val="center"/>
          </w:tcPr>
          <w:p w14:paraId="694D358F" w14:textId="77777777" w:rsidR="009C755F" w:rsidRPr="00D25EA8" w:rsidRDefault="009C755F" w:rsidP="009B151F">
            <w:pPr>
              <w:spacing w:before="100" w:after="100"/>
              <w:rPr>
                <w:rFonts w:asciiTheme="minorHAnsi" w:hAnsiTheme="minorHAnsi" w:cstheme="minorHAnsi"/>
                <w:b/>
                <w:sz w:val="24"/>
                <w:szCs w:val="24"/>
              </w:rPr>
            </w:pPr>
            <w:r w:rsidRPr="00D25EA8">
              <w:rPr>
                <w:rFonts w:asciiTheme="minorHAnsi" w:hAnsiTheme="minorHAnsi" w:cstheme="minorHAnsi"/>
                <w:b/>
                <w:sz w:val="24"/>
                <w:szCs w:val="24"/>
              </w:rPr>
              <w:t>Project Name</w:t>
            </w:r>
          </w:p>
        </w:tc>
        <w:tc>
          <w:tcPr>
            <w:tcW w:w="4986" w:type="dxa"/>
            <w:gridSpan w:val="2"/>
            <w:tcBorders>
              <w:top w:val="single" w:sz="4" w:space="0" w:color="000000"/>
              <w:left w:val="single" w:sz="4" w:space="0" w:color="000000"/>
              <w:bottom w:val="single" w:sz="4" w:space="0" w:color="000000"/>
            </w:tcBorders>
            <w:shd w:val="clear" w:color="auto" w:fill="auto"/>
            <w:vAlign w:val="center"/>
          </w:tcPr>
          <w:p w14:paraId="520C9C7E" w14:textId="77777777" w:rsidR="009C755F" w:rsidRPr="00D25EA8" w:rsidRDefault="009C755F" w:rsidP="009B151F">
            <w:pPr>
              <w:spacing w:before="100" w:after="100"/>
              <w:rPr>
                <w:rFonts w:asciiTheme="minorHAnsi" w:hAnsiTheme="minorHAnsi" w:cstheme="minorHAnsi"/>
                <w:b/>
                <w:sz w:val="24"/>
                <w:szCs w:val="24"/>
              </w:rPr>
            </w:pPr>
            <w:r w:rsidRPr="00D25EA8">
              <w:rPr>
                <w:rFonts w:asciiTheme="minorHAnsi" w:hAnsiTheme="minorHAnsi" w:cstheme="minorHAnsi"/>
                <w:b/>
                <w:sz w:val="24"/>
                <w:szCs w:val="24"/>
              </w:rPr>
              <w:t>MPI (Merchant Plug-In)</w:t>
            </w:r>
            <w:r w:rsidRPr="00D25EA8">
              <w:rPr>
                <w:rFonts w:asciiTheme="minorHAnsi" w:hAnsiTheme="minorHAnsi" w:cstheme="minorHAnsi"/>
                <w:b/>
                <w:bCs/>
                <w:sz w:val="24"/>
                <w:szCs w:val="24"/>
              </w:rPr>
              <w:t>.</w:t>
            </w:r>
          </w:p>
        </w:tc>
        <w:tc>
          <w:tcPr>
            <w:tcW w:w="1864" w:type="dxa"/>
            <w:tcBorders>
              <w:top w:val="single" w:sz="4" w:space="0" w:color="000000"/>
              <w:left w:val="single" w:sz="4" w:space="0" w:color="000000"/>
              <w:bottom w:val="single" w:sz="4" w:space="0" w:color="000000"/>
            </w:tcBorders>
            <w:shd w:val="clear" w:color="auto" w:fill="EAEAEA"/>
            <w:vAlign w:val="center"/>
          </w:tcPr>
          <w:p w14:paraId="48DC7D0B"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Start Date</w:t>
            </w:r>
          </w:p>
        </w:tc>
        <w:tc>
          <w:tcPr>
            <w:tcW w:w="14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B5DEB8"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sz w:val="24"/>
                <w:szCs w:val="24"/>
              </w:rPr>
              <w:t>May’2015</w:t>
            </w:r>
          </w:p>
        </w:tc>
      </w:tr>
      <w:tr w:rsidR="009C755F" w:rsidRPr="00D25EA8" w14:paraId="2701504B" w14:textId="77777777" w:rsidTr="00986ED9">
        <w:trPr>
          <w:trHeight w:val="257"/>
        </w:trPr>
        <w:tc>
          <w:tcPr>
            <w:tcW w:w="1922" w:type="dxa"/>
            <w:tcBorders>
              <w:top w:val="single" w:sz="4" w:space="0" w:color="000000"/>
              <w:left w:val="single" w:sz="4" w:space="0" w:color="000000"/>
              <w:bottom w:val="single" w:sz="4" w:space="0" w:color="000000"/>
            </w:tcBorders>
            <w:shd w:val="clear" w:color="auto" w:fill="EAEAEA"/>
            <w:vAlign w:val="center"/>
          </w:tcPr>
          <w:p w14:paraId="651683A8" w14:textId="77777777" w:rsidR="009C755F" w:rsidRPr="00D25EA8" w:rsidRDefault="009C755F" w:rsidP="009B151F">
            <w:pPr>
              <w:spacing w:before="100" w:after="100"/>
              <w:rPr>
                <w:rStyle w:val="Strong"/>
                <w:rFonts w:asciiTheme="minorHAnsi" w:hAnsiTheme="minorHAnsi" w:cstheme="minorHAnsi"/>
                <w:sz w:val="24"/>
                <w:szCs w:val="24"/>
              </w:rPr>
            </w:pPr>
            <w:r w:rsidRPr="00D25EA8">
              <w:rPr>
                <w:rFonts w:asciiTheme="minorHAnsi" w:hAnsiTheme="minorHAnsi" w:cstheme="minorHAnsi"/>
                <w:b/>
                <w:sz w:val="24"/>
                <w:szCs w:val="24"/>
              </w:rPr>
              <w:t>Client</w:t>
            </w:r>
          </w:p>
        </w:tc>
        <w:tc>
          <w:tcPr>
            <w:tcW w:w="4986" w:type="dxa"/>
            <w:gridSpan w:val="2"/>
            <w:tcBorders>
              <w:top w:val="single" w:sz="4" w:space="0" w:color="000000"/>
              <w:left w:val="single" w:sz="4" w:space="0" w:color="000000"/>
              <w:bottom w:val="single" w:sz="4" w:space="0" w:color="000000"/>
            </w:tcBorders>
            <w:shd w:val="clear" w:color="auto" w:fill="auto"/>
            <w:vAlign w:val="center"/>
          </w:tcPr>
          <w:p w14:paraId="2BC5AC68" w14:textId="77777777" w:rsidR="009C755F" w:rsidRPr="00D25EA8" w:rsidRDefault="009C755F" w:rsidP="009B151F">
            <w:pPr>
              <w:spacing w:before="100" w:after="100"/>
              <w:rPr>
                <w:rFonts w:asciiTheme="minorHAnsi" w:hAnsiTheme="minorHAnsi" w:cstheme="minorHAnsi"/>
                <w:b/>
                <w:sz w:val="24"/>
                <w:szCs w:val="24"/>
              </w:rPr>
            </w:pPr>
            <w:r w:rsidRPr="00D25EA8">
              <w:rPr>
                <w:rStyle w:val="Strong"/>
                <w:rFonts w:asciiTheme="minorHAnsi" w:hAnsiTheme="minorHAnsi" w:cstheme="minorHAnsi"/>
                <w:sz w:val="24"/>
                <w:szCs w:val="24"/>
              </w:rPr>
              <w:t>Citi Bank, India</w:t>
            </w:r>
          </w:p>
        </w:tc>
        <w:tc>
          <w:tcPr>
            <w:tcW w:w="1864" w:type="dxa"/>
            <w:tcBorders>
              <w:top w:val="single" w:sz="4" w:space="0" w:color="000000"/>
              <w:left w:val="single" w:sz="4" w:space="0" w:color="000000"/>
              <w:bottom w:val="single" w:sz="4" w:space="0" w:color="000000"/>
            </w:tcBorders>
            <w:shd w:val="clear" w:color="auto" w:fill="EAEAEA"/>
            <w:vAlign w:val="center"/>
          </w:tcPr>
          <w:p w14:paraId="5973EC98"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End Date</w:t>
            </w:r>
          </w:p>
        </w:tc>
        <w:tc>
          <w:tcPr>
            <w:tcW w:w="14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F4862C0"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sz w:val="24"/>
                <w:szCs w:val="24"/>
              </w:rPr>
              <w:t>Jan’2016</w:t>
            </w:r>
          </w:p>
        </w:tc>
      </w:tr>
      <w:tr w:rsidR="009C755F" w:rsidRPr="00D25EA8" w14:paraId="0C745A74" w14:textId="77777777" w:rsidTr="00986ED9">
        <w:trPr>
          <w:trHeight w:val="446"/>
        </w:trPr>
        <w:tc>
          <w:tcPr>
            <w:tcW w:w="1922" w:type="dxa"/>
            <w:tcBorders>
              <w:top w:val="single" w:sz="4" w:space="0" w:color="000000"/>
              <w:left w:val="single" w:sz="4" w:space="0" w:color="000000"/>
              <w:bottom w:val="single" w:sz="4" w:space="0" w:color="000000"/>
            </w:tcBorders>
            <w:shd w:val="clear" w:color="auto" w:fill="EAEAEA"/>
            <w:vAlign w:val="center"/>
          </w:tcPr>
          <w:p w14:paraId="78722057" w14:textId="77777777" w:rsidR="009C755F" w:rsidRPr="00D25EA8" w:rsidRDefault="009C755F" w:rsidP="009B151F">
            <w:pPr>
              <w:spacing w:before="100" w:after="100"/>
              <w:rPr>
                <w:rFonts w:asciiTheme="minorHAnsi" w:hAnsiTheme="minorHAnsi" w:cstheme="minorHAnsi"/>
                <w:color w:val="000000"/>
                <w:sz w:val="24"/>
                <w:szCs w:val="24"/>
              </w:rPr>
            </w:pPr>
            <w:r w:rsidRPr="00D25EA8">
              <w:rPr>
                <w:rFonts w:asciiTheme="minorHAnsi" w:hAnsiTheme="minorHAnsi" w:cstheme="minorHAnsi"/>
                <w:b/>
                <w:sz w:val="24"/>
                <w:szCs w:val="24"/>
              </w:rPr>
              <w:t>Project Location</w:t>
            </w:r>
          </w:p>
        </w:tc>
        <w:tc>
          <w:tcPr>
            <w:tcW w:w="4986" w:type="dxa"/>
            <w:gridSpan w:val="2"/>
            <w:tcBorders>
              <w:top w:val="single" w:sz="4" w:space="0" w:color="000000"/>
              <w:left w:val="single" w:sz="4" w:space="0" w:color="000000"/>
              <w:bottom w:val="single" w:sz="4" w:space="0" w:color="000000"/>
            </w:tcBorders>
            <w:shd w:val="clear" w:color="auto" w:fill="auto"/>
            <w:vAlign w:val="center"/>
          </w:tcPr>
          <w:p w14:paraId="4D4F944E" w14:textId="77777777" w:rsidR="009C755F" w:rsidRPr="00D25EA8" w:rsidRDefault="009C755F" w:rsidP="009B151F">
            <w:pPr>
              <w:spacing w:before="100" w:after="100"/>
              <w:rPr>
                <w:rFonts w:asciiTheme="minorHAnsi" w:hAnsiTheme="minorHAnsi" w:cstheme="minorHAnsi"/>
                <w:b/>
                <w:sz w:val="24"/>
                <w:szCs w:val="24"/>
              </w:rPr>
            </w:pPr>
            <w:r w:rsidRPr="00D25EA8">
              <w:rPr>
                <w:rFonts w:asciiTheme="minorHAnsi" w:hAnsiTheme="minorHAnsi" w:cstheme="minorHAnsi"/>
                <w:color w:val="000000"/>
                <w:sz w:val="24"/>
                <w:szCs w:val="24"/>
              </w:rPr>
              <w:t>Chennai</w:t>
            </w:r>
          </w:p>
        </w:tc>
        <w:tc>
          <w:tcPr>
            <w:tcW w:w="1864" w:type="dxa"/>
            <w:tcBorders>
              <w:top w:val="single" w:sz="4" w:space="0" w:color="000000"/>
              <w:left w:val="single" w:sz="4" w:space="0" w:color="000000"/>
              <w:bottom w:val="single" w:sz="4" w:space="0" w:color="000000"/>
            </w:tcBorders>
            <w:shd w:val="clear" w:color="auto" w:fill="EAEAEA"/>
            <w:vAlign w:val="center"/>
          </w:tcPr>
          <w:p w14:paraId="00F940FE" w14:textId="7424E686" w:rsidR="009C755F" w:rsidRPr="00D25EA8" w:rsidRDefault="009C755F" w:rsidP="00D25EA8">
            <w:pPr>
              <w:spacing w:before="100" w:after="100"/>
              <w:rPr>
                <w:rFonts w:asciiTheme="minorHAnsi" w:hAnsiTheme="minorHAnsi" w:cstheme="minorHAnsi"/>
                <w:sz w:val="24"/>
                <w:szCs w:val="24"/>
              </w:rPr>
            </w:pPr>
            <w:r w:rsidRPr="00D25EA8">
              <w:rPr>
                <w:rFonts w:asciiTheme="minorHAnsi" w:hAnsiTheme="minorHAnsi" w:cstheme="minorHAnsi"/>
                <w:b/>
                <w:sz w:val="24"/>
                <w:szCs w:val="24"/>
              </w:rPr>
              <w:t xml:space="preserve">Team Size </w:t>
            </w:r>
          </w:p>
        </w:tc>
        <w:tc>
          <w:tcPr>
            <w:tcW w:w="14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53EFCC7"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sz w:val="24"/>
                <w:szCs w:val="24"/>
              </w:rPr>
              <w:t>5</w:t>
            </w:r>
          </w:p>
        </w:tc>
      </w:tr>
      <w:tr w:rsidR="009C755F" w:rsidRPr="00D25EA8" w14:paraId="119EFDD4" w14:textId="77777777" w:rsidTr="00986ED9">
        <w:trPr>
          <w:gridAfter w:val="1"/>
          <w:wAfter w:w="34" w:type="dxa"/>
          <w:trHeight w:val="517"/>
        </w:trPr>
        <w:tc>
          <w:tcPr>
            <w:tcW w:w="10143" w:type="dxa"/>
            <w:gridSpan w:val="5"/>
            <w:tcBorders>
              <w:top w:val="single" w:sz="4" w:space="0" w:color="000000"/>
            </w:tcBorders>
            <w:shd w:val="clear" w:color="auto" w:fill="auto"/>
          </w:tcPr>
          <w:p w14:paraId="66BED267" w14:textId="77777777" w:rsidR="009C755F" w:rsidRPr="00D25EA8" w:rsidRDefault="009C755F" w:rsidP="009B151F">
            <w:pPr>
              <w:snapToGrid w:val="0"/>
              <w:rPr>
                <w:rFonts w:asciiTheme="minorHAnsi" w:hAnsiTheme="minorHAnsi" w:cstheme="minorHAnsi"/>
                <w:b/>
                <w:sz w:val="24"/>
                <w:szCs w:val="24"/>
              </w:rPr>
            </w:pPr>
          </w:p>
          <w:p w14:paraId="419AB773" w14:textId="77777777" w:rsidR="009C755F" w:rsidRPr="00D25EA8" w:rsidRDefault="009C755F" w:rsidP="009B151F">
            <w:pPr>
              <w:rPr>
                <w:rFonts w:asciiTheme="minorHAnsi" w:hAnsiTheme="minorHAnsi" w:cstheme="minorHAnsi"/>
                <w:sz w:val="24"/>
                <w:szCs w:val="24"/>
              </w:rPr>
            </w:pPr>
            <w:r w:rsidRPr="00D25EA8">
              <w:rPr>
                <w:rFonts w:asciiTheme="minorHAnsi" w:hAnsiTheme="minorHAnsi" w:cstheme="minorHAnsi"/>
                <w:b/>
                <w:sz w:val="24"/>
                <w:szCs w:val="24"/>
              </w:rPr>
              <w:t>Project Description:</w:t>
            </w:r>
          </w:p>
          <w:p w14:paraId="677C7E2F" w14:textId="77777777" w:rsidR="009C755F" w:rsidRPr="00D25EA8" w:rsidRDefault="009C755F" w:rsidP="009B151F">
            <w:pPr>
              <w:shd w:val="clear" w:color="auto" w:fill="FFFFFF"/>
              <w:spacing w:before="0" w:after="120" w:line="360" w:lineRule="auto"/>
              <w:ind w:firstLine="720"/>
              <w:rPr>
                <w:rFonts w:asciiTheme="minorHAnsi" w:hAnsiTheme="minorHAnsi" w:cstheme="minorHAnsi"/>
                <w:bCs/>
                <w:sz w:val="24"/>
                <w:szCs w:val="24"/>
              </w:rPr>
            </w:pPr>
            <w:r w:rsidRPr="00D25EA8">
              <w:rPr>
                <w:rFonts w:asciiTheme="minorHAnsi" w:hAnsiTheme="minorHAnsi" w:cstheme="minorHAnsi"/>
                <w:sz w:val="24"/>
                <w:szCs w:val="24"/>
              </w:rPr>
              <w:t>Merchant Plug-in software is to be developed and installed in the Citi Payment Gateway. The MPI is called by the Citi Payment Gateway once the customer completes the online purchase and buys the product by performing checkout. The MPI will be called to perform the Card holder Payment transaction authentication. The MPI based on the card type redirects to the respective card directory server. MPI accepts the request, validates request data type and mandatory field values and communicates to the respective DS (Directory Server) for further authentication</w:t>
            </w:r>
            <w:r w:rsidRPr="00D25EA8">
              <w:rPr>
                <w:rFonts w:asciiTheme="minorHAnsi" w:eastAsia="Calibri" w:hAnsiTheme="minorHAnsi" w:cstheme="minorHAnsi"/>
                <w:sz w:val="24"/>
                <w:szCs w:val="24"/>
              </w:rPr>
              <w:t>.</w:t>
            </w:r>
          </w:p>
          <w:p w14:paraId="2E01AEE3" w14:textId="77777777" w:rsidR="009C755F" w:rsidRPr="00D25EA8" w:rsidRDefault="009C755F" w:rsidP="009B151F">
            <w:pPr>
              <w:rPr>
                <w:rFonts w:asciiTheme="minorHAnsi" w:hAnsiTheme="minorHAnsi" w:cstheme="minorHAnsi"/>
                <w:bCs/>
                <w:sz w:val="24"/>
                <w:szCs w:val="24"/>
              </w:rPr>
            </w:pPr>
          </w:p>
        </w:tc>
      </w:tr>
      <w:tr w:rsidR="009C755F" w:rsidRPr="00D25EA8" w14:paraId="33C55E56" w14:textId="77777777" w:rsidTr="00986ED9">
        <w:trPr>
          <w:trHeight w:val="3293"/>
        </w:trPr>
        <w:tc>
          <w:tcPr>
            <w:tcW w:w="2900" w:type="dxa"/>
            <w:gridSpan w:val="2"/>
            <w:tcBorders>
              <w:top w:val="single" w:sz="4" w:space="0" w:color="000000"/>
              <w:left w:val="single" w:sz="4" w:space="0" w:color="000000"/>
              <w:bottom w:val="single" w:sz="4" w:space="0" w:color="000000"/>
            </w:tcBorders>
            <w:shd w:val="clear" w:color="auto" w:fill="EAEAEA"/>
          </w:tcPr>
          <w:p w14:paraId="1B7C6CCF" w14:textId="77777777" w:rsidR="009C755F" w:rsidRPr="00D25EA8" w:rsidRDefault="009C755F" w:rsidP="009B151F">
            <w:pPr>
              <w:spacing w:before="120" w:after="120"/>
              <w:rPr>
                <w:rFonts w:asciiTheme="minorHAnsi" w:hAnsiTheme="minorHAnsi" w:cstheme="minorHAnsi"/>
                <w:sz w:val="24"/>
                <w:szCs w:val="24"/>
              </w:rPr>
            </w:pPr>
            <w:r w:rsidRPr="00D25EA8">
              <w:rPr>
                <w:rFonts w:asciiTheme="minorHAnsi" w:hAnsiTheme="minorHAnsi" w:cstheme="minorHAnsi"/>
                <w:b/>
                <w:sz w:val="24"/>
                <w:szCs w:val="24"/>
                <w:lang w:val="en-US"/>
              </w:rPr>
              <w:lastRenderedPageBreak/>
              <w:t>Role / Responsibilities</w:t>
            </w:r>
          </w:p>
        </w:tc>
        <w:tc>
          <w:tcPr>
            <w:tcW w:w="7276" w:type="dxa"/>
            <w:gridSpan w:val="4"/>
            <w:tcBorders>
              <w:top w:val="single" w:sz="4" w:space="0" w:color="000000"/>
              <w:left w:val="single" w:sz="4" w:space="0" w:color="000000"/>
              <w:bottom w:val="single" w:sz="4" w:space="0" w:color="000000"/>
              <w:right w:val="single" w:sz="4" w:space="0" w:color="000000"/>
            </w:tcBorders>
            <w:shd w:val="clear" w:color="auto" w:fill="auto"/>
          </w:tcPr>
          <w:p w14:paraId="0F66FCEC" w14:textId="77777777" w:rsidR="009C755F" w:rsidRPr="00D25EA8" w:rsidRDefault="009C755F" w:rsidP="009C755F">
            <w:pPr>
              <w:pStyle w:val="ListParagraph"/>
              <w:numPr>
                <w:ilvl w:val="0"/>
                <w:numId w:val="49"/>
              </w:numPr>
              <w:tabs>
                <w:tab w:val="clear" w:pos="4320"/>
              </w:tabs>
              <w:suppressAutoHyphens/>
              <w:autoSpaceDE w:val="0"/>
              <w:spacing w:before="100" w:after="100" w:line="240" w:lineRule="auto"/>
              <w:ind w:right="0"/>
              <w:contextualSpacing w:val="0"/>
              <w:rPr>
                <w:rFonts w:asciiTheme="minorHAnsi" w:hAnsiTheme="minorHAnsi" w:cstheme="minorHAnsi"/>
                <w:sz w:val="24"/>
                <w:szCs w:val="24"/>
              </w:rPr>
            </w:pPr>
            <w:r w:rsidRPr="00D25EA8">
              <w:rPr>
                <w:rFonts w:asciiTheme="minorHAnsi" w:hAnsiTheme="minorHAnsi" w:cstheme="minorHAnsi"/>
                <w:sz w:val="24"/>
                <w:szCs w:val="24"/>
              </w:rPr>
              <w:t>Involved in Web server to application server communication design.</w:t>
            </w:r>
          </w:p>
          <w:p w14:paraId="7D01944A" w14:textId="77777777" w:rsidR="009C755F" w:rsidRPr="00D25EA8" w:rsidRDefault="009C755F" w:rsidP="009C755F">
            <w:pPr>
              <w:pStyle w:val="ListParagraph"/>
              <w:numPr>
                <w:ilvl w:val="0"/>
                <w:numId w:val="49"/>
              </w:numPr>
              <w:tabs>
                <w:tab w:val="clear" w:pos="4320"/>
              </w:tabs>
              <w:suppressAutoHyphens/>
              <w:autoSpaceDE w:val="0"/>
              <w:spacing w:before="100" w:after="100" w:line="240" w:lineRule="auto"/>
              <w:ind w:right="0"/>
              <w:contextualSpacing w:val="0"/>
              <w:rPr>
                <w:rFonts w:asciiTheme="minorHAnsi" w:hAnsiTheme="minorHAnsi" w:cstheme="minorHAnsi"/>
                <w:sz w:val="24"/>
                <w:szCs w:val="24"/>
              </w:rPr>
            </w:pPr>
            <w:r w:rsidRPr="00D25EA8">
              <w:rPr>
                <w:rFonts w:asciiTheme="minorHAnsi" w:hAnsiTheme="minorHAnsi" w:cstheme="minorHAnsi"/>
                <w:sz w:val="24"/>
                <w:szCs w:val="24"/>
              </w:rPr>
              <w:t>Involved Configuration of JMS in web sphere and deploy application in web sphere</w:t>
            </w:r>
          </w:p>
          <w:p w14:paraId="40A2E1AE" w14:textId="77777777" w:rsidR="009C755F" w:rsidRPr="00D25EA8" w:rsidRDefault="009C755F" w:rsidP="009C755F">
            <w:pPr>
              <w:pStyle w:val="ListParagraph"/>
              <w:numPr>
                <w:ilvl w:val="0"/>
                <w:numId w:val="49"/>
              </w:numPr>
              <w:tabs>
                <w:tab w:val="clear" w:pos="4320"/>
              </w:tabs>
              <w:suppressAutoHyphens/>
              <w:autoSpaceDE w:val="0"/>
              <w:spacing w:before="100" w:after="100" w:line="240" w:lineRule="auto"/>
              <w:ind w:right="0"/>
              <w:contextualSpacing w:val="0"/>
              <w:rPr>
                <w:rFonts w:asciiTheme="minorHAnsi" w:hAnsiTheme="minorHAnsi" w:cstheme="minorHAnsi"/>
                <w:sz w:val="24"/>
                <w:szCs w:val="24"/>
              </w:rPr>
            </w:pPr>
            <w:r w:rsidRPr="00D25EA8">
              <w:rPr>
                <w:rFonts w:asciiTheme="minorHAnsi" w:hAnsiTheme="minorHAnsi" w:cstheme="minorHAnsi"/>
                <w:sz w:val="24"/>
                <w:szCs w:val="24"/>
              </w:rPr>
              <w:t>Involved in MDB develop.</w:t>
            </w:r>
          </w:p>
          <w:p w14:paraId="43B8A15C" w14:textId="77777777" w:rsidR="009C755F" w:rsidRPr="00D25EA8" w:rsidRDefault="009C755F" w:rsidP="009C755F">
            <w:pPr>
              <w:pStyle w:val="ListParagraph"/>
              <w:numPr>
                <w:ilvl w:val="0"/>
                <w:numId w:val="49"/>
              </w:numPr>
              <w:tabs>
                <w:tab w:val="clear" w:pos="4320"/>
              </w:tabs>
              <w:suppressAutoHyphens/>
              <w:autoSpaceDE w:val="0"/>
              <w:spacing w:before="100" w:after="100" w:line="240" w:lineRule="auto"/>
              <w:ind w:right="0"/>
              <w:contextualSpacing w:val="0"/>
              <w:rPr>
                <w:rFonts w:asciiTheme="minorHAnsi" w:hAnsiTheme="minorHAnsi" w:cstheme="minorHAnsi"/>
                <w:sz w:val="24"/>
                <w:szCs w:val="24"/>
              </w:rPr>
            </w:pPr>
            <w:r w:rsidRPr="00D25EA8">
              <w:rPr>
                <w:rFonts w:asciiTheme="minorHAnsi" w:hAnsiTheme="minorHAnsi" w:cstheme="minorHAnsi"/>
                <w:sz w:val="24"/>
                <w:szCs w:val="24"/>
              </w:rPr>
              <w:t>Involved in HLD and LLD documents preparation.</w:t>
            </w:r>
          </w:p>
          <w:p w14:paraId="1D131566" w14:textId="77777777" w:rsidR="009C755F" w:rsidRPr="00D25EA8" w:rsidRDefault="009C755F" w:rsidP="009C755F">
            <w:pPr>
              <w:pStyle w:val="ListParagraph"/>
              <w:numPr>
                <w:ilvl w:val="0"/>
                <w:numId w:val="49"/>
              </w:numPr>
              <w:tabs>
                <w:tab w:val="clear" w:pos="4320"/>
              </w:tabs>
              <w:suppressAutoHyphens/>
              <w:autoSpaceDE w:val="0"/>
              <w:spacing w:before="100" w:after="100" w:line="240" w:lineRule="auto"/>
              <w:ind w:right="0"/>
              <w:contextualSpacing w:val="0"/>
              <w:rPr>
                <w:rFonts w:asciiTheme="minorHAnsi" w:hAnsiTheme="minorHAnsi" w:cstheme="minorHAnsi"/>
                <w:color w:val="000000"/>
                <w:sz w:val="24"/>
                <w:szCs w:val="24"/>
              </w:rPr>
            </w:pPr>
            <w:r w:rsidRPr="00D25EA8">
              <w:rPr>
                <w:rFonts w:asciiTheme="minorHAnsi" w:hAnsiTheme="minorHAnsi" w:cstheme="minorHAnsi"/>
                <w:sz w:val="24"/>
                <w:szCs w:val="24"/>
              </w:rPr>
              <w:t>Involved in architecture level discussions with clients.</w:t>
            </w:r>
          </w:p>
          <w:p w14:paraId="0028AEC5" w14:textId="77777777" w:rsidR="009C755F" w:rsidRPr="00D25EA8" w:rsidRDefault="009C755F" w:rsidP="009C755F">
            <w:pPr>
              <w:widowControl w:val="0"/>
              <w:numPr>
                <w:ilvl w:val="0"/>
                <w:numId w:val="49"/>
              </w:numPr>
              <w:suppressAutoHyphens/>
              <w:autoSpaceDE w:val="0"/>
              <w:spacing w:before="0" w:after="0" w:line="240" w:lineRule="auto"/>
              <w:contextualSpacing w:val="0"/>
              <w:rPr>
                <w:rFonts w:asciiTheme="minorHAnsi" w:hAnsiTheme="minorHAnsi" w:cstheme="minorHAnsi"/>
                <w:sz w:val="24"/>
                <w:szCs w:val="24"/>
              </w:rPr>
            </w:pPr>
            <w:r w:rsidRPr="00D25EA8">
              <w:rPr>
                <w:rFonts w:asciiTheme="minorHAnsi" w:hAnsiTheme="minorHAnsi" w:cstheme="minorHAnsi"/>
                <w:color w:val="000000"/>
                <w:sz w:val="24"/>
                <w:szCs w:val="24"/>
              </w:rPr>
              <w:t>Involved in code Reviews to maintain reusability and best practices of coding</w:t>
            </w:r>
          </w:p>
        </w:tc>
      </w:tr>
      <w:tr w:rsidR="009C755F" w:rsidRPr="00D25EA8" w14:paraId="3FB2AC47" w14:textId="77777777" w:rsidTr="00986ED9">
        <w:trPr>
          <w:trHeight w:val="517"/>
        </w:trPr>
        <w:tc>
          <w:tcPr>
            <w:tcW w:w="10177" w:type="dxa"/>
            <w:gridSpan w:val="6"/>
            <w:tcBorders>
              <w:top w:val="single" w:sz="4" w:space="0" w:color="000000"/>
              <w:left w:val="single" w:sz="4" w:space="0" w:color="000000"/>
              <w:bottom w:val="single" w:sz="4" w:space="0" w:color="000000"/>
              <w:right w:val="single" w:sz="4" w:space="0" w:color="000000"/>
            </w:tcBorders>
            <w:shd w:val="clear" w:color="auto" w:fill="FFFFFF"/>
          </w:tcPr>
          <w:p w14:paraId="35C0C783" w14:textId="77777777" w:rsidR="009C755F" w:rsidRPr="00D25EA8" w:rsidRDefault="009C755F" w:rsidP="009B151F">
            <w:pPr>
              <w:rPr>
                <w:rFonts w:asciiTheme="minorHAnsi" w:hAnsiTheme="minorHAnsi" w:cstheme="minorHAnsi"/>
                <w:sz w:val="24"/>
                <w:szCs w:val="24"/>
              </w:rPr>
            </w:pPr>
            <w:r w:rsidRPr="00D25EA8">
              <w:rPr>
                <w:rFonts w:asciiTheme="minorHAnsi" w:hAnsiTheme="minorHAnsi" w:cstheme="minorHAnsi"/>
                <w:b/>
                <w:sz w:val="24"/>
                <w:szCs w:val="24"/>
              </w:rPr>
              <w:t>Environment:</w:t>
            </w:r>
            <w:r w:rsidRPr="00D25EA8">
              <w:rPr>
                <w:rFonts w:asciiTheme="minorHAnsi" w:hAnsiTheme="minorHAnsi" w:cstheme="minorHAnsi"/>
                <w:sz w:val="24"/>
                <w:szCs w:val="24"/>
              </w:rPr>
              <w:t xml:space="preserve"> </w:t>
            </w:r>
            <w:r w:rsidRPr="00D25EA8">
              <w:rPr>
                <w:rFonts w:asciiTheme="minorHAnsi" w:hAnsiTheme="minorHAnsi" w:cstheme="minorHAnsi"/>
                <w:color w:val="000000"/>
                <w:sz w:val="24"/>
                <w:szCs w:val="24"/>
              </w:rPr>
              <w:t xml:space="preserve">Java1.7, J2EE, Spring Boot, Oracle11g, </w:t>
            </w:r>
            <w:proofErr w:type="spellStart"/>
            <w:r w:rsidRPr="00D25EA8">
              <w:rPr>
                <w:rFonts w:asciiTheme="minorHAnsi" w:hAnsiTheme="minorHAnsi" w:cstheme="minorHAnsi"/>
                <w:color w:val="000000"/>
                <w:sz w:val="24"/>
                <w:szCs w:val="24"/>
              </w:rPr>
              <w:t>WebLogic</w:t>
            </w:r>
            <w:proofErr w:type="spellEnd"/>
            <w:r w:rsidRPr="00D25EA8">
              <w:rPr>
                <w:rFonts w:asciiTheme="minorHAnsi" w:hAnsiTheme="minorHAnsi" w:cstheme="minorHAnsi"/>
                <w:color w:val="000000"/>
                <w:sz w:val="24"/>
                <w:szCs w:val="24"/>
              </w:rPr>
              <w:t>, Eclipse, SVN,</w:t>
            </w:r>
            <w:r w:rsidRPr="00D25EA8">
              <w:rPr>
                <w:rFonts w:asciiTheme="minorHAnsi" w:hAnsiTheme="minorHAnsi" w:cstheme="minorHAnsi"/>
                <w:sz w:val="24"/>
                <w:szCs w:val="24"/>
              </w:rPr>
              <w:t xml:space="preserve"> Web sphere, IBM HTTP server, </w:t>
            </w:r>
            <w:proofErr w:type="spellStart"/>
            <w:r w:rsidRPr="00D25EA8">
              <w:rPr>
                <w:rFonts w:asciiTheme="minorHAnsi" w:hAnsiTheme="minorHAnsi" w:cstheme="minorHAnsi"/>
                <w:sz w:val="24"/>
                <w:szCs w:val="24"/>
              </w:rPr>
              <w:t>SonarQube</w:t>
            </w:r>
            <w:proofErr w:type="spellEnd"/>
            <w:r w:rsidRPr="00D25EA8">
              <w:rPr>
                <w:rFonts w:asciiTheme="minorHAnsi" w:hAnsiTheme="minorHAnsi" w:cstheme="minorHAnsi"/>
                <w:sz w:val="24"/>
                <w:szCs w:val="24"/>
              </w:rPr>
              <w:t xml:space="preserve">, </w:t>
            </w:r>
            <w:proofErr w:type="spellStart"/>
            <w:r w:rsidRPr="00D25EA8">
              <w:rPr>
                <w:rFonts w:asciiTheme="minorHAnsi" w:hAnsiTheme="minorHAnsi" w:cstheme="minorHAnsi"/>
                <w:sz w:val="24"/>
                <w:szCs w:val="24"/>
              </w:rPr>
              <w:t>JMeter</w:t>
            </w:r>
            <w:proofErr w:type="spellEnd"/>
            <w:r w:rsidRPr="00D25EA8">
              <w:rPr>
                <w:rFonts w:asciiTheme="minorHAnsi" w:hAnsiTheme="minorHAnsi" w:cstheme="minorHAnsi"/>
                <w:sz w:val="24"/>
                <w:szCs w:val="24"/>
              </w:rPr>
              <w:t>.</w:t>
            </w:r>
          </w:p>
        </w:tc>
      </w:tr>
      <w:tr w:rsidR="009C755F" w:rsidRPr="00D25EA8" w14:paraId="31C53367" w14:textId="77777777" w:rsidTr="00986ED9">
        <w:trPr>
          <w:gridAfter w:val="1"/>
          <w:wAfter w:w="34" w:type="dxa"/>
          <w:trHeight w:val="455"/>
        </w:trPr>
        <w:tc>
          <w:tcPr>
            <w:tcW w:w="10143" w:type="dxa"/>
            <w:gridSpan w:val="5"/>
            <w:shd w:val="clear" w:color="auto" w:fill="auto"/>
          </w:tcPr>
          <w:p w14:paraId="448808C4" w14:textId="77777777" w:rsidR="009C755F" w:rsidRPr="00D25EA8" w:rsidRDefault="009C755F" w:rsidP="009B151F">
            <w:pPr>
              <w:autoSpaceDE w:val="0"/>
              <w:snapToGrid w:val="0"/>
              <w:spacing w:before="100" w:after="100"/>
              <w:rPr>
                <w:rFonts w:asciiTheme="minorHAnsi" w:hAnsiTheme="minorHAnsi" w:cstheme="minorHAnsi"/>
                <w:bCs/>
                <w:sz w:val="24"/>
                <w:szCs w:val="24"/>
              </w:rPr>
            </w:pPr>
          </w:p>
        </w:tc>
      </w:tr>
    </w:tbl>
    <w:p w14:paraId="7551B4FB" w14:textId="77777777" w:rsidR="009C755F" w:rsidRPr="00D25EA8" w:rsidRDefault="009C755F" w:rsidP="009C755F">
      <w:pPr>
        <w:rPr>
          <w:rFonts w:asciiTheme="minorHAnsi" w:hAnsiTheme="minorHAnsi" w:cstheme="minorHAnsi"/>
          <w:sz w:val="24"/>
          <w:szCs w:val="24"/>
        </w:rPr>
      </w:pPr>
    </w:p>
    <w:tbl>
      <w:tblPr>
        <w:tblW w:w="10109" w:type="dxa"/>
        <w:tblInd w:w="108" w:type="dxa"/>
        <w:tblLayout w:type="fixed"/>
        <w:tblLook w:val="0000" w:firstRow="0" w:lastRow="0" w:firstColumn="0" w:lastColumn="0" w:noHBand="0" w:noVBand="0"/>
      </w:tblPr>
      <w:tblGrid>
        <w:gridCol w:w="1887"/>
        <w:gridCol w:w="952"/>
        <w:gridCol w:w="4562"/>
        <w:gridCol w:w="1486"/>
        <w:gridCol w:w="1110"/>
        <w:gridCol w:w="80"/>
        <w:gridCol w:w="32"/>
      </w:tblGrid>
      <w:tr w:rsidR="009C755F" w:rsidRPr="00D25EA8" w14:paraId="7317B891" w14:textId="77777777" w:rsidTr="006520F0">
        <w:trPr>
          <w:trHeight w:val="255"/>
        </w:trPr>
        <w:tc>
          <w:tcPr>
            <w:tcW w:w="1887" w:type="dxa"/>
            <w:tcBorders>
              <w:top w:val="single" w:sz="4" w:space="0" w:color="000000"/>
              <w:left w:val="single" w:sz="4" w:space="0" w:color="000000"/>
              <w:bottom w:val="single" w:sz="4" w:space="0" w:color="000000"/>
            </w:tcBorders>
            <w:shd w:val="clear" w:color="auto" w:fill="EAEAEA"/>
            <w:vAlign w:val="center"/>
          </w:tcPr>
          <w:p w14:paraId="5A98F4B9" w14:textId="77777777" w:rsidR="009C755F" w:rsidRPr="00D25EA8" w:rsidRDefault="009C755F" w:rsidP="009B151F">
            <w:pPr>
              <w:spacing w:before="100" w:after="100"/>
              <w:rPr>
                <w:rFonts w:asciiTheme="minorHAnsi" w:hAnsiTheme="minorHAnsi" w:cstheme="minorHAnsi"/>
                <w:b/>
                <w:sz w:val="24"/>
                <w:szCs w:val="24"/>
              </w:rPr>
            </w:pPr>
            <w:r w:rsidRPr="00D25EA8">
              <w:rPr>
                <w:rFonts w:asciiTheme="minorHAnsi" w:hAnsiTheme="minorHAnsi" w:cstheme="minorHAnsi"/>
                <w:b/>
                <w:sz w:val="24"/>
                <w:szCs w:val="24"/>
              </w:rPr>
              <w:t>Project Name</w:t>
            </w:r>
          </w:p>
        </w:tc>
        <w:tc>
          <w:tcPr>
            <w:tcW w:w="5514" w:type="dxa"/>
            <w:gridSpan w:val="2"/>
            <w:tcBorders>
              <w:top w:val="single" w:sz="4" w:space="0" w:color="000000"/>
              <w:left w:val="single" w:sz="4" w:space="0" w:color="000000"/>
              <w:bottom w:val="single" w:sz="4" w:space="0" w:color="000000"/>
            </w:tcBorders>
            <w:shd w:val="clear" w:color="auto" w:fill="auto"/>
            <w:vAlign w:val="center"/>
          </w:tcPr>
          <w:p w14:paraId="38F13AA5" w14:textId="77777777" w:rsidR="009C755F" w:rsidRPr="00D25EA8" w:rsidRDefault="009C755F" w:rsidP="009B151F">
            <w:pPr>
              <w:spacing w:before="100" w:after="100"/>
              <w:rPr>
                <w:rFonts w:asciiTheme="minorHAnsi" w:hAnsiTheme="minorHAnsi" w:cstheme="minorHAnsi"/>
                <w:b/>
                <w:sz w:val="24"/>
                <w:szCs w:val="24"/>
              </w:rPr>
            </w:pPr>
            <w:r w:rsidRPr="00D25EA8">
              <w:rPr>
                <w:rFonts w:asciiTheme="minorHAnsi" w:hAnsiTheme="minorHAnsi" w:cstheme="minorHAnsi"/>
                <w:b/>
                <w:sz w:val="24"/>
                <w:szCs w:val="24"/>
              </w:rPr>
              <w:t>PG (Payment Gateway)</w:t>
            </w:r>
          </w:p>
        </w:tc>
        <w:tc>
          <w:tcPr>
            <w:tcW w:w="1486" w:type="dxa"/>
            <w:tcBorders>
              <w:top w:val="single" w:sz="4" w:space="0" w:color="000000"/>
              <w:left w:val="single" w:sz="4" w:space="0" w:color="000000"/>
              <w:bottom w:val="single" w:sz="4" w:space="0" w:color="000000"/>
            </w:tcBorders>
            <w:shd w:val="clear" w:color="auto" w:fill="EAEAEA"/>
            <w:vAlign w:val="center"/>
          </w:tcPr>
          <w:p w14:paraId="196392D4"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Start Date</w:t>
            </w:r>
          </w:p>
        </w:tc>
        <w:tc>
          <w:tcPr>
            <w:tcW w:w="122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047C0D"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sz w:val="24"/>
                <w:szCs w:val="24"/>
              </w:rPr>
              <w:t xml:space="preserve">Oct’2014 </w:t>
            </w:r>
          </w:p>
        </w:tc>
      </w:tr>
      <w:tr w:rsidR="009C755F" w:rsidRPr="00D25EA8" w14:paraId="5E5A5382" w14:textId="77777777" w:rsidTr="006520F0">
        <w:trPr>
          <w:trHeight w:val="511"/>
        </w:trPr>
        <w:tc>
          <w:tcPr>
            <w:tcW w:w="1887" w:type="dxa"/>
            <w:tcBorders>
              <w:top w:val="single" w:sz="4" w:space="0" w:color="000000"/>
              <w:left w:val="single" w:sz="4" w:space="0" w:color="000000"/>
              <w:bottom w:val="single" w:sz="4" w:space="0" w:color="000000"/>
            </w:tcBorders>
            <w:shd w:val="clear" w:color="auto" w:fill="EAEAEA"/>
            <w:vAlign w:val="center"/>
          </w:tcPr>
          <w:p w14:paraId="70107534" w14:textId="77777777" w:rsidR="009C755F" w:rsidRPr="00D25EA8" w:rsidRDefault="009C755F" w:rsidP="009B151F">
            <w:pPr>
              <w:spacing w:before="100" w:after="100"/>
              <w:rPr>
                <w:rStyle w:val="Strong"/>
                <w:rFonts w:asciiTheme="minorHAnsi" w:hAnsiTheme="minorHAnsi" w:cstheme="minorHAnsi"/>
                <w:sz w:val="24"/>
                <w:szCs w:val="24"/>
              </w:rPr>
            </w:pPr>
            <w:r w:rsidRPr="00D25EA8">
              <w:rPr>
                <w:rFonts w:asciiTheme="minorHAnsi" w:hAnsiTheme="minorHAnsi" w:cstheme="minorHAnsi"/>
                <w:b/>
                <w:sz w:val="24"/>
                <w:szCs w:val="24"/>
              </w:rPr>
              <w:t>Client</w:t>
            </w:r>
          </w:p>
        </w:tc>
        <w:tc>
          <w:tcPr>
            <w:tcW w:w="5514" w:type="dxa"/>
            <w:gridSpan w:val="2"/>
            <w:tcBorders>
              <w:top w:val="single" w:sz="4" w:space="0" w:color="000000"/>
              <w:left w:val="single" w:sz="4" w:space="0" w:color="000000"/>
              <w:bottom w:val="single" w:sz="4" w:space="0" w:color="000000"/>
            </w:tcBorders>
            <w:shd w:val="clear" w:color="auto" w:fill="auto"/>
            <w:vAlign w:val="center"/>
          </w:tcPr>
          <w:p w14:paraId="426D46B3" w14:textId="77777777" w:rsidR="009C755F" w:rsidRPr="00D25EA8" w:rsidRDefault="009C755F" w:rsidP="009B151F">
            <w:pPr>
              <w:spacing w:before="100" w:after="100"/>
              <w:rPr>
                <w:rFonts w:asciiTheme="minorHAnsi" w:hAnsiTheme="minorHAnsi" w:cstheme="minorHAnsi"/>
                <w:b/>
                <w:sz w:val="24"/>
                <w:szCs w:val="24"/>
              </w:rPr>
            </w:pPr>
            <w:r w:rsidRPr="00D25EA8">
              <w:rPr>
                <w:rStyle w:val="Strong"/>
                <w:rFonts w:asciiTheme="minorHAnsi" w:hAnsiTheme="minorHAnsi" w:cstheme="minorHAnsi"/>
                <w:sz w:val="24"/>
                <w:szCs w:val="24"/>
              </w:rPr>
              <w:t>Citi Bank, India</w:t>
            </w:r>
          </w:p>
        </w:tc>
        <w:tc>
          <w:tcPr>
            <w:tcW w:w="1486" w:type="dxa"/>
            <w:tcBorders>
              <w:top w:val="single" w:sz="4" w:space="0" w:color="000000"/>
              <w:left w:val="single" w:sz="4" w:space="0" w:color="000000"/>
              <w:bottom w:val="single" w:sz="4" w:space="0" w:color="000000"/>
            </w:tcBorders>
            <w:shd w:val="clear" w:color="auto" w:fill="EAEAEA"/>
            <w:vAlign w:val="center"/>
          </w:tcPr>
          <w:p w14:paraId="753E0FC6"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End Date</w:t>
            </w:r>
          </w:p>
        </w:tc>
        <w:tc>
          <w:tcPr>
            <w:tcW w:w="122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8F01B75"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sz w:val="24"/>
                <w:szCs w:val="24"/>
              </w:rPr>
              <w:t>April’2015</w:t>
            </w:r>
          </w:p>
        </w:tc>
      </w:tr>
      <w:tr w:rsidR="009C755F" w:rsidRPr="00D25EA8" w14:paraId="4B0F70CF" w14:textId="77777777" w:rsidTr="006520F0">
        <w:trPr>
          <w:trHeight w:val="526"/>
        </w:trPr>
        <w:tc>
          <w:tcPr>
            <w:tcW w:w="1887" w:type="dxa"/>
            <w:tcBorders>
              <w:top w:val="single" w:sz="4" w:space="0" w:color="000000"/>
              <w:left w:val="single" w:sz="4" w:space="0" w:color="000000"/>
              <w:bottom w:val="single" w:sz="4" w:space="0" w:color="000000"/>
            </w:tcBorders>
            <w:shd w:val="clear" w:color="auto" w:fill="EAEAEA"/>
            <w:vAlign w:val="center"/>
          </w:tcPr>
          <w:p w14:paraId="4A4293AB"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Project Location</w:t>
            </w:r>
          </w:p>
        </w:tc>
        <w:tc>
          <w:tcPr>
            <w:tcW w:w="5514" w:type="dxa"/>
            <w:gridSpan w:val="2"/>
            <w:tcBorders>
              <w:top w:val="single" w:sz="4" w:space="0" w:color="000000"/>
              <w:left w:val="single" w:sz="4" w:space="0" w:color="000000"/>
              <w:bottom w:val="single" w:sz="4" w:space="0" w:color="000000"/>
            </w:tcBorders>
            <w:shd w:val="clear" w:color="auto" w:fill="auto"/>
            <w:vAlign w:val="center"/>
          </w:tcPr>
          <w:p w14:paraId="7727E11B" w14:textId="77777777" w:rsidR="009C755F" w:rsidRPr="00D25EA8" w:rsidRDefault="009C755F" w:rsidP="009B151F">
            <w:pPr>
              <w:spacing w:before="100" w:after="100"/>
              <w:rPr>
                <w:rFonts w:asciiTheme="minorHAnsi" w:hAnsiTheme="minorHAnsi" w:cstheme="minorHAnsi"/>
                <w:b/>
                <w:sz w:val="24"/>
                <w:szCs w:val="24"/>
              </w:rPr>
            </w:pPr>
            <w:r w:rsidRPr="00D25EA8">
              <w:rPr>
                <w:rFonts w:asciiTheme="minorHAnsi" w:hAnsiTheme="minorHAnsi" w:cstheme="minorHAnsi"/>
                <w:sz w:val="24"/>
                <w:szCs w:val="24"/>
              </w:rPr>
              <w:t>Chennai</w:t>
            </w:r>
          </w:p>
        </w:tc>
        <w:tc>
          <w:tcPr>
            <w:tcW w:w="1486" w:type="dxa"/>
            <w:tcBorders>
              <w:top w:val="single" w:sz="4" w:space="0" w:color="000000"/>
              <w:left w:val="single" w:sz="4" w:space="0" w:color="000000"/>
              <w:bottom w:val="single" w:sz="4" w:space="0" w:color="000000"/>
            </w:tcBorders>
            <w:shd w:val="clear" w:color="auto" w:fill="EAEAEA"/>
            <w:vAlign w:val="center"/>
          </w:tcPr>
          <w:p w14:paraId="4FF3CEC8" w14:textId="1D406C9D" w:rsidR="009C755F" w:rsidRPr="00D25EA8" w:rsidRDefault="009C755F" w:rsidP="00D25EA8">
            <w:pPr>
              <w:spacing w:before="100" w:after="100"/>
              <w:rPr>
                <w:rFonts w:asciiTheme="minorHAnsi" w:hAnsiTheme="minorHAnsi" w:cstheme="minorHAnsi"/>
                <w:sz w:val="24"/>
                <w:szCs w:val="24"/>
              </w:rPr>
            </w:pPr>
            <w:r w:rsidRPr="00D25EA8">
              <w:rPr>
                <w:rFonts w:asciiTheme="minorHAnsi" w:hAnsiTheme="minorHAnsi" w:cstheme="minorHAnsi"/>
                <w:b/>
                <w:sz w:val="24"/>
                <w:szCs w:val="24"/>
              </w:rPr>
              <w:t xml:space="preserve">Team Size </w:t>
            </w:r>
          </w:p>
        </w:tc>
        <w:tc>
          <w:tcPr>
            <w:tcW w:w="122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7509FCD"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sz w:val="24"/>
                <w:szCs w:val="24"/>
              </w:rPr>
              <w:t>10</w:t>
            </w:r>
          </w:p>
        </w:tc>
      </w:tr>
      <w:tr w:rsidR="009C755F" w:rsidRPr="00D25EA8" w14:paraId="50FEC3BF" w14:textId="77777777" w:rsidTr="006520F0">
        <w:tblPrEx>
          <w:tblCellMar>
            <w:left w:w="0" w:type="dxa"/>
            <w:right w:w="0" w:type="dxa"/>
          </w:tblCellMar>
        </w:tblPrEx>
        <w:trPr>
          <w:gridAfter w:val="1"/>
          <w:wAfter w:w="32" w:type="dxa"/>
          <w:trHeight w:val="3785"/>
        </w:trPr>
        <w:tc>
          <w:tcPr>
            <w:tcW w:w="9997" w:type="dxa"/>
            <w:gridSpan w:val="5"/>
            <w:shd w:val="clear" w:color="auto" w:fill="auto"/>
          </w:tcPr>
          <w:p w14:paraId="2A67A046" w14:textId="77777777" w:rsidR="009C755F" w:rsidRPr="00D25EA8" w:rsidRDefault="009C755F" w:rsidP="009B151F">
            <w:pPr>
              <w:snapToGrid w:val="0"/>
              <w:rPr>
                <w:rFonts w:asciiTheme="minorHAnsi" w:hAnsiTheme="minorHAnsi" w:cstheme="minorHAnsi"/>
                <w:b/>
                <w:sz w:val="24"/>
                <w:szCs w:val="24"/>
              </w:rPr>
            </w:pPr>
          </w:p>
          <w:p w14:paraId="647C668F" w14:textId="77777777" w:rsidR="009C755F" w:rsidRPr="00D25EA8" w:rsidRDefault="009C755F" w:rsidP="009B151F">
            <w:pPr>
              <w:rPr>
                <w:rFonts w:asciiTheme="minorHAnsi" w:hAnsiTheme="minorHAnsi" w:cstheme="minorHAnsi"/>
                <w:color w:val="000000"/>
                <w:sz w:val="24"/>
                <w:szCs w:val="24"/>
              </w:rPr>
            </w:pPr>
            <w:r w:rsidRPr="00D25EA8">
              <w:rPr>
                <w:rFonts w:asciiTheme="minorHAnsi" w:hAnsiTheme="minorHAnsi" w:cstheme="minorHAnsi"/>
                <w:b/>
                <w:color w:val="000000"/>
                <w:sz w:val="24"/>
                <w:szCs w:val="24"/>
              </w:rPr>
              <w:t xml:space="preserve">Project Description: </w:t>
            </w:r>
          </w:p>
          <w:p w14:paraId="13776095" w14:textId="77777777" w:rsidR="009C755F" w:rsidRPr="00D25EA8" w:rsidRDefault="009C755F" w:rsidP="009B151F">
            <w:pPr>
              <w:spacing w:line="360" w:lineRule="auto"/>
              <w:rPr>
                <w:rFonts w:asciiTheme="minorHAnsi" w:hAnsiTheme="minorHAnsi" w:cstheme="minorHAnsi"/>
                <w:color w:val="000000"/>
                <w:sz w:val="24"/>
                <w:szCs w:val="24"/>
              </w:rPr>
            </w:pPr>
          </w:p>
          <w:p w14:paraId="342E9ABB" w14:textId="1CE85250" w:rsidR="009C755F" w:rsidRPr="00D25EA8" w:rsidRDefault="009C755F" w:rsidP="00D25EA8">
            <w:pPr>
              <w:spacing w:line="360" w:lineRule="auto"/>
              <w:rPr>
                <w:rFonts w:asciiTheme="minorHAnsi" w:hAnsiTheme="minorHAnsi" w:cstheme="minorHAnsi"/>
                <w:bCs/>
                <w:sz w:val="24"/>
                <w:szCs w:val="24"/>
              </w:rPr>
            </w:pPr>
            <w:r w:rsidRPr="00D25EA8">
              <w:rPr>
                <w:rFonts w:asciiTheme="minorHAnsi" w:hAnsiTheme="minorHAnsi" w:cstheme="minorHAnsi"/>
                <w:color w:val="000000"/>
                <w:sz w:val="24"/>
                <w:szCs w:val="24"/>
              </w:rPr>
              <w:t xml:space="preserve">           </w:t>
            </w:r>
            <w:r w:rsidRPr="00D25EA8">
              <w:rPr>
                <w:rFonts w:asciiTheme="minorHAnsi" w:hAnsiTheme="minorHAnsi" w:cstheme="minorHAnsi"/>
                <w:sz w:val="24"/>
                <w:szCs w:val="24"/>
              </w:rPr>
              <w:t xml:space="preserve">The purpose of the project is to build a Payment Interface between the Merchant / Service Provider e-commerce portal and Citibank payment gateway that provides complete transaction processing and routing to meet the needs of a full-fledged e-commerce network. </w:t>
            </w:r>
            <w:r w:rsidRPr="00D25EA8">
              <w:rPr>
                <w:rFonts w:asciiTheme="minorHAnsi" w:hAnsiTheme="minorHAnsi" w:cstheme="minorHAnsi"/>
                <w:sz w:val="24"/>
                <w:szCs w:val="24"/>
              </w:rPr>
              <w:br/>
            </w:r>
            <w:r w:rsidRPr="00D25EA8">
              <w:rPr>
                <w:rStyle w:val="Strong"/>
                <w:rFonts w:asciiTheme="minorHAnsi" w:hAnsiTheme="minorHAnsi" w:cstheme="minorHAnsi"/>
                <w:sz w:val="24"/>
                <w:szCs w:val="24"/>
              </w:rPr>
              <w:t>B</w:t>
            </w:r>
            <w:r w:rsidRPr="00D25EA8">
              <w:rPr>
                <w:rFonts w:asciiTheme="minorHAnsi" w:hAnsiTheme="minorHAnsi" w:cstheme="minorHAnsi"/>
                <w:sz w:val="24"/>
                <w:szCs w:val="24"/>
              </w:rPr>
              <w:t xml:space="preserve">y implementing this solution, the Customers will be able to use the Credit Cards / Debit Cards on the e-commerce portal sites to make payments. Transaction will be routed to Citibank India Payment Gateway for authorization. The entire process will be online. The customer who is accessing an e-commerce portal should be given a provision to make a payment using a credit card / Debit card for the purchases made. </w:t>
            </w:r>
          </w:p>
        </w:tc>
        <w:tc>
          <w:tcPr>
            <w:tcW w:w="80" w:type="dxa"/>
            <w:shd w:val="clear" w:color="auto" w:fill="auto"/>
          </w:tcPr>
          <w:p w14:paraId="7AF2D5BE" w14:textId="77777777" w:rsidR="009C755F" w:rsidRPr="00D25EA8" w:rsidRDefault="009C755F" w:rsidP="009B151F">
            <w:pPr>
              <w:snapToGrid w:val="0"/>
              <w:rPr>
                <w:rFonts w:asciiTheme="minorHAnsi" w:hAnsiTheme="minorHAnsi" w:cstheme="minorHAnsi"/>
                <w:sz w:val="24"/>
                <w:szCs w:val="24"/>
              </w:rPr>
            </w:pPr>
          </w:p>
        </w:tc>
      </w:tr>
      <w:tr w:rsidR="009C755F" w:rsidRPr="00D25EA8" w14:paraId="14E89A2C" w14:textId="77777777" w:rsidTr="006520F0">
        <w:trPr>
          <w:trHeight w:val="481"/>
        </w:trPr>
        <w:tc>
          <w:tcPr>
            <w:tcW w:w="2839" w:type="dxa"/>
            <w:gridSpan w:val="2"/>
            <w:tcBorders>
              <w:top w:val="single" w:sz="4" w:space="0" w:color="000000"/>
              <w:left w:val="single" w:sz="4" w:space="0" w:color="000000"/>
              <w:bottom w:val="single" w:sz="4" w:space="0" w:color="000000"/>
            </w:tcBorders>
            <w:shd w:val="clear" w:color="auto" w:fill="EAEAEA"/>
          </w:tcPr>
          <w:p w14:paraId="58A85B9D" w14:textId="77777777" w:rsidR="009C755F" w:rsidRPr="00D25EA8" w:rsidRDefault="009C755F" w:rsidP="009B151F">
            <w:pPr>
              <w:spacing w:before="120" w:after="120"/>
              <w:rPr>
                <w:rFonts w:asciiTheme="minorHAnsi" w:hAnsiTheme="minorHAnsi" w:cstheme="minorHAnsi"/>
                <w:sz w:val="24"/>
                <w:szCs w:val="24"/>
              </w:rPr>
            </w:pPr>
            <w:r w:rsidRPr="00D25EA8">
              <w:rPr>
                <w:rFonts w:asciiTheme="minorHAnsi" w:hAnsiTheme="minorHAnsi" w:cstheme="minorHAnsi"/>
                <w:b/>
                <w:sz w:val="24"/>
                <w:szCs w:val="24"/>
                <w:lang w:val="en-US"/>
              </w:rPr>
              <w:t>Role / Responsibilities</w:t>
            </w:r>
          </w:p>
        </w:tc>
        <w:tc>
          <w:tcPr>
            <w:tcW w:w="7270" w:type="dxa"/>
            <w:gridSpan w:val="5"/>
            <w:tcBorders>
              <w:top w:val="single" w:sz="4" w:space="0" w:color="000000"/>
              <w:left w:val="single" w:sz="4" w:space="0" w:color="000000"/>
              <w:bottom w:val="single" w:sz="4" w:space="0" w:color="000000"/>
              <w:right w:val="single" w:sz="4" w:space="0" w:color="000000"/>
            </w:tcBorders>
            <w:shd w:val="clear" w:color="auto" w:fill="auto"/>
          </w:tcPr>
          <w:p w14:paraId="4DCF7F16" w14:textId="77777777" w:rsidR="009C755F" w:rsidRPr="00D25EA8" w:rsidRDefault="009C755F" w:rsidP="009C755F">
            <w:pPr>
              <w:pStyle w:val="ListParagraph"/>
              <w:numPr>
                <w:ilvl w:val="0"/>
                <w:numId w:val="49"/>
              </w:numPr>
              <w:tabs>
                <w:tab w:val="clear" w:pos="4320"/>
              </w:tabs>
              <w:suppressAutoHyphens/>
              <w:autoSpaceDE w:val="0"/>
              <w:spacing w:before="100" w:after="100" w:line="240" w:lineRule="auto"/>
              <w:ind w:right="0"/>
              <w:contextualSpacing w:val="0"/>
              <w:rPr>
                <w:rFonts w:asciiTheme="minorHAnsi" w:hAnsiTheme="minorHAnsi" w:cstheme="minorHAnsi"/>
                <w:sz w:val="24"/>
                <w:szCs w:val="24"/>
              </w:rPr>
            </w:pPr>
            <w:r w:rsidRPr="00D25EA8">
              <w:rPr>
                <w:rFonts w:asciiTheme="minorHAnsi" w:hAnsiTheme="minorHAnsi" w:cstheme="minorHAnsi"/>
                <w:sz w:val="24"/>
                <w:szCs w:val="24"/>
              </w:rPr>
              <w:t>Involved in creating the design patterns.</w:t>
            </w:r>
          </w:p>
          <w:p w14:paraId="2C4B3BCC" w14:textId="77777777" w:rsidR="009C755F" w:rsidRPr="00D25EA8" w:rsidRDefault="009C755F" w:rsidP="009C755F">
            <w:pPr>
              <w:pStyle w:val="ListParagraph"/>
              <w:numPr>
                <w:ilvl w:val="0"/>
                <w:numId w:val="49"/>
              </w:numPr>
              <w:tabs>
                <w:tab w:val="clear" w:pos="4320"/>
              </w:tabs>
              <w:suppressAutoHyphens/>
              <w:autoSpaceDE w:val="0"/>
              <w:spacing w:before="100" w:after="100" w:line="240" w:lineRule="auto"/>
              <w:ind w:right="0"/>
              <w:contextualSpacing w:val="0"/>
              <w:rPr>
                <w:rFonts w:asciiTheme="minorHAnsi" w:hAnsiTheme="minorHAnsi" w:cstheme="minorHAnsi"/>
                <w:sz w:val="24"/>
                <w:szCs w:val="24"/>
              </w:rPr>
            </w:pPr>
            <w:r w:rsidRPr="00D25EA8">
              <w:rPr>
                <w:rFonts w:asciiTheme="minorHAnsi" w:hAnsiTheme="minorHAnsi" w:cstheme="minorHAnsi"/>
                <w:sz w:val="24"/>
                <w:szCs w:val="24"/>
              </w:rPr>
              <w:t>Involved Configuration of JMS and deploy application in web logic.</w:t>
            </w:r>
          </w:p>
          <w:p w14:paraId="5D41BB8D" w14:textId="77777777" w:rsidR="009C755F" w:rsidRPr="00D25EA8" w:rsidRDefault="009C755F" w:rsidP="009C755F">
            <w:pPr>
              <w:pStyle w:val="ListParagraph"/>
              <w:numPr>
                <w:ilvl w:val="0"/>
                <w:numId w:val="49"/>
              </w:numPr>
              <w:tabs>
                <w:tab w:val="clear" w:pos="4320"/>
              </w:tabs>
              <w:suppressAutoHyphens/>
              <w:autoSpaceDE w:val="0"/>
              <w:spacing w:before="100" w:after="100" w:line="240" w:lineRule="auto"/>
              <w:ind w:right="0"/>
              <w:contextualSpacing w:val="0"/>
              <w:rPr>
                <w:rFonts w:asciiTheme="minorHAnsi" w:hAnsiTheme="minorHAnsi" w:cstheme="minorHAnsi"/>
                <w:sz w:val="24"/>
                <w:szCs w:val="24"/>
              </w:rPr>
            </w:pPr>
            <w:r w:rsidRPr="00D25EA8">
              <w:rPr>
                <w:rFonts w:asciiTheme="minorHAnsi" w:hAnsiTheme="minorHAnsi" w:cstheme="minorHAnsi"/>
                <w:sz w:val="24"/>
                <w:szCs w:val="24"/>
              </w:rPr>
              <w:t>Involved in MDB.</w:t>
            </w:r>
          </w:p>
          <w:p w14:paraId="3DC50423" w14:textId="77777777" w:rsidR="009C755F" w:rsidRPr="00D25EA8" w:rsidRDefault="009C755F" w:rsidP="009C755F">
            <w:pPr>
              <w:pStyle w:val="ListParagraph"/>
              <w:numPr>
                <w:ilvl w:val="0"/>
                <w:numId w:val="49"/>
              </w:numPr>
              <w:tabs>
                <w:tab w:val="clear" w:pos="4320"/>
              </w:tabs>
              <w:suppressAutoHyphens/>
              <w:autoSpaceDE w:val="0"/>
              <w:spacing w:before="100" w:after="100" w:line="240" w:lineRule="auto"/>
              <w:ind w:right="0"/>
              <w:contextualSpacing w:val="0"/>
              <w:rPr>
                <w:rFonts w:asciiTheme="minorHAnsi" w:hAnsiTheme="minorHAnsi" w:cstheme="minorHAnsi"/>
                <w:sz w:val="24"/>
                <w:szCs w:val="24"/>
              </w:rPr>
            </w:pPr>
            <w:r w:rsidRPr="00D25EA8">
              <w:rPr>
                <w:rFonts w:asciiTheme="minorHAnsi" w:hAnsiTheme="minorHAnsi" w:cstheme="minorHAnsi"/>
                <w:sz w:val="24"/>
                <w:szCs w:val="24"/>
              </w:rPr>
              <w:t xml:space="preserve">Involved in PS (Program Specification) documents preparation. </w:t>
            </w:r>
          </w:p>
          <w:p w14:paraId="4A3C8C7B" w14:textId="77777777" w:rsidR="009C755F" w:rsidRPr="00D25EA8" w:rsidRDefault="009C755F" w:rsidP="009C755F">
            <w:pPr>
              <w:pStyle w:val="ListParagraph"/>
              <w:numPr>
                <w:ilvl w:val="0"/>
                <w:numId w:val="49"/>
              </w:numPr>
              <w:tabs>
                <w:tab w:val="clear" w:pos="4320"/>
              </w:tabs>
              <w:suppressAutoHyphens/>
              <w:autoSpaceDE w:val="0"/>
              <w:spacing w:before="100" w:after="100" w:line="240" w:lineRule="auto"/>
              <w:ind w:right="0"/>
              <w:contextualSpacing w:val="0"/>
              <w:rPr>
                <w:rFonts w:asciiTheme="minorHAnsi" w:hAnsiTheme="minorHAnsi" w:cstheme="minorHAnsi"/>
                <w:sz w:val="24"/>
                <w:szCs w:val="24"/>
              </w:rPr>
            </w:pPr>
            <w:r w:rsidRPr="00D25EA8">
              <w:rPr>
                <w:rFonts w:asciiTheme="minorHAnsi" w:hAnsiTheme="minorHAnsi" w:cstheme="minorHAnsi"/>
                <w:sz w:val="24"/>
                <w:szCs w:val="24"/>
              </w:rPr>
              <w:t>Involved in UTP (Unit Test Plan) documents preparation.</w:t>
            </w:r>
          </w:p>
          <w:p w14:paraId="0FE61564" w14:textId="77777777" w:rsidR="009C755F" w:rsidRPr="00D25EA8" w:rsidRDefault="009C755F" w:rsidP="009C755F">
            <w:pPr>
              <w:pStyle w:val="ListParagraph"/>
              <w:numPr>
                <w:ilvl w:val="0"/>
                <w:numId w:val="49"/>
              </w:numPr>
              <w:tabs>
                <w:tab w:val="clear" w:pos="4320"/>
              </w:tabs>
              <w:suppressAutoHyphens/>
              <w:autoSpaceDE w:val="0"/>
              <w:spacing w:before="100" w:after="100" w:line="240" w:lineRule="auto"/>
              <w:ind w:right="0"/>
              <w:contextualSpacing w:val="0"/>
              <w:rPr>
                <w:rFonts w:asciiTheme="minorHAnsi" w:hAnsiTheme="minorHAnsi" w:cstheme="minorHAnsi"/>
                <w:color w:val="000000"/>
                <w:sz w:val="24"/>
                <w:szCs w:val="24"/>
              </w:rPr>
            </w:pPr>
            <w:r w:rsidRPr="00D25EA8">
              <w:rPr>
                <w:rFonts w:asciiTheme="minorHAnsi" w:hAnsiTheme="minorHAnsi" w:cstheme="minorHAnsi"/>
                <w:sz w:val="24"/>
                <w:szCs w:val="24"/>
              </w:rPr>
              <w:t>Involved in UAT testing to test the application.</w:t>
            </w:r>
          </w:p>
          <w:p w14:paraId="08CF547B" w14:textId="77777777" w:rsidR="009C755F" w:rsidRPr="00D25EA8" w:rsidRDefault="009C755F" w:rsidP="009C755F">
            <w:pPr>
              <w:pStyle w:val="ListParagraph"/>
              <w:numPr>
                <w:ilvl w:val="0"/>
                <w:numId w:val="49"/>
              </w:numPr>
              <w:tabs>
                <w:tab w:val="clear" w:pos="4320"/>
              </w:tabs>
              <w:suppressAutoHyphens/>
              <w:autoSpaceDE w:val="0"/>
              <w:spacing w:before="0" w:after="0" w:line="240" w:lineRule="auto"/>
              <w:ind w:right="0"/>
              <w:contextualSpacing w:val="0"/>
              <w:jc w:val="left"/>
              <w:rPr>
                <w:rFonts w:asciiTheme="minorHAnsi" w:hAnsiTheme="minorHAnsi" w:cstheme="minorHAnsi"/>
                <w:sz w:val="24"/>
                <w:szCs w:val="24"/>
              </w:rPr>
            </w:pPr>
            <w:r w:rsidRPr="00D25EA8">
              <w:rPr>
                <w:rFonts w:asciiTheme="minorHAnsi" w:hAnsiTheme="minorHAnsi" w:cstheme="minorHAnsi"/>
                <w:color w:val="000000"/>
                <w:sz w:val="24"/>
                <w:szCs w:val="24"/>
              </w:rPr>
              <w:t>Involved in code Reviews to maintain reusability and best practices of coding.</w:t>
            </w:r>
          </w:p>
        </w:tc>
      </w:tr>
      <w:tr w:rsidR="009C755F" w:rsidRPr="00D25EA8" w14:paraId="50A161F5" w14:textId="77777777" w:rsidTr="00986ED9">
        <w:trPr>
          <w:trHeight w:val="233"/>
        </w:trPr>
        <w:tc>
          <w:tcPr>
            <w:tcW w:w="10109" w:type="dxa"/>
            <w:gridSpan w:val="7"/>
            <w:tcBorders>
              <w:top w:val="single" w:sz="4" w:space="0" w:color="000000"/>
              <w:left w:val="single" w:sz="4" w:space="0" w:color="000000"/>
              <w:bottom w:val="single" w:sz="4" w:space="0" w:color="000000"/>
              <w:right w:val="single" w:sz="4" w:space="0" w:color="000000"/>
            </w:tcBorders>
            <w:shd w:val="clear" w:color="auto" w:fill="FFFFFF"/>
          </w:tcPr>
          <w:p w14:paraId="3A6F5942" w14:textId="77777777" w:rsidR="009C755F" w:rsidRPr="00D25EA8" w:rsidRDefault="009C755F" w:rsidP="009B151F">
            <w:pPr>
              <w:snapToGrid w:val="0"/>
              <w:rPr>
                <w:rFonts w:asciiTheme="minorHAnsi" w:hAnsiTheme="minorHAnsi" w:cstheme="minorHAnsi"/>
                <w:b/>
                <w:sz w:val="24"/>
                <w:szCs w:val="24"/>
              </w:rPr>
            </w:pPr>
          </w:p>
          <w:p w14:paraId="5CC0198F" w14:textId="77777777" w:rsidR="009C755F" w:rsidRPr="00D25EA8" w:rsidRDefault="009C755F" w:rsidP="009B151F">
            <w:pPr>
              <w:rPr>
                <w:rFonts w:asciiTheme="minorHAnsi" w:hAnsiTheme="minorHAnsi" w:cstheme="minorHAnsi"/>
                <w:sz w:val="24"/>
                <w:szCs w:val="24"/>
              </w:rPr>
            </w:pPr>
            <w:r w:rsidRPr="00D25EA8">
              <w:rPr>
                <w:rFonts w:asciiTheme="minorHAnsi" w:hAnsiTheme="minorHAnsi" w:cstheme="minorHAnsi"/>
                <w:b/>
                <w:sz w:val="24"/>
                <w:szCs w:val="24"/>
              </w:rPr>
              <w:lastRenderedPageBreak/>
              <w:t>Environment:</w:t>
            </w:r>
            <w:r w:rsidRPr="00D25EA8">
              <w:rPr>
                <w:rFonts w:asciiTheme="minorHAnsi" w:hAnsiTheme="minorHAnsi" w:cstheme="minorHAnsi"/>
                <w:sz w:val="24"/>
                <w:szCs w:val="24"/>
              </w:rPr>
              <w:t xml:space="preserve"> Java1.6, J2EE, WebLogic10.2/12c, I planet, </w:t>
            </w:r>
            <w:proofErr w:type="spellStart"/>
            <w:r w:rsidRPr="00D25EA8">
              <w:rPr>
                <w:rFonts w:asciiTheme="minorHAnsi" w:hAnsiTheme="minorHAnsi" w:cstheme="minorHAnsi"/>
                <w:sz w:val="24"/>
                <w:szCs w:val="24"/>
              </w:rPr>
              <w:t>JBoss</w:t>
            </w:r>
            <w:proofErr w:type="spellEnd"/>
            <w:r w:rsidRPr="00D25EA8">
              <w:rPr>
                <w:rFonts w:asciiTheme="minorHAnsi" w:hAnsiTheme="minorHAnsi" w:cstheme="minorHAnsi"/>
                <w:sz w:val="24"/>
                <w:szCs w:val="24"/>
              </w:rPr>
              <w:t xml:space="preserve">, JSP, Oracle10g, </w:t>
            </w:r>
            <w:proofErr w:type="spellStart"/>
            <w:r w:rsidRPr="00D25EA8">
              <w:rPr>
                <w:rFonts w:asciiTheme="minorHAnsi" w:hAnsiTheme="minorHAnsi" w:cstheme="minorHAnsi"/>
                <w:sz w:val="24"/>
                <w:szCs w:val="24"/>
              </w:rPr>
              <w:t>Eclipse,SVN</w:t>
            </w:r>
            <w:proofErr w:type="spellEnd"/>
          </w:p>
        </w:tc>
      </w:tr>
      <w:tr w:rsidR="009C755F" w:rsidRPr="00D25EA8" w14:paraId="4FE17989" w14:textId="77777777" w:rsidTr="006520F0">
        <w:trPr>
          <w:gridAfter w:val="1"/>
          <w:wAfter w:w="32" w:type="dxa"/>
          <w:trHeight w:val="511"/>
        </w:trPr>
        <w:tc>
          <w:tcPr>
            <w:tcW w:w="10077" w:type="dxa"/>
            <w:gridSpan w:val="6"/>
            <w:shd w:val="clear" w:color="auto" w:fill="auto"/>
          </w:tcPr>
          <w:p w14:paraId="5A37DA21" w14:textId="77777777" w:rsidR="009C755F" w:rsidRPr="00D25EA8" w:rsidRDefault="009C755F" w:rsidP="009B151F">
            <w:pPr>
              <w:snapToGrid w:val="0"/>
              <w:rPr>
                <w:rFonts w:asciiTheme="minorHAnsi" w:hAnsiTheme="minorHAnsi" w:cstheme="minorHAnsi"/>
                <w:sz w:val="24"/>
                <w:szCs w:val="24"/>
              </w:rPr>
            </w:pPr>
          </w:p>
          <w:p w14:paraId="2BB813EF" w14:textId="77777777" w:rsidR="009C755F" w:rsidRPr="00D25EA8" w:rsidRDefault="009C755F" w:rsidP="009B151F">
            <w:pPr>
              <w:rPr>
                <w:rFonts w:asciiTheme="minorHAnsi" w:hAnsiTheme="minorHAnsi" w:cstheme="minorHAnsi"/>
                <w:sz w:val="24"/>
                <w:szCs w:val="24"/>
              </w:rPr>
            </w:pPr>
          </w:p>
        </w:tc>
      </w:tr>
      <w:tr w:rsidR="009C755F" w:rsidRPr="00D25EA8" w14:paraId="13147F85" w14:textId="77777777" w:rsidTr="006520F0">
        <w:trPr>
          <w:trHeight w:val="526"/>
        </w:trPr>
        <w:tc>
          <w:tcPr>
            <w:tcW w:w="1887" w:type="dxa"/>
            <w:tcBorders>
              <w:top w:val="single" w:sz="4" w:space="0" w:color="000000"/>
              <w:left w:val="single" w:sz="4" w:space="0" w:color="000000"/>
              <w:bottom w:val="single" w:sz="4" w:space="0" w:color="000000"/>
            </w:tcBorders>
            <w:shd w:val="clear" w:color="auto" w:fill="EAEAEA"/>
            <w:vAlign w:val="center"/>
          </w:tcPr>
          <w:p w14:paraId="18006213" w14:textId="77777777" w:rsidR="009C755F" w:rsidRPr="00D25EA8" w:rsidRDefault="009C755F" w:rsidP="009B151F">
            <w:pPr>
              <w:spacing w:before="100" w:after="100"/>
              <w:rPr>
                <w:rFonts w:asciiTheme="minorHAnsi" w:hAnsiTheme="minorHAnsi" w:cstheme="minorHAnsi"/>
                <w:b/>
                <w:sz w:val="24"/>
                <w:szCs w:val="24"/>
              </w:rPr>
            </w:pPr>
            <w:r w:rsidRPr="00D25EA8">
              <w:rPr>
                <w:rFonts w:asciiTheme="minorHAnsi" w:hAnsiTheme="minorHAnsi" w:cstheme="minorHAnsi"/>
                <w:b/>
                <w:sz w:val="24"/>
                <w:szCs w:val="24"/>
              </w:rPr>
              <w:t>Project Name</w:t>
            </w:r>
          </w:p>
        </w:tc>
        <w:tc>
          <w:tcPr>
            <w:tcW w:w="5514" w:type="dxa"/>
            <w:gridSpan w:val="2"/>
            <w:tcBorders>
              <w:top w:val="single" w:sz="4" w:space="0" w:color="000000"/>
              <w:left w:val="single" w:sz="4" w:space="0" w:color="000000"/>
              <w:bottom w:val="single" w:sz="4" w:space="0" w:color="000000"/>
            </w:tcBorders>
            <w:shd w:val="clear" w:color="auto" w:fill="auto"/>
            <w:vAlign w:val="center"/>
          </w:tcPr>
          <w:p w14:paraId="61BF3C8E" w14:textId="77777777" w:rsidR="009C755F" w:rsidRPr="00D25EA8" w:rsidRDefault="009C755F" w:rsidP="009B151F">
            <w:pPr>
              <w:spacing w:before="100" w:after="100"/>
              <w:rPr>
                <w:rFonts w:asciiTheme="minorHAnsi" w:hAnsiTheme="minorHAnsi" w:cstheme="minorHAnsi"/>
                <w:b/>
                <w:sz w:val="24"/>
                <w:szCs w:val="24"/>
              </w:rPr>
            </w:pPr>
            <w:r w:rsidRPr="00D25EA8">
              <w:rPr>
                <w:rFonts w:asciiTheme="minorHAnsi" w:hAnsiTheme="minorHAnsi" w:cstheme="minorHAnsi"/>
                <w:b/>
                <w:sz w:val="24"/>
                <w:szCs w:val="24"/>
              </w:rPr>
              <w:t>ALG-TI Integration</w:t>
            </w:r>
          </w:p>
        </w:tc>
        <w:tc>
          <w:tcPr>
            <w:tcW w:w="1486" w:type="dxa"/>
            <w:tcBorders>
              <w:top w:val="single" w:sz="4" w:space="0" w:color="000000"/>
              <w:left w:val="single" w:sz="4" w:space="0" w:color="000000"/>
              <w:bottom w:val="single" w:sz="4" w:space="0" w:color="000000"/>
            </w:tcBorders>
            <w:shd w:val="clear" w:color="auto" w:fill="EAEAEA"/>
            <w:vAlign w:val="center"/>
          </w:tcPr>
          <w:p w14:paraId="008302A2"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Start Date</w:t>
            </w:r>
          </w:p>
        </w:tc>
        <w:tc>
          <w:tcPr>
            <w:tcW w:w="122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D08BBAC"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sz w:val="24"/>
                <w:szCs w:val="24"/>
              </w:rPr>
              <w:t xml:space="preserve">Mar’2014 </w:t>
            </w:r>
          </w:p>
        </w:tc>
      </w:tr>
      <w:tr w:rsidR="009C755F" w:rsidRPr="00D25EA8" w14:paraId="67E72B1D" w14:textId="77777777" w:rsidTr="006520F0">
        <w:trPr>
          <w:trHeight w:val="255"/>
        </w:trPr>
        <w:tc>
          <w:tcPr>
            <w:tcW w:w="1887" w:type="dxa"/>
            <w:tcBorders>
              <w:top w:val="single" w:sz="4" w:space="0" w:color="000000"/>
              <w:left w:val="single" w:sz="4" w:space="0" w:color="000000"/>
              <w:bottom w:val="single" w:sz="4" w:space="0" w:color="000000"/>
            </w:tcBorders>
            <w:shd w:val="clear" w:color="auto" w:fill="EAEAEA"/>
            <w:vAlign w:val="center"/>
          </w:tcPr>
          <w:p w14:paraId="146CBB94" w14:textId="77777777" w:rsidR="009C755F" w:rsidRPr="00D25EA8" w:rsidRDefault="009C755F" w:rsidP="009B151F">
            <w:pPr>
              <w:spacing w:before="100" w:after="100"/>
              <w:rPr>
                <w:rFonts w:asciiTheme="minorHAnsi" w:hAnsiTheme="minorHAnsi" w:cstheme="minorHAnsi"/>
                <w:b/>
                <w:sz w:val="24"/>
                <w:szCs w:val="24"/>
              </w:rPr>
            </w:pPr>
            <w:r w:rsidRPr="00D25EA8">
              <w:rPr>
                <w:rFonts w:asciiTheme="minorHAnsi" w:hAnsiTheme="minorHAnsi" w:cstheme="minorHAnsi"/>
                <w:b/>
                <w:sz w:val="24"/>
                <w:szCs w:val="24"/>
              </w:rPr>
              <w:t>Client</w:t>
            </w:r>
          </w:p>
        </w:tc>
        <w:tc>
          <w:tcPr>
            <w:tcW w:w="5514" w:type="dxa"/>
            <w:gridSpan w:val="2"/>
            <w:tcBorders>
              <w:top w:val="single" w:sz="4" w:space="0" w:color="000000"/>
              <w:left w:val="single" w:sz="4" w:space="0" w:color="000000"/>
              <w:bottom w:val="single" w:sz="4" w:space="0" w:color="000000"/>
            </w:tcBorders>
            <w:shd w:val="clear" w:color="auto" w:fill="auto"/>
            <w:vAlign w:val="center"/>
          </w:tcPr>
          <w:p w14:paraId="2A64E154" w14:textId="77777777" w:rsidR="009C755F" w:rsidRPr="00D25EA8" w:rsidRDefault="009C755F" w:rsidP="009B151F">
            <w:pPr>
              <w:spacing w:before="100" w:after="100"/>
              <w:rPr>
                <w:rFonts w:asciiTheme="minorHAnsi" w:hAnsiTheme="minorHAnsi" w:cstheme="minorHAnsi"/>
                <w:b/>
                <w:sz w:val="24"/>
                <w:szCs w:val="24"/>
              </w:rPr>
            </w:pPr>
            <w:r w:rsidRPr="00D25EA8">
              <w:rPr>
                <w:rFonts w:asciiTheme="minorHAnsi" w:hAnsiTheme="minorHAnsi" w:cstheme="minorHAnsi"/>
                <w:b/>
                <w:sz w:val="24"/>
                <w:szCs w:val="24"/>
              </w:rPr>
              <w:t>Apple Leisure Group</w:t>
            </w:r>
          </w:p>
        </w:tc>
        <w:tc>
          <w:tcPr>
            <w:tcW w:w="1486" w:type="dxa"/>
            <w:tcBorders>
              <w:top w:val="single" w:sz="4" w:space="0" w:color="000000"/>
              <w:left w:val="single" w:sz="4" w:space="0" w:color="000000"/>
              <w:bottom w:val="single" w:sz="4" w:space="0" w:color="000000"/>
            </w:tcBorders>
            <w:shd w:val="clear" w:color="auto" w:fill="EAEAEA"/>
            <w:vAlign w:val="center"/>
          </w:tcPr>
          <w:p w14:paraId="7B250EB5"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End Date</w:t>
            </w:r>
          </w:p>
        </w:tc>
        <w:tc>
          <w:tcPr>
            <w:tcW w:w="122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7B222A0"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sz w:val="24"/>
                <w:szCs w:val="24"/>
              </w:rPr>
              <w:t>Oct’2015</w:t>
            </w:r>
          </w:p>
        </w:tc>
      </w:tr>
      <w:tr w:rsidR="009C755F" w:rsidRPr="00D25EA8" w14:paraId="09D6F84E" w14:textId="77777777" w:rsidTr="006520F0">
        <w:trPr>
          <w:trHeight w:val="511"/>
        </w:trPr>
        <w:tc>
          <w:tcPr>
            <w:tcW w:w="1887" w:type="dxa"/>
            <w:tcBorders>
              <w:top w:val="single" w:sz="4" w:space="0" w:color="000000"/>
              <w:left w:val="single" w:sz="4" w:space="0" w:color="000000"/>
              <w:bottom w:val="single" w:sz="4" w:space="0" w:color="000000"/>
            </w:tcBorders>
            <w:shd w:val="clear" w:color="auto" w:fill="EAEAEA"/>
            <w:vAlign w:val="center"/>
          </w:tcPr>
          <w:p w14:paraId="2A6DF351"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b/>
                <w:sz w:val="24"/>
                <w:szCs w:val="24"/>
              </w:rPr>
              <w:t>Project Location</w:t>
            </w:r>
          </w:p>
        </w:tc>
        <w:tc>
          <w:tcPr>
            <w:tcW w:w="5514" w:type="dxa"/>
            <w:gridSpan w:val="2"/>
            <w:tcBorders>
              <w:top w:val="single" w:sz="4" w:space="0" w:color="000000"/>
              <w:left w:val="single" w:sz="4" w:space="0" w:color="000000"/>
              <w:bottom w:val="single" w:sz="4" w:space="0" w:color="000000"/>
            </w:tcBorders>
            <w:shd w:val="clear" w:color="auto" w:fill="auto"/>
            <w:vAlign w:val="center"/>
          </w:tcPr>
          <w:p w14:paraId="571C46F6" w14:textId="77777777" w:rsidR="009C755F" w:rsidRPr="00D25EA8" w:rsidRDefault="009C755F" w:rsidP="009B151F">
            <w:pPr>
              <w:spacing w:before="100" w:after="100"/>
              <w:rPr>
                <w:rFonts w:asciiTheme="minorHAnsi" w:hAnsiTheme="minorHAnsi" w:cstheme="minorHAnsi"/>
                <w:b/>
                <w:sz w:val="24"/>
                <w:szCs w:val="24"/>
              </w:rPr>
            </w:pPr>
            <w:r w:rsidRPr="00D25EA8">
              <w:rPr>
                <w:rFonts w:asciiTheme="minorHAnsi" w:hAnsiTheme="minorHAnsi" w:cstheme="minorHAnsi"/>
                <w:sz w:val="24"/>
                <w:szCs w:val="24"/>
              </w:rPr>
              <w:t>Chennai</w:t>
            </w:r>
          </w:p>
        </w:tc>
        <w:tc>
          <w:tcPr>
            <w:tcW w:w="1486" w:type="dxa"/>
            <w:tcBorders>
              <w:top w:val="single" w:sz="4" w:space="0" w:color="000000"/>
              <w:left w:val="single" w:sz="4" w:space="0" w:color="000000"/>
              <w:bottom w:val="single" w:sz="4" w:space="0" w:color="000000"/>
            </w:tcBorders>
            <w:shd w:val="clear" w:color="auto" w:fill="EAEAEA"/>
            <w:vAlign w:val="center"/>
          </w:tcPr>
          <w:p w14:paraId="72DB31B7" w14:textId="4B937CBB" w:rsidR="009C755F" w:rsidRPr="00D25EA8" w:rsidRDefault="009C755F" w:rsidP="00D25EA8">
            <w:pPr>
              <w:spacing w:before="100" w:after="100"/>
              <w:rPr>
                <w:rFonts w:asciiTheme="minorHAnsi" w:hAnsiTheme="minorHAnsi" w:cstheme="minorHAnsi"/>
                <w:sz w:val="24"/>
                <w:szCs w:val="24"/>
              </w:rPr>
            </w:pPr>
            <w:r w:rsidRPr="00D25EA8">
              <w:rPr>
                <w:rFonts w:asciiTheme="minorHAnsi" w:hAnsiTheme="minorHAnsi" w:cstheme="minorHAnsi"/>
                <w:b/>
                <w:sz w:val="24"/>
                <w:szCs w:val="24"/>
              </w:rPr>
              <w:t xml:space="preserve">Team Size </w:t>
            </w:r>
          </w:p>
        </w:tc>
        <w:tc>
          <w:tcPr>
            <w:tcW w:w="122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E0F3E54" w14:textId="77777777" w:rsidR="009C755F" w:rsidRPr="00D25EA8" w:rsidRDefault="009C755F" w:rsidP="009B151F">
            <w:pPr>
              <w:spacing w:before="100" w:after="100"/>
              <w:rPr>
                <w:rFonts w:asciiTheme="minorHAnsi" w:hAnsiTheme="minorHAnsi" w:cstheme="minorHAnsi"/>
                <w:sz w:val="24"/>
                <w:szCs w:val="24"/>
              </w:rPr>
            </w:pPr>
            <w:r w:rsidRPr="00D25EA8">
              <w:rPr>
                <w:rFonts w:asciiTheme="minorHAnsi" w:hAnsiTheme="minorHAnsi" w:cstheme="minorHAnsi"/>
                <w:sz w:val="24"/>
                <w:szCs w:val="24"/>
              </w:rPr>
              <w:t>7</w:t>
            </w:r>
          </w:p>
        </w:tc>
      </w:tr>
      <w:tr w:rsidR="009C755F" w:rsidRPr="00D25EA8" w14:paraId="3FE5C152" w14:textId="77777777" w:rsidTr="006520F0">
        <w:tblPrEx>
          <w:tblCellMar>
            <w:left w:w="0" w:type="dxa"/>
            <w:right w:w="0" w:type="dxa"/>
          </w:tblCellMar>
        </w:tblPrEx>
        <w:trPr>
          <w:gridAfter w:val="1"/>
          <w:wAfter w:w="32" w:type="dxa"/>
          <w:trHeight w:val="6513"/>
        </w:trPr>
        <w:tc>
          <w:tcPr>
            <w:tcW w:w="9997" w:type="dxa"/>
            <w:gridSpan w:val="5"/>
            <w:shd w:val="clear" w:color="auto" w:fill="auto"/>
          </w:tcPr>
          <w:p w14:paraId="17008F5F" w14:textId="77777777" w:rsidR="009C755F" w:rsidRPr="00D25EA8" w:rsidRDefault="009C755F" w:rsidP="009B151F">
            <w:pPr>
              <w:snapToGrid w:val="0"/>
              <w:rPr>
                <w:rFonts w:asciiTheme="minorHAnsi" w:hAnsiTheme="minorHAnsi" w:cstheme="minorHAnsi"/>
                <w:b/>
                <w:sz w:val="24"/>
                <w:szCs w:val="24"/>
              </w:rPr>
            </w:pPr>
          </w:p>
          <w:p w14:paraId="0B88EA7C" w14:textId="0C8693DC" w:rsidR="009C755F" w:rsidRPr="00D25EA8" w:rsidRDefault="009C755F" w:rsidP="009B151F">
            <w:pPr>
              <w:rPr>
                <w:rFonts w:asciiTheme="minorHAnsi" w:hAnsiTheme="minorHAnsi" w:cstheme="minorHAnsi"/>
                <w:color w:val="000000"/>
                <w:sz w:val="24"/>
                <w:szCs w:val="24"/>
              </w:rPr>
            </w:pPr>
            <w:r w:rsidRPr="00D25EA8">
              <w:rPr>
                <w:rFonts w:asciiTheme="minorHAnsi" w:hAnsiTheme="minorHAnsi" w:cstheme="minorHAnsi"/>
                <w:b/>
                <w:color w:val="000000"/>
                <w:sz w:val="24"/>
                <w:szCs w:val="24"/>
              </w:rPr>
              <w:t xml:space="preserve">Project Description : </w:t>
            </w:r>
          </w:p>
          <w:p w14:paraId="1E9848A7" w14:textId="77777777" w:rsidR="009C755F" w:rsidRPr="00D25EA8" w:rsidRDefault="009C755F" w:rsidP="009B151F">
            <w:pPr>
              <w:rPr>
                <w:rFonts w:asciiTheme="minorHAnsi" w:hAnsiTheme="minorHAnsi" w:cstheme="minorHAnsi"/>
                <w:color w:val="000000"/>
                <w:sz w:val="24"/>
                <w:szCs w:val="24"/>
              </w:rPr>
            </w:pPr>
          </w:p>
          <w:p w14:paraId="5327EB95" w14:textId="77777777" w:rsidR="009C755F" w:rsidRPr="00D25EA8" w:rsidRDefault="009C755F" w:rsidP="009B151F">
            <w:pPr>
              <w:spacing w:line="360" w:lineRule="auto"/>
              <w:ind w:firstLine="720"/>
              <w:rPr>
                <w:rFonts w:asciiTheme="minorHAnsi" w:hAnsiTheme="minorHAnsi" w:cstheme="minorHAnsi"/>
                <w:sz w:val="24"/>
                <w:szCs w:val="24"/>
              </w:rPr>
            </w:pPr>
            <w:r w:rsidRPr="00D25EA8">
              <w:rPr>
                <w:rFonts w:asciiTheme="minorHAnsi" w:hAnsiTheme="minorHAnsi" w:cstheme="minorHAnsi"/>
                <w:sz w:val="24"/>
                <w:szCs w:val="24"/>
              </w:rPr>
              <w:t>Apple Leisure Group (ALG) owns Apple Vacations (AV), one of the largest vacation wholesale companies in the US market. ALG currently is in the process of a business acquisition exercise to completely own and manage business of Travel Impressions (TI), one of the largest leisure tour operators in the US with an extensive global portfolio. As part of its plan to optimally merge the business processes of these two subsidiaries AV and TI, ALG wants to create a new IT application integration infrastructure and wherever necessary, upgrade existing IT application infrastructure of AV to achieve the business objectives of the merged organization outlined below.</w:t>
            </w:r>
          </w:p>
          <w:p w14:paraId="3D85A6D2" w14:textId="77777777" w:rsidR="009C755F" w:rsidRPr="00D25EA8" w:rsidRDefault="009C755F" w:rsidP="009C755F">
            <w:pPr>
              <w:widowControl w:val="0"/>
              <w:numPr>
                <w:ilvl w:val="0"/>
                <w:numId w:val="48"/>
              </w:numPr>
              <w:tabs>
                <w:tab w:val="left" w:pos="0"/>
                <w:tab w:val="left" w:pos="141"/>
              </w:tabs>
              <w:suppressAutoHyphens/>
              <w:overflowPunct w:val="0"/>
              <w:autoSpaceDE w:val="0"/>
              <w:spacing w:before="0" w:after="0" w:line="360" w:lineRule="auto"/>
              <w:contextualSpacing w:val="0"/>
              <w:rPr>
                <w:rFonts w:asciiTheme="minorHAnsi" w:hAnsiTheme="minorHAnsi" w:cstheme="minorHAnsi"/>
                <w:sz w:val="24"/>
                <w:szCs w:val="24"/>
              </w:rPr>
            </w:pPr>
            <w:r w:rsidRPr="00D25EA8">
              <w:rPr>
                <w:rFonts w:asciiTheme="minorHAnsi" w:hAnsiTheme="minorHAnsi" w:cstheme="minorHAnsi"/>
                <w:sz w:val="24"/>
                <w:szCs w:val="24"/>
              </w:rPr>
              <w:t>Consolidate IT infrastructure</w:t>
            </w:r>
          </w:p>
          <w:p w14:paraId="4B5D8B26" w14:textId="77777777" w:rsidR="009C755F" w:rsidRPr="00D25EA8" w:rsidRDefault="009C755F" w:rsidP="009C755F">
            <w:pPr>
              <w:widowControl w:val="0"/>
              <w:numPr>
                <w:ilvl w:val="0"/>
                <w:numId w:val="48"/>
              </w:numPr>
              <w:tabs>
                <w:tab w:val="left" w:pos="0"/>
                <w:tab w:val="left" w:pos="141"/>
              </w:tabs>
              <w:suppressAutoHyphens/>
              <w:overflowPunct w:val="0"/>
              <w:autoSpaceDE w:val="0"/>
              <w:spacing w:before="0" w:after="0" w:line="360" w:lineRule="auto"/>
              <w:contextualSpacing w:val="0"/>
              <w:rPr>
                <w:rFonts w:asciiTheme="minorHAnsi" w:hAnsiTheme="minorHAnsi" w:cstheme="minorHAnsi"/>
                <w:sz w:val="24"/>
                <w:szCs w:val="24"/>
              </w:rPr>
            </w:pPr>
            <w:r w:rsidRPr="00D25EA8">
              <w:rPr>
                <w:rFonts w:asciiTheme="minorHAnsi" w:hAnsiTheme="minorHAnsi" w:cstheme="minorHAnsi"/>
                <w:sz w:val="24"/>
                <w:szCs w:val="24"/>
              </w:rPr>
              <w:t>Adopt offshore resource model</w:t>
            </w:r>
          </w:p>
          <w:p w14:paraId="5EB007DF" w14:textId="77777777" w:rsidR="009C755F" w:rsidRPr="00D25EA8" w:rsidRDefault="009C755F" w:rsidP="009C755F">
            <w:pPr>
              <w:widowControl w:val="0"/>
              <w:numPr>
                <w:ilvl w:val="0"/>
                <w:numId w:val="48"/>
              </w:numPr>
              <w:tabs>
                <w:tab w:val="left" w:pos="0"/>
                <w:tab w:val="left" w:pos="141"/>
              </w:tabs>
              <w:suppressAutoHyphens/>
              <w:overflowPunct w:val="0"/>
              <w:autoSpaceDE w:val="0"/>
              <w:spacing w:before="0" w:after="0" w:line="360" w:lineRule="auto"/>
              <w:contextualSpacing w:val="0"/>
              <w:rPr>
                <w:rFonts w:asciiTheme="minorHAnsi" w:hAnsiTheme="minorHAnsi" w:cstheme="minorHAnsi"/>
                <w:sz w:val="24"/>
                <w:szCs w:val="24"/>
              </w:rPr>
            </w:pPr>
            <w:r w:rsidRPr="00D25EA8">
              <w:rPr>
                <w:rFonts w:asciiTheme="minorHAnsi" w:hAnsiTheme="minorHAnsi" w:cstheme="minorHAnsi"/>
                <w:sz w:val="24"/>
                <w:szCs w:val="24"/>
              </w:rPr>
              <w:t>Transition integrated businesses to a unified brand</w:t>
            </w:r>
          </w:p>
          <w:p w14:paraId="222AD267" w14:textId="77777777" w:rsidR="009C755F" w:rsidRPr="00D25EA8" w:rsidRDefault="009C755F" w:rsidP="009B151F">
            <w:pPr>
              <w:spacing w:line="360" w:lineRule="auto"/>
              <w:rPr>
                <w:rFonts w:asciiTheme="minorHAnsi" w:hAnsiTheme="minorHAnsi" w:cstheme="minorHAnsi"/>
                <w:sz w:val="24"/>
                <w:szCs w:val="24"/>
              </w:rPr>
            </w:pPr>
            <w:r w:rsidRPr="00D25EA8">
              <w:rPr>
                <w:rFonts w:asciiTheme="minorHAnsi" w:hAnsiTheme="minorHAnsi" w:cstheme="minorHAnsi"/>
                <w:sz w:val="24"/>
                <w:szCs w:val="24"/>
              </w:rPr>
              <w:t>The IT arm of ALG is planning to implement a Web sphere ESB (WESB) based middle tier integration platform for all of the enterprise serving applications that are facilitating the AV and TI core business processes.</w:t>
            </w:r>
          </w:p>
        </w:tc>
        <w:tc>
          <w:tcPr>
            <w:tcW w:w="80" w:type="dxa"/>
            <w:shd w:val="clear" w:color="auto" w:fill="auto"/>
          </w:tcPr>
          <w:p w14:paraId="5FD66B78" w14:textId="77777777" w:rsidR="009C755F" w:rsidRPr="00D25EA8" w:rsidRDefault="009C755F" w:rsidP="009B151F">
            <w:pPr>
              <w:snapToGrid w:val="0"/>
              <w:rPr>
                <w:rFonts w:asciiTheme="minorHAnsi" w:hAnsiTheme="minorHAnsi" w:cstheme="minorHAnsi"/>
                <w:sz w:val="24"/>
                <w:szCs w:val="24"/>
              </w:rPr>
            </w:pPr>
          </w:p>
        </w:tc>
      </w:tr>
      <w:tr w:rsidR="009C755F" w:rsidRPr="00D25EA8" w14:paraId="716B91DB" w14:textId="77777777" w:rsidTr="006520F0">
        <w:trPr>
          <w:trHeight w:val="1850"/>
        </w:trPr>
        <w:tc>
          <w:tcPr>
            <w:tcW w:w="2839" w:type="dxa"/>
            <w:gridSpan w:val="2"/>
            <w:tcBorders>
              <w:top w:val="single" w:sz="4" w:space="0" w:color="000000"/>
              <w:left w:val="single" w:sz="4" w:space="0" w:color="000000"/>
              <w:bottom w:val="single" w:sz="4" w:space="0" w:color="000000"/>
            </w:tcBorders>
            <w:shd w:val="clear" w:color="auto" w:fill="EAEAEA"/>
          </w:tcPr>
          <w:p w14:paraId="6C3641C0" w14:textId="77777777" w:rsidR="009C755F" w:rsidRPr="00D25EA8" w:rsidRDefault="009C755F" w:rsidP="009B151F">
            <w:pPr>
              <w:spacing w:before="120" w:after="120"/>
              <w:rPr>
                <w:rFonts w:asciiTheme="minorHAnsi" w:hAnsiTheme="minorHAnsi" w:cstheme="minorHAnsi"/>
                <w:sz w:val="24"/>
                <w:szCs w:val="24"/>
              </w:rPr>
            </w:pPr>
            <w:r w:rsidRPr="00D25EA8">
              <w:rPr>
                <w:rFonts w:asciiTheme="minorHAnsi" w:hAnsiTheme="minorHAnsi" w:cstheme="minorHAnsi"/>
                <w:b/>
                <w:sz w:val="24"/>
                <w:szCs w:val="24"/>
                <w:lang w:val="en-US"/>
              </w:rPr>
              <w:t>Role / Responsibilities</w:t>
            </w:r>
          </w:p>
        </w:tc>
        <w:tc>
          <w:tcPr>
            <w:tcW w:w="7270" w:type="dxa"/>
            <w:gridSpan w:val="5"/>
            <w:tcBorders>
              <w:top w:val="single" w:sz="4" w:space="0" w:color="000000"/>
              <w:left w:val="single" w:sz="4" w:space="0" w:color="000000"/>
              <w:bottom w:val="single" w:sz="4" w:space="0" w:color="000000"/>
              <w:right w:val="single" w:sz="4" w:space="0" w:color="000000"/>
            </w:tcBorders>
            <w:shd w:val="clear" w:color="auto" w:fill="auto"/>
          </w:tcPr>
          <w:p w14:paraId="78855038" w14:textId="77777777" w:rsidR="009C755F" w:rsidRPr="00D25EA8" w:rsidRDefault="009C755F" w:rsidP="009C755F">
            <w:pPr>
              <w:widowControl w:val="0"/>
              <w:numPr>
                <w:ilvl w:val="0"/>
                <w:numId w:val="49"/>
              </w:numPr>
              <w:suppressAutoHyphens/>
              <w:autoSpaceDE w:val="0"/>
              <w:spacing w:before="100" w:after="100" w:line="240" w:lineRule="auto"/>
              <w:contextualSpacing w:val="0"/>
              <w:rPr>
                <w:rFonts w:asciiTheme="minorHAnsi" w:hAnsiTheme="minorHAnsi" w:cstheme="minorHAnsi"/>
                <w:sz w:val="24"/>
                <w:szCs w:val="24"/>
              </w:rPr>
            </w:pPr>
            <w:r w:rsidRPr="00D25EA8">
              <w:rPr>
                <w:rFonts w:asciiTheme="minorHAnsi" w:hAnsiTheme="minorHAnsi" w:cstheme="minorHAnsi"/>
                <w:sz w:val="24"/>
                <w:szCs w:val="24"/>
              </w:rPr>
              <w:t>Involved in using Spring MVC for controlling central point request handling.</w:t>
            </w:r>
          </w:p>
          <w:p w14:paraId="2D635CB8" w14:textId="77777777" w:rsidR="009C755F" w:rsidRPr="00D25EA8" w:rsidRDefault="009C755F" w:rsidP="009C755F">
            <w:pPr>
              <w:widowControl w:val="0"/>
              <w:numPr>
                <w:ilvl w:val="0"/>
                <w:numId w:val="49"/>
              </w:numPr>
              <w:suppressAutoHyphens/>
              <w:autoSpaceDE w:val="0"/>
              <w:spacing w:before="100" w:after="100" w:line="240" w:lineRule="auto"/>
              <w:contextualSpacing w:val="0"/>
              <w:rPr>
                <w:rFonts w:asciiTheme="minorHAnsi" w:hAnsiTheme="minorHAnsi" w:cstheme="minorHAnsi"/>
                <w:sz w:val="24"/>
                <w:szCs w:val="24"/>
              </w:rPr>
            </w:pPr>
            <w:r w:rsidRPr="00D25EA8">
              <w:rPr>
                <w:rFonts w:asciiTheme="minorHAnsi" w:hAnsiTheme="minorHAnsi" w:cstheme="minorHAnsi"/>
                <w:sz w:val="24"/>
                <w:szCs w:val="24"/>
              </w:rPr>
              <w:t>Involved in the development of Service, DAO &amp;Singleton Design Patterns.</w:t>
            </w:r>
          </w:p>
          <w:p w14:paraId="57E8D9BB" w14:textId="77777777" w:rsidR="009C755F" w:rsidRPr="00D25EA8" w:rsidRDefault="009C755F" w:rsidP="009C755F">
            <w:pPr>
              <w:pStyle w:val="achievement-western"/>
              <w:numPr>
                <w:ilvl w:val="0"/>
                <w:numId w:val="49"/>
              </w:numPr>
              <w:autoSpaceDE w:val="0"/>
              <w:spacing w:before="100" w:after="100"/>
              <w:rPr>
                <w:rFonts w:asciiTheme="minorHAnsi" w:hAnsiTheme="minorHAnsi" w:cstheme="minorHAnsi"/>
              </w:rPr>
            </w:pPr>
            <w:r w:rsidRPr="00D25EA8">
              <w:rPr>
                <w:rFonts w:asciiTheme="minorHAnsi" w:hAnsiTheme="minorHAnsi" w:cstheme="minorHAnsi"/>
              </w:rPr>
              <w:t>Involved in developing JSP view pages.</w:t>
            </w:r>
          </w:p>
          <w:p w14:paraId="1AF5C170" w14:textId="77777777" w:rsidR="009C755F" w:rsidRPr="00D25EA8" w:rsidRDefault="009C755F" w:rsidP="009C755F">
            <w:pPr>
              <w:numPr>
                <w:ilvl w:val="0"/>
                <w:numId w:val="49"/>
              </w:numPr>
              <w:suppressAutoHyphens/>
              <w:autoSpaceDE w:val="0"/>
              <w:spacing w:before="100" w:after="100" w:line="240" w:lineRule="auto"/>
              <w:contextualSpacing w:val="0"/>
              <w:jc w:val="left"/>
              <w:rPr>
                <w:rFonts w:asciiTheme="minorHAnsi" w:hAnsiTheme="minorHAnsi" w:cstheme="minorHAnsi"/>
                <w:sz w:val="24"/>
                <w:szCs w:val="24"/>
              </w:rPr>
            </w:pPr>
            <w:r w:rsidRPr="00D25EA8">
              <w:rPr>
                <w:rFonts w:asciiTheme="minorHAnsi" w:hAnsiTheme="minorHAnsi" w:cstheme="minorHAnsi"/>
                <w:sz w:val="24"/>
                <w:szCs w:val="24"/>
              </w:rPr>
              <w:t>Involved in creation of database tables.</w:t>
            </w:r>
          </w:p>
          <w:p w14:paraId="610AABBE" w14:textId="77777777" w:rsidR="009C755F" w:rsidRPr="00D25EA8" w:rsidRDefault="009C755F" w:rsidP="009C755F">
            <w:pPr>
              <w:pStyle w:val="ListParagraph"/>
              <w:numPr>
                <w:ilvl w:val="0"/>
                <w:numId w:val="49"/>
              </w:numPr>
              <w:tabs>
                <w:tab w:val="clear" w:pos="4320"/>
              </w:tabs>
              <w:suppressAutoHyphens/>
              <w:autoSpaceDE w:val="0"/>
              <w:spacing w:before="0" w:after="0" w:line="240" w:lineRule="auto"/>
              <w:ind w:right="0"/>
              <w:contextualSpacing w:val="0"/>
              <w:jc w:val="left"/>
              <w:rPr>
                <w:rFonts w:asciiTheme="minorHAnsi" w:hAnsiTheme="minorHAnsi" w:cstheme="minorHAnsi"/>
                <w:sz w:val="24"/>
                <w:szCs w:val="24"/>
              </w:rPr>
            </w:pPr>
            <w:r w:rsidRPr="00D25EA8">
              <w:rPr>
                <w:rFonts w:asciiTheme="minorHAnsi" w:hAnsiTheme="minorHAnsi" w:cstheme="minorHAnsi"/>
                <w:sz w:val="24"/>
                <w:szCs w:val="24"/>
              </w:rPr>
              <w:t>Involved in writing dynamic HQL queries</w:t>
            </w:r>
          </w:p>
        </w:tc>
      </w:tr>
      <w:tr w:rsidR="009C755F" w:rsidRPr="00D25EA8" w14:paraId="6A96BBC7" w14:textId="77777777" w:rsidTr="00986ED9">
        <w:trPr>
          <w:trHeight w:val="233"/>
        </w:trPr>
        <w:tc>
          <w:tcPr>
            <w:tcW w:w="10109" w:type="dxa"/>
            <w:gridSpan w:val="7"/>
            <w:tcBorders>
              <w:top w:val="single" w:sz="4" w:space="0" w:color="000000"/>
              <w:left w:val="single" w:sz="4" w:space="0" w:color="000000"/>
              <w:bottom w:val="single" w:sz="4" w:space="0" w:color="000000"/>
              <w:right w:val="single" w:sz="4" w:space="0" w:color="000000"/>
            </w:tcBorders>
            <w:shd w:val="clear" w:color="auto" w:fill="FFFFFF"/>
          </w:tcPr>
          <w:p w14:paraId="46C765BC" w14:textId="77777777" w:rsidR="009C755F" w:rsidRPr="00D25EA8" w:rsidRDefault="009C755F" w:rsidP="009B151F">
            <w:pPr>
              <w:rPr>
                <w:rFonts w:asciiTheme="minorHAnsi" w:hAnsiTheme="minorHAnsi" w:cstheme="minorHAnsi"/>
                <w:sz w:val="24"/>
                <w:szCs w:val="24"/>
              </w:rPr>
            </w:pPr>
            <w:r w:rsidRPr="00D25EA8">
              <w:rPr>
                <w:rFonts w:asciiTheme="minorHAnsi" w:hAnsiTheme="minorHAnsi" w:cstheme="minorHAnsi"/>
                <w:b/>
                <w:sz w:val="24"/>
                <w:szCs w:val="24"/>
              </w:rPr>
              <w:t>Environment:</w:t>
            </w:r>
            <w:r w:rsidRPr="00D25EA8">
              <w:rPr>
                <w:rFonts w:asciiTheme="minorHAnsi" w:hAnsiTheme="minorHAnsi" w:cstheme="minorHAnsi"/>
                <w:sz w:val="24"/>
                <w:szCs w:val="24"/>
              </w:rPr>
              <w:t xml:space="preserve"> Java, Spring 2.5, Hibernate 3.0, DB2 9.1.0.2, Web sphere 7.0, JSP, Oracle10g, Eclipse, Log4j, Maven, SVN.</w:t>
            </w:r>
          </w:p>
        </w:tc>
      </w:tr>
    </w:tbl>
    <w:p w14:paraId="608C6755" w14:textId="04627E5E" w:rsidR="006C69E9" w:rsidRDefault="006C69E9" w:rsidP="00BF0EE1">
      <w:pPr>
        <w:spacing w:line="312" w:lineRule="auto"/>
        <w:rPr>
          <w:rFonts w:asciiTheme="minorHAnsi" w:hAnsiTheme="minorHAnsi" w:cstheme="minorHAnsi"/>
          <w:sz w:val="24"/>
          <w:szCs w:val="24"/>
          <w:lang w:val="en-US"/>
        </w:rPr>
      </w:pPr>
    </w:p>
    <w:p w14:paraId="5196801D" w14:textId="38F98131" w:rsidR="00986ED9" w:rsidRPr="006520F0" w:rsidRDefault="00986ED9" w:rsidP="00BF0EE1">
      <w:pPr>
        <w:spacing w:line="312" w:lineRule="auto"/>
        <w:rPr>
          <w:rFonts w:asciiTheme="minorHAnsi" w:hAnsiTheme="minorHAnsi" w:cstheme="minorHAnsi"/>
          <w:b/>
          <w:sz w:val="24"/>
          <w:szCs w:val="24"/>
          <w:lang w:val="en-US"/>
        </w:rPr>
      </w:pPr>
      <w:r w:rsidRPr="006520F0">
        <w:rPr>
          <w:rFonts w:asciiTheme="minorHAnsi" w:hAnsiTheme="minorHAnsi" w:cstheme="minorHAnsi"/>
          <w:b/>
          <w:sz w:val="24"/>
          <w:szCs w:val="24"/>
          <w:lang w:val="en-US"/>
        </w:rPr>
        <w:t>EDUCATION:</w:t>
      </w:r>
    </w:p>
    <w:tbl>
      <w:tblPr>
        <w:tblW w:w="10024" w:type="dxa"/>
        <w:tblInd w:w="108" w:type="dxa"/>
        <w:tblLayout w:type="fixed"/>
        <w:tblLook w:val="0000" w:firstRow="0" w:lastRow="0" w:firstColumn="0" w:lastColumn="0" w:noHBand="0" w:noVBand="0"/>
      </w:tblPr>
      <w:tblGrid>
        <w:gridCol w:w="3357"/>
        <w:gridCol w:w="5323"/>
        <w:gridCol w:w="1344"/>
      </w:tblGrid>
      <w:tr w:rsidR="006520F0" w:rsidRPr="006520F0" w14:paraId="0680DC49" w14:textId="77777777" w:rsidTr="006520F0">
        <w:trPr>
          <w:trHeight w:val="302"/>
        </w:trPr>
        <w:tc>
          <w:tcPr>
            <w:tcW w:w="3357" w:type="dxa"/>
            <w:tcBorders>
              <w:top w:val="single" w:sz="4" w:space="0" w:color="000000"/>
              <w:left w:val="single" w:sz="4" w:space="0" w:color="000000"/>
              <w:bottom w:val="single" w:sz="4" w:space="0" w:color="000000"/>
            </w:tcBorders>
            <w:shd w:val="clear" w:color="auto" w:fill="EAEAEA"/>
            <w:vAlign w:val="center"/>
          </w:tcPr>
          <w:p w14:paraId="70889D60" w14:textId="77777777" w:rsidR="006520F0" w:rsidRPr="006520F0" w:rsidRDefault="006520F0" w:rsidP="009B151F">
            <w:pPr>
              <w:spacing w:before="100" w:after="100"/>
              <w:jc w:val="center"/>
              <w:rPr>
                <w:rFonts w:asciiTheme="minorHAnsi" w:hAnsiTheme="minorHAnsi" w:cstheme="minorHAnsi"/>
                <w:b/>
                <w:sz w:val="24"/>
                <w:szCs w:val="24"/>
              </w:rPr>
            </w:pPr>
            <w:r w:rsidRPr="006520F0">
              <w:rPr>
                <w:rFonts w:asciiTheme="minorHAnsi" w:hAnsiTheme="minorHAnsi" w:cstheme="minorHAnsi"/>
                <w:b/>
                <w:sz w:val="24"/>
                <w:szCs w:val="24"/>
              </w:rPr>
              <w:t>Qualification</w:t>
            </w:r>
          </w:p>
        </w:tc>
        <w:tc>
          <w:tcPr>
            <w:tcW w:w="5323" w:type="dxa"/>
            <w:tcBorders>
              <w:top w:val="single" w:sz="4" w:space="0" w:color="000000"/>
              <w:left w:val="single" w:sz="4" w:space="0" w:color="000000"/>
              <w:bottom w:val="single" w:sz="4" w:space="0" w:color="000000"/>
            </w:tcBorders>
            <w:shd w:val="clear" w:color="auto" w:fill="EAEAEA"/>
            <w:vAlign w:val="center"/>
          </w:tcPr>
          <w:p w14:paraId="440A6DA7" w14:textId="77777777" w:rsidR="006520F0" w:rsidRPr="006520F0" w:rsidRDefault="006520F0" w:rsidP="009B151F">
            <w:pPr>
              <w:tabs>
                <w:tab w:val="left" w:pos="-720"/>
              </w:tabs>
              <w:spacing w:before="100" w:after="100"/>
              <w:ind w:left="187"/>
              <w:jc w:val="center"/>
              <w:rPr>
                <w:rFonts w:asciiTheme="minorHAnsi" w:hAnsiTheme="minorHAnsi" w:cstheme="minorHAnsi"/>
                <w:b/>
                <w:sz w:val="24"/>
                <w:szCs w:val="24"/>
              </w:rPr>
            </w:pPr>
            <w:r w:rsidRPr="006520F0">
              <w:rPr>
                <w:rFonts w:asciiTheme="minorHAnsi" w:hAnsiTheme="minorHAnsi" w:cstheme="minorHAnsi"/>
                <w:b/>
                <w:sz w:val="24"/>
                <w:szCs w:val="24"/>
              </w:rPr>
              <w:t>College / University / Institution</w:t>
            </w:r>
          </w:p>
        </w:tc>
        <w:tc>
          <w:tcPr>
            <w:tcW w:w="1344" w:type="dxa"/>
            <w:tcBorders>
              <w:top w:val="single" w:sz="4" w:space="0" w:color="000000"/>
              <w:left w:val="single" w:sz="4" w:space="0" w:color="000000"/>
              <w:bottom w:val="single" w:sz="4" w:space="0" w:color="000000"/>
              <w:right w:val="single" w:sz="4" w:space="0" w:color="000000"/>
            </w:tcBorders>
            <w:shd w:val="clear" w:color="auto" w:fill="EAEAEA"/>
            <w:vAlign w:val="center"/>
          </w:tcPr>
          <w:p w14:paraId="5F1D6A38" w14:textId="23E9001F" w:rsidR="006520F0" w:rsidRPr="006520F0" w:rsidRDefault="006520F0" w:rsidP="006520F0">
            <w:pPr>
              <w:tabs>
                <w:tab w:val="left" w:pos="-720"/>
              </w:tabs>
              <w:spacing w:before="100" w:after="100"/>
              <w:rPr>
                <w:rFonts w:asciiTheme="minorHAnsi" w:hAnsiTheme="minorHAnsi" w:cstheme="minorHAnsi"/>
                <w:sz w:val="24"/>
                <w:szCs w:val="24"/>
              </w:rPr>
            </w:pPr>
            <w:r w:rsidRPr="006520F0">
              <w:rPr>
                <w:rFonts w:asciiTheme="minorHAnsi" w:hAnsiTheme="minorHAnsi" w:cstheme="minorHAnsi"/>
                <w:b/>
                <w:sz w:val="24"/>
                <w:szCs w:val="24"/>
              </w:rPr>
              <w:t>Year</w:t>
            </w:r>
          </w:p>
        </w:tc>
      </w:tr>
      <w:tr w:rsidR="006520F0" w:rsidRPr="006520F0" w14:paraId="0C6E6696" w14:textId="77777777" w:rsidTr="006520F0">
        <w:trPr>
          <w:trHeight w:val="301"/>
        </w:trPr>
        <w:tc>
          <w:tcPr>
            <w:tcW w:w="3357" w:type="dxa"/>
            <w:tcBorders>
              <w:top w:val="single" w:sz="4" w:space="0" w:color="000000"/>
              <w:left w:val="single" w:sz="4" w:space="0" w:color="000000"/>
              <w:bottom w:val="single" w:sz="4" w:space="0" w:color="000000"/>
            </w:tcBorders>
            <w:shd w:val="clear" w:color="auto" w:fill="auto"/>
            <w:vAlign w:val="center"/>
          </w:tcPr>
          <w:p w14:paraId="560441C6" w14:textId="124ADA29" w:rsidR="006520F0" w:rsidRPr="006520F0" w:rsidRDefault="006520F0" w:rsidP="009B151F">
            <w:pPr>
              <w:spacing w:before="100" w:after="100"/>
              <w:jc w:val="center"/>
              <w:rPr>
                <w:rFonts w:asciiTheme="minorHAnsi" w:hAnsiTheme="minorHAnsi" w:cstheme="minorHAnsi"/>
                <w:sz w:val="24"/>
                <w:szCs w:val="24"/>
              </w:rPr>
            </w:pPr>
            <w:r w:rsidRPr="006520F0">
              <w:rPr>
                <w:rFonts w:asciiTheme="minorHAnsi" w:hAnsiTheme="minorHAnsi" w:cstheme="minorHAnsi"/>
                <w:sz w:val="24"/>
                <w:szCs w:val="24"/>
              </w:rPr>
              <w:t>Master of Computer Applications</w:t>
            </w:r>
          </w:p>
        </w:tc>
        <w:tc>
          <w:tcPr>
            <w:tcW w:w="5323" w:type="dxa"/>
            <w:tcBorders>
              <w:top w:val="single" w:sz="4" w:space="0" w:color="000000"/>
              <w:left w:val="single" w:sz="4" w:space="0" w:color="000000"/>
              <w:bottom w:val="single" w:sz="4" w:space="0" w:color="000000"/>
            </w:tcBorders>
            <w:shd w:val="clear" w:color="auto" w:fill="auto"/>
            <w:vAlign w:val="center"/>
          </w:tcPr>
          <w:p w14:paraId="7C5C308D" w14:textId="77777777" w:rsidR="006520F0" w:rsidRPr="006520F0" w:rsidRDefault="006520F0" w:rsidP="009B151F">
            <w:pPr>
              <w:spacing w:before="100" w:after="100"/>
              <w:jc w:val="center"/>
              <w:rPr>
                <w:rFonts w:asciiTheme="minorHAnsi" w:hAnsiTheme="minorHAnsi" w:cstheme="minorHAnsi"/>
                <w:sz w:val="24"/>
                <w:szCs w:val="24"/>
              </w:rPr>
            </w:pPr>
            <w:proofErr w:type="spellStart"/>
            <w:r w:rsidRPr="006520F0">
              <w:rPr>
                <w:rFonts w:asciiTheme="minorHAnsi" w:hAnsiTheme="minorHAnsi" w:cstheme="minorHAnsi"/>
                <w:sz w:val="24"/>
                <w:szCs w:val="24"/>
              </w:rPr>
              <w:t>Annamacharya</w:t>
            </w:r>
            <w:proofErr w:type="spellEnd"/>
            <w:r w:rsidRPr="006520F0">
              <w:rPr>
                <w:rFonts w:asciiTheme="minorHAnsi" w:hAnsiTheme="minorHAnsi" w:cstheme="minorHAnsi"/>
                <w:sz w:val="24"/>
                <w:szCs w:val="24"/>
              </w:rPr>
              <w:t xml:space="preserve"> Institute of Science and Technology College</w:t>
            </w:r>
          </w:p>
        </w:tc>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F9970" w14:textId="77777777" w:rsidR="006520F0" w:rsidRPr="006520F0" w:rsidRDefault="006520F0" w:rsidP="009B151F">
            <w:pPr>
              <w:spacing w:before="100" w:after="100"/>
              <w:jc w:val="center"/>
              <w:rPr>
                <w:rFonts w:asciiTheme="minorHAnsi" w:hAnsiTheme="minorHAnsi" w:cstheme="minorHAnsi"/>
                <w:sz w:val="24"/>
                <w:szCs w:val="24"/>
              </w:rPr>
            </w:pPr>
            <w:r w:rsidRPr="006520F0">
              <w:rPr>
                <w:rFonts w:asciiTheme="minorHAnsi" w:hAnsiTheme="minorHAnsi" w:cstheme="minorHAnsi"/>
                <w:sz w:val="24"/>
                <w:szCs w:val="24"/>
              </w:rPr>
              <w:t>2013</w:t>
            </w:r>
          </w:p>
        </w:tc>
      </w:tr>
      <w:tr w:rsidR="006520F0" w:rsidRPr="006520F0" w14:paraId="79DD95E1" w14:textId="77777777" w:rsidTr="006520F0">
        <w:trPr>
          <w:trHeight w:val="301"/>
        </w:trPr>
        <w:tc>
          <w:tcPr>
            <w:tcW w:w="3357" w:type="dxa"/>
            <w:tcBorders>
              <w:top w:val="single" w:sz="4" w:space="0" w:color="000000"/>
              <w:left w:val="single" w:sz="4" w:space="0" w:color="000000"/>
              <w:bottom w:val="single" w:sz="4" w:space="0" w:color="000000"/>
            </w:tcBorders>
            <w:shd w:val="clear" w:color="auto" w:fill="auto"/>
            <w:vAlign w:val="center"/>
          </w:tcPr>
          <w:p w14:paraId="0CD47415" w14:textId="16495337" w:rsidR="006520F0" w:rsidRPr="006520F0" w:rsidRDefault="006520F0" w:rsidP="009B151F">
            <w:pPr>
              <w:spacing w:before="100" w:after="100"/>
              <w:jc w:val="center"/>
              <w:rPr>
                <w:rFonts w:asciiTheme="minorHAnsi" w:hAnsiTheme="minorHAnsi" w:cstheme="minorHAnsi"/>
                <w:sz w:val="24"/>
                <w:szCs w:val="24"/>
              </w:rPr>
            </w:pPr>
            <w:r w:rsidRPr="006520F0">
              <w:rPr>
                <w:rFonts w:asciiTheme="minorHAnsi" w:hAnsiTheme="minorHAnsi" w:cstheme="minorHAnsi"/>
                <w:bCs/>
                <w:color w:val="222222"/>
                <w:sz w:val="24"/>
                <w:szCs w:val="24"/>
                <w:shd w:val="clear" w:color="auto" w:fill="FFFFFF"/>
              </w:rPr>
              <w:t>Bachelor of Science</w:t>
            </w:r>
          </w:p>
        </w:tc>
        <w:tc>
          <w:tcPr>
            <w:tcW w:w="5323" w:type="dxa"/>
            <w:tcBorders>
              <w:top w:val="single" w:sz="4" w:space="0" w:color="000000"/>
              <w:left w:val="single" w:sz="4" w:space="0" w:color="000000"/>
              <w:bottom w:val="single" w:sz="4" w:space="0" w:color="000000"/>
            </w:tcBorders>
            <w:shd w:val="clear" w:color="auto" w:fill="auto"/>
            <w:vAlign w:val="center"/>
          </w:tcPr>
          <w:p w14:paraId="4D75F277" w14:textId="77777777" w:rsidR="006520F0" w:rsidRPr="006520F0" w:rsidRDefault="006520F0" w:rsidP="009B151F">
            <w:pPr>
              <w:spacing w:before="100" w:after="100"/>
              <w:jc w:val="center"/>
              <w:rPr>
                <w:rFonts w:asciiTheme="minorHAnsi" w:hAnsiTheme="minorHAnsi" w:cstheme="minorHAnsi"/>
                <w:sz w:val="24"/>
                <w:szCs w:val="24"/>
              </w:rPr>
            </w:pPr>
            <w:r w:rsidRPr="006520F0">
              <w:rPr>
                <w:rFonts w:asciiTheme="minorHAnsi" w:hAnsiTheme="minorHAnsi" w:cstheme="minorHAnsi"/>
                <w:sz w:val="24"/>
                <w:szCs w:val="24"/>
              </w:rPr>
              <w:t xml:space="preserve">Sri </w:t>
            </w:r>
            <w:proofErr w:type="spellStart"/>
            <w:r w:rsidRPr="006520F0">
              <w:rPr>
                <w:rFonts w:asciiTheme="minorHAnsi" w:hAnsiTheme="minorHAnsi" w:cstheme="minorHAnsi"/>
                <w:sz w:val="24"/>
                <w:szCs w:val="24"/>
              </w:rPr>
              <w:t>Venkateswara</w:t>
            </w:r>
            <w:proofErr w:type="spellEnd"/>
            <w:r w:rsidRPr="006520F0">
              <w:rPr>
                <w:rFonts w:asciiTheme="minorHAnsi" w:hAnsiTheme="minorHAnsi" w:cstheme="minorHAnsi"/>
                <w:sz w:val="24"/>
                <w:szCs w:val="24"/>
              </w:rPr>
              <w:t xml:space="preserve"> University</w:t>
            </w:r>
          </w:p>
        </w:tc>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E3AFD7" w14:textId="77777777" w:rsidR="006520F0" w:rsidRPr="006520F0" w:rsidRDefault="006520F0" w:rsidP="009B151F">
            <w:pPr>
              <w:spacing w:before="100" w:after="100"/>
              <w:jc w:val="center"/>
              <w:rPr>
                <w:rFonts w:asciiTheme="minorHAnsi" w:hAnsiTheme="minorHAnsi" w:cstheme="minorHAnsi"/>
                <w:sz w:val="24"/>
                <w:szCs w:val="24"/>
              </w:rPr>
            </w:pPr>
            <w:r w:rsidRPr="006520F0">
              <w:rPr>
                <w:rFonts w:asciiTheme="minorHAnsi" w:hAnsiTheme="minorHAnsi" w:cstheme="minorHAnsi"/>
                <w:sz w:val="24"/>
                <w:szCs w:val="24"/>
              </w:rPr>
              <w:t>2010</w:t>
            </w:r>
          </w:p>
        </w:tc>
      </w:tr>
    </w:tbl>
    <w:p w14:paraId="56DDFA42" w14:textId="4F8B0701" w:rsidR="00986ED9" w:rsidRDefault="00986ED9" w:rsidP="00BF0EE1">
      <w:pPr>
        <w:spacing w:line="312" w:lineRule="auto"/>
        <w:rPr>
          <w:rFonts w:asciiTheme="minorHAnsi" w:hAnsiTheme="minorHAnsi" w:cstheme="minorHAnsi"/>
          <w:lang w:val="en-US"/>
        </w:rPr>
      </w:pPr>
    </w:p>
    <w:p w14:paraId="23988EF3" w14:textId="52CBC700" w:rsidR="00E750B4" w:rsidRPr="00D8260F" w:rsidRDefault="00E750B4" w:rsidP="00BF0EE1">
      <w:pPr>
        <w:spacing w:line="312" w:lineRule="auto"/>
        <w:rPr>
          <w:rFonts w:asciiTheme="minorHAnsi" w:hAnsiTheme="minorHAnsi" w:cstheme="minorHAnsi"/>
          <w:b/>
          <w:sz w:val="24"/>
          <w:szCs w:val="24"/>
          <w:lang w:val="en-US"/>
        </w:rPr>
      </w:pPr>
      <w:r w:rsidRPr="00D8260F">
        <w:rPr>
          <w:rFonts w:asciiTheme="minorHAnsi" w:hAnsiTheme="minorHAnsi" w:cstheme="minorHAnsi"/>
          <w:b/>
          <w:sz w:val="24"/>
          <w:szCs w:val="24"/>
          <w:lang w:val="en-US"/>
        </w:rPr>
        <w:lastRenderedPageBreak/>
        <w:t>PERSONAL DETAILS:</w:t>
      </w:r>
    </w:p>
    <w:p w14:paraId="4A0A9ED9" w14:textId="77777777" w:rsidR="00D8260F" w:rsidRPr="00D8260F" w:rsidRDefault="00D8260F" w:rsidP="00D8260F">
      <w:pPr>
        <w:spacing w:line="312" w:lineRule="auto"/>
        <w:ind w:firstLine="720"/>
        <w:rPr>
          <w:rFonts w:asciiTheme="minorHAnsi" w:hAnsiTheme="minorHAnsi" w:cstheme="minorHAnsi"/>
          <w:sz w:val="24"/>
          <w:szCs w:val="24"/>
          <w:lang w:val="en-US"/>
        </w:rPr>
      </w:pPr>
      <w:r w:rsidRPr="00D8260F">
        <w:rPr>
          <w:rFonts w:asciiTheme="minorHAnsi" w:hAnsiTheme="minorHAnsi" w:cstheme="minorHAnsi"/>
          <w:sz w:val="24"/>
          <w:szCs w:val="24"/>
          <w:lang w:val="en-US"/>
        </w:rPr>
        <w:t>Name: BUDDAREDDY CHAPPALA</w:t>
      </w:r>
    </w:p>
    <w:p w14:paraId="147CB6E3" w14:textId="0C1C7BFA" w:rsidR="00D8260F" w:rsidRPr="00D8260F" w:rsidRDefault="00055CD9" w:rsidP="00D8260F">
      <w:pPr>
        <w:spacing w:line="312" w:lineRule="auto"/>
        <w:ind w:firstLine="720"/>
        <w:rPr>
          <w:rFonts w:asciiTheme="minorHAnsi" w:hAnsiTheme="minorHAnsi" w:cstheme="minorHAnsi"/>
          <w:sz w:val="24"/>
          <w:szCs w:val="24"/>
          <w:lang w:val="en-US"/>
        </w:rPr>
      </w:pPr>
      <w:r>
        <w:rPr>
          <w:rFonts w:asciiTheme="minorHAnsi" w:hAnsiTheme="minorHAnsi" w:cstheme="minorHAnsi"/>
          <w:sz w:val="24"/>
          <w:szCs w:val="24"/>
          <w:lang w:val="en-US"/>
        </w:rPr>
        <w:t xml:space="preserve">Passport </w:t>
      </w:r>
      <w:proofErr w:type="gramStart"/>
      <w:r>
        <w:rPr>
          <w:rFonts w:asciiTheme="minorHAnsi" w:hAnsiTheme="minorHAnsi" w:cstheme="minorHAnsi"/>
          <w:sz w:val="24"/>
          <w:szCs w:val="24"/>
          <w:lang w:val="en-US"/>
        </w:rPr>
        <w:t>No</w:t>
      </w:r>
      <w:r w:rsidR="00D8260F" w:rsidRPr="00D8260F">
        <w:rPr>
          <w:rFonts w:asciiTheme="minorHAnsi" w:hAnsiTheme="minorHAnsi" w:cstheme="minorHAnsi"/>
          <w:sz w:val="24"/>
          <w:szCs w:val="24"/>
          <w:lang w:val="en-US"/>
        </w:rPr>
        <w:t xml:space="preserve"> :</w:t>
      </w:r>
      <w:proofErr w:type="gramEnd"/>
      <w:r w:rsidR="00D8260F" w:rsidRPr="00D8260F">
        <w:rPr>
          <w:rFonts w:asciiTheme="minorHAnsi" w:hAnsiTheme="minorHAnsi" w:cstheme="minorHAnsi"/>
          <w:sz w:val="24"/>
          <w:szCs w:val="24"/>
          <w:lang w:val="en-US"/>
        </w:rPr>
        <w:t xml:space="preserve"> P3382655</w:t>
      </w:r>
    </w:p>
    <w:p w14:paraId="003F4C71" w14:textId="0F80E3F5" w:rsidR="00D8260F" w:rsidRPr="00D8260F" w:rsidRDefault="00D8260F" w:rsidP="00D8260F">
      <w:pPr>
        <w:spacing w:line="312" w:lineRule="auto"/>
        <w:ind w:firstLine="720"/>
        <w:rPr>
          <w:rFonts w:asciiTheme="minorHAnsi" w:hAnsiTheme="minorHAnsi" w:cstheme="minorHAnsi"/>
          <w:sz w:val="24"/>
          <w:szCs w:val="24"/>
          <w:lang w:val="en-US"/>
        </w:rPr>
      </w:pPr>
      <w:r w:rsidRPr="00D8260F">
        <w:rPr>
          <w:rFonts w:asciiTheme="minorHAnsi" w:hAnsiTheme="minorHAnsi" w:cstheme="minorHAnsi"/>
          <w:sz w:val="24"/>
          <w:szCs w:val="24"/>
          <w:lang w:val="en-US"/>
        </w:rPr>
        <w:t>D.O.B: 01/07/1988</w:t>
      </w:r>
    </w:p>
    <w:sectPr w:rsidR="00D8260F" w:rsidRPr="00D8260F" w:rsidSect="00716716">
      <w:headerReference w:type="default" r:id="rId7"/>
      <w:footerReference w:type="default" r:id="rId8"/>
      <w:pgSz w:w="12240" w:h="15840" w:code="1"/>
      <w:pgMar w:top="907" w:right="1080" w:bottom="360" w:left="1080" w:header="720" w:footer="144" w:gutter="0"/>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30281" w14:textId="77777777" w:rsidR="00E66CAD" w:rsidRDefault="00E66CAD" w:rsidP="00AE2D4C">
      <w:r>
        <w:separator/>
      </w:r>
    </w:p>
  </w:endnote>
  <w:endnote w:type="continuationSeparator" w:id="0">
    <w:p w14:paraId="4B9E0BC3" w14:textId="77777777" w:rsidR="00E66CAD" w:rsidRDefault="00E66CAD" w:rsidP="00AE2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MS Gothic"/>
    <w:charset w:val="80"/>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3BAA0" w14:textId="77777777" w:rsidR="007B6E9A" w:rsidRPr="00D13013" w:rsidRDefault="007B6E9A" w:rsidP="00C60E8B">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19D8A" w14:textId="77777777" w:rsidR="00E66CAD" w:rsidRDefault="00E66CAD" w:rsidP="00AE2D4C">
      <w:r>
        <w:separator/>
      </w:r>
    </w:p>
  </w:footnote>
  <w:footnote w:type="continuationSeparator" w:id="0">
    <w:p w14:paraId="14002079" w14:textId="77777777" w:rsidR="00E66CAD" w:rsidRDefault="00E66CAD" w:rsidP="00AE2D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98FE9" w14:textId="46E1DC40" w:rsidR="00296718" w:rsidRPr="00296718" w:rsidRDefault="00296718">
    <w:pPr>
      <w:pStyle w:val="Header"/>
      <w:rPr>
        <w:lang w:val="en-GB"/>
      </w:rPr>
    </w:pPr>
    <w:r>
      <w:rPr>
        <w:lang w:val="en-GB"/>
      </w:rPr>
      <w:tab/>
    </w:r>
    <w:r>
      <w:rPr>
        <w:lang w:val="en-GB"/>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numFmt w:val="bullet"/>
      <w:lvlText w:val=""/>
      <w:lvlJc w:val="left"/>
      <w:pPr>
        <w:tabs>
          <w:tab w:val="num" w:pos="0"/>
        </w:tabs>
        <w:ind w:left="720" w:hanging="360"/>
      </w:pPr>
      <w:rPr>
        <w:rFonts w:ascii="Wingdings" w:hAnsi="Wingdings" w:cs="StarSymbol"/>
        <w:sz w:val="18"/>
        <w:szCs w:val="18"/>
      </w:r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sz w:val="20"/>
        <w:szCs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04"/>
    <w:multiLevelType w:val="singleLevel"/>
    <w:tmpl w:val="00000004"/>
    <w:name w:val="WW8Num4"/>
    <w:lvl w:ilvl="0">
      <w:start w:val="1"/>
      <w:numFmt w:val="bullet"/>
      <w:lvlText w:val=""/>
      <w:lvlJc w:val="left"/>
      <w:pPr>
        <w:tabs>
          <w:tab w:val="num" w:pos="0"/>
        </w:tabs>
        <w:ind w:left="720" w:hanging="360"/>
      </w:pPr>
      <w:rPr>
        <w:rFonts w:ascii="Wingdings" w:hAnsi="Wingdings" w:cs="Symbol"/>
      </w:rPr>
    </w:lvl>
  </w:abstractNum>
  <w:abstractNum w:abstractNumId="3">
    <w:nsid w:val="00000005"/>
    <w:multiLevelType w:val="singleLevel"/>
    <w:tmpl w:val="00000005"/>
    <w:name w:val="WW8Num5"/>
    <w:lvl w:ilvl="0">
      <w:start w:val="1"/>
      <w:numFmt w:val="bullet"/>
      <w:lvlText w:val=""/>
      <w:lvlJc w:val="left"/>
      <w:pPr>
        <w:tabs>
          <w:tab w:val="num" w:pos="720"/>
        </w:tabs>
        <w:ind w:left="720" w:hanging="360"/>
      </w:pPr>
      <w:rPr>
        <w:rFonts w:ascii="Symbol" w:hAnsi="Symbol" w:cs="Arial"/>
        <w:b w:val="0"/>
        <w:color w:val="000000"/>
        <w:sz w:val="20"/>
        <w:szCs w:val="20"/>
      </w:rPr>
    </w:lvl>
  </w:abstractNum>
  <w:abstractNum w:abstractNumId="4">
    <w:nsid w:val="05B769C7"/>
    <w:multiLevelType w:val="multilevel"/>
    <w:tmpl w:val="662AF8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0FC05E58"/>
    <w:multiLevelType w:val="multilevel"/>
    <w:tmpl w:val="1C9CEF9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132D6129"/>
    <w:multiLevelType w:val="hybridMultilevel"/>
    <w:tmpl w:val="6310D224"/>
    <w:lvl w:ilvl="0" w:tplc="D7A098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597598"/>
    <w:multiLevelType w:val="hybridMultilevel"/>
    <w:tmpl w:val="104A49E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DA2A5C"/>
    <w:multiLevelType w:val="hybridMultilevel"/>
    <w:tmpl w:val="701C68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8A80D3F"/>
    <w:multiLevelType w:val="hybridMultilevel"/>
    <w:tmpl w:val="5CB863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7B39CD"/>
    <w:multiLevelType w:val="hybridMultilevel"/>
    <w:tmpl w:val="35AA336A"/>
    <w:lvl w:ilvl="0" w:tplc="0409000B">
      <w:start w:val="1"/>
      <w:numFmt w:val="bullet"/>
      <w:lvlText w:val=""/>
      <w:lvlJc w:val="left"/>
      <w:pPr>
        <w:tabs>
          <w:tab w:val="num" w:pos="1775"/>
        </w:tabs>
        <w:ind w:left="1775" w:hanging="360"/>
      </w:pPr>
      <w:rPr>
        <w:rFonts w:ascii="Wingdings" w:hAnsi="Wingdings" w:hint="default"/>
      </w:rPr>
    </w:lvl>
    <w:lvl w:ilvl="1" w:tplc="04090003" w:tentative="1">
      <w:start w:val="1"/>
      <w:numFmt w:val="bullet"/>
      <w:lvlText w:val="o"/>
      <w:lvlJc w:val="left"/>
      <w:pPr>
        <w:tabs>
          <w:tab w:val="num" w:pos="2495"/>
        </w:tabs>
        <w:ind w:left="2495" w:hanging="360"/>
      </w:pPr>
      <w:rPr>
        <w:rFonts w:ascii="Courier New" w:hAnsi="Courier New" w:cs="Courier New" w:hint="default"/>
      </w:rPr>
    </w:lvl>
    <w:lvl w:ilvl="2" w:tplc="04090005" w:tentative="1">
      <w:start w:val="1"/>
      <w:numFmt w:val="bullet"/>
      <w:lvlText w:val=""/>
      <w:lvlJc w:val="left"/>
      <w:pPr>
        <w:tabs>
          <w:tab w:val="num" w:pos="3215"/>
        </w:tabs>
        <w:ind w:left="3215" w:hanging="360"/>
      </w:pPr>
      <w:rPr>
        <w:rFonts w:ascii="Wingdings" w:hAnsi="Wingdings" w:hint="default"/>
      </w:rPr>
    </w:lvl>
    <w:lvl w:ilvl="3" w:tplc="04090001" w:tentative="1">
      <w:start w:val="1"/>
      <w:numFmt w:val="bullet"/>
      <w:lvlText w:val=""/>
      <w:lvlJc w:val="left"/>
      <w:pPr>
        <w:tabs>
          <w:tab w:val="num" w:pos="3935"/>
        </w:tabs>
        <w:ind w:left="3935" w:hanging="360"/>
      </w:pPr>
      <w:rPr>
        <w:rFonts w:ascii="Symbol" w:hAnsi="Symbol" w:hint="default"/>
      </w:rPr>
    </w:lvl>
    <w:lvl w:ilvl="4" w:tplc="04090003" w:tentative="1">
      <w:start w:val="1"/>
      <w:numFmt w:val="bullet"/>
      <w:lvlText w:val="o"/>
      <w:lvlJc w:val="left"/>
      <w:pPr>
        <w:tabs>
          <w:tab w:val="num" w:pos="4655"/>
        </w:tabs>
        <w:ind w:left="4655" w:hanging="360"/>
      </w:pPr>
      <w:rPr>
        <w:rFonts w:ascii="Courier New" w:hAnsi="Courier New" w:cs="Courier New" w:hint="default"/>
      </w:rPr>
    </w:lvl>
    <w:lvl w:ilvl="5" w:tplc="04090005" w:tentative="1">
      <w:start w:val="1"/>
      <w:numFmt w:val="bullet"/>
      <w:lvlText w:val=""/>
      <w:lvlJc w:val="left"/>
      <w:pPr>
        <w:tabs>
          <w:tab w:val="num" w:pos="5375"/>
        </w:tabs>
        <w:ind w:left="5375" w:hanging="360"/>
      </w:pPr>
      <w:rPr>
        <w:rFonts w:ascii="Wingdings" w:hAnsi="Wingdings" w:hint="default"/>
      </w:rPr>
    </w:lvl>
    <w:lvl w:ilvl="6" w:tplc="04090001" w:tentative="1">
      <w:start w:val="1"/>
      <w:numFmt w:val="bullet"/>
      <w:lvlText w:val=""/>
      <w:lvlJc w:val="left"/>
      <w:pPr>
        <w:tabs>
          <w:tab w:val="num" w:pos="6095"/>
        </w:tabs>
        <w:ind w:left="6095" w:hanging="360"/>
      </w:pPr>
      <w:rPr>
        <w:rFonts w:ascii="Symbol" w:hAnsi="Symbol" w:hint="default"/>
      </w:rPr>
    </w:lvl>
    <w:lvl w:ilvl="7" w:tplc="04090003" w:tentative="1">
      <w:start w:val="1"/>
      <w:numFmt w:val="bullet"/>
      <w:lvlText w:val="o"/>
      <w:lvlJc w:val="left"/>
      <w:pPr>
        <w:tabs>
          <w:tab w:val="num" w:pos="6815"/>
        </w:tabs>
        <w:ind w:left="6815" w:hanging="360"/>
      </w:pPr>
      <w:rPr>
        <w:rFonts w:ascii="Courier New" w:hAnsi="Courier New" w:cs="Courier New" w:hint="default"/>
      </w:rPr>
    </w:lvl>
    <w:lvl w:ilvl="8" w:tplc="04090005" w:tentative="1">
      <w:start w:val="1"/>
      <w:numFmt w:val="bullet"/>
      <w:lvlText w:val=""/>
      <w:lvlJc w:val="left"/>
      <w:pPr>
        <w:tabs>
          <w:tab w:val="num" w:pos="7535"/>
        </w:tabs>
        <w:ind w:left="7535" w:hanging="360"/>
      </w:pPr>
      <w:rPr>
        <w:rFonts w:ascii="Wingdings" w:hAnsi="Wingdings" w:hint="default"/>
      </w:rPr>
    </w:lvl>
  </w:abstractNum>
  <w:abstractNum w:abstractNumId="11">
    <w:nsid w:val="21F270D5"/>
    <w:multiLevelType w:val="hybridMultilevel"/>
    <w:tmpl w:val="D2802FD2"/>
    <w:lvl w:ilvl="0" w:tplc="D7A098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1D0841"/>
    <w:multiLevelType w:val="hybridMultilevel"/>
    <w:tmpl w:val="A8F423B4"/>
    <w:lvl w:ilvl="0" w:tplc="FAA05586">
      <w:start w:val="1"/>
      <w:numFmt w:val="bullet"/>
      <w:pStyle w:val="ListParagraph"/>
      <w:lvlText w:val="–"/>
      <w:lvlJc w:val="left"/>
      <w:pPr>
        <w:ind w:left="360" w:hanging="360"/>
      </w:pPr>
      <w:rPr>
        <w:rFonts w:ascii="Calisto MT" w:hAnsi="Calisto MT" w:hint="default"/>
        <w:color w:val="000000" w:themeColor="text1"/>
      </w:rPr>
    </w:lvl>
    <w:lvl w:ilvl="1" w:tplc="2F3A3B8A">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3">
    <w:nsid w:val="29A3124C"/>
    <w:multiLevelType w:val="hybridMultilevel"/>
    <w:tmpl w:val="61FC9596"/>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270"/>
        </w:tabs>
        <w:ind w:left="270" w:hanging="360"/>
      </w:pPr>
      <w:rPr>
        <w:rFonts w:ascii="Courier New" w:hAnsi="Courier New" w:hint="default"/>
      </w:rPr>
    </w:lvl>
    <w:lvl w:ilvl="2" w:tplc="04090005">
      <w:start w:val="1"/>
      <w:numFmt w:val="bullet"/>
      <w:lvlText w:val=""/>
      <w:lvlJc w:val="left"/>
      <w:pPr>
        <w:tabs>
          <w:tab w:val="num" w:pos="990"/>
        </w:tabs>
        <w:ind w:left="990" w:hanging="360"/>
      </w:pPr>
      <w:rPr>
        <w:rFonts w:ascii="Wingdings" w:hAnsi="Wingdings" w:hint="default"/>
      </w:rPr>
    </w:lvl>
    <w:lvl w:ilvl="3" w:tplc="04090001">
      <w:start w:val="1"/>
      <w:numFmt w:val="bullet"/>
      <w:lvlText w:val=""/>
      <w:lvlJc w:val="left"/>
      <w:pPr>
        <w:tabs>
          <w:tab w:val="num" w:pos="1710"/>
        </w:tabs>
        <w:ind w:left="1710" w:hanging="360"/>
      </w:pPr>
      <w:rPr>
        <w:rFonts w:ascii="Symbol" w:hAnsi="Symbol" w:hint="default"/>
      </w:rPr>
    </w:lvl>
    <w:lvl w:ilvl="4" w:tplc="04090003">
      <w:start w:val="1"/>
      <w:numFmt w:val="bullet"/>
      <w:lvlText w:val="o"/>
      <w:lvlJc w:val="left"/>
      <w:pPr>
        <w:tabs>
          <w:tab w:val="num" w:pos="2430"/>
        </w:tabs>
        <w:ind w:left="2430" w:hanging="360"/>
      </w:pPr>
      <w:rPr>
        <w:rFonts w:ascii="Courier New" w:hAnsi="Courier New" w:hint="default"/>
      </w:rPr>
    </w:lvl>
    <w:lvl w:ilvl="5" w:tplc="04090005" w:tentative="1">
      <w:start w:val="1"/>
      <w:numFmt w:val="bullet"/>
      <w:lvlText w:val=""/>
      <w:lvlJc w:val="left"/>
      <w:pPr>
        <w:tabs>
          <w:tab w:val="num" w:pos="3150"/>
        </w:tabs>
        <w:ind w:left="3150" w:hanging="360"/>
      </w:pPr>
      <w:rPr>
        <w:rFonts w:ascii="Wingdings" w:hAnsi="Wingdings" w:hint="default"/>
      </w:rPr>
    </w:lvl>
    <w:lvl w:ilvl="6" w:tplc="04090001" w:tentative="1">
      <w:start w:val="1"/>
      <w:numFmt w:val="bullet"/>
      <w:lvlText w:val=""/>
      <w:lvlJc w:val="left"/>
      <w:pPr>
        <w:tabs>
          <w:tab w:val="num" w:pos="3870"/>
        </w:tabs>
        <w:ind w:left="3870" w:hanging="360"/>
      </w:pPr>
      <w:rPr>
        <w:rFonts w:ascii="Symbol" w:hAnsi="Symbol" w:hint="default"/>
      </w:rPr>
    </w:lvl>
    <w:lvl w:ilvl="7" w:tplc="04090003" w:tentative="1">
      <w:start w:val="1"/>
      <w:numFmt w:val="bullet"/>
      <w:lvlText w:val="o"/>
      <w:lvlJc w:val="left"/>
      <w:pPr>
        <w:tabs>
          <w:tab w:val="num" w:pos="4590"/>
        </w:tabs>
        <w:ind w:left="4590" w:hanging="360"/>
      </w:pPr>
      <w:rPr>
        <w:rFonts w:ascii="Courier New" w:hAnsi="Courier New" w:hint="default"/>
      </w:rPr>
    </w:lvl>
    <w:lvl w:ilvl="8" w:tplc="04090005" w:tentative="1">
      <w:start w:val="1"/>
      <w:numFmt w:val="bullet"/>
      <w:lvlText w:val=""/>
      <w:lvlJc w:val="left"/>
      <w:pPr>
        <w:tabs>
          <w:tab w:val="num" w:pos="5310"/>
        </w:tabs>
        <w:ind w:left="5310" w:hanging="360"/>
      </w:pPr>
      <w:rPr>
        <w:rFonts w:ascii="Wingdings" w:hAnsi="Wingdings" w:hint="default"/>
      </w:rPr>
    </w:lvl>
  </w:abstractNum>
  <w:abstractNum w:abstractNumId="14">
    <w:nsid w:val="2C0C0676"/>
    <w:multiLevelType w:val="hybridMultilevel"/>
    <w:tmpl w:val="0C7C2F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02774ED"/>
    <w:multiLevelType w:val="hybridMultilevel"/>
    <w:tmpl w:val="FDECDB94"/>
    <w:lvl w:ilvl="0" w:tplc="103895BC">
      <w:start w:val="1"/>
      <w:numFmt w:val="bullet"/>
      <w:lvlText w:val=""/>
      <w:lvlJc w:val="left"/>
      <w:pPr>
        <w:ind w:left="1354" w:hanging="360"/>
      </w:pPr>
      <w:rPr>
        <w:rFonts w:ascii="Wingdings" w:hAnsi="Wingdings" w:hint="default"/>
        <w:color w:val="A6C030"/>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6">
    <w:nsid w:val="346D08AE"/>
    <w:multiLevelType w:val="multilevel"/>
    <w:tmpl w:val="47F0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CE13AF"/>
    <w:multiLevelType w:val="hybridMultilevel"/>
    <w:tmpl w:val="A7F266FA"/>
    <w:lvl w:ilvl="0" w:tplc="D7A098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EC4F7A"/>
    <w:multiLevelType w:val="hybridMultilevel"/>
    <w:tmpl w:val="7904336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nsid w:val="376C6A79"/>
    <w:multiLevelType w:val="hybridMultilevel"/>
    <w:tmpl w:val="C1740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B3B76C7"/>
    <w:multiLevelType w:val="hybridMultilevel"/>
    <w:tmpl w:val="F8A2F85A"/>
    <w:lvl w:ilvl="0" w:tplc="4E5A5A86">
      <w:start w:val="1"/>
      <w:numFmt w:val="bullet"/>
      <w:pStyle w:val="HighlightBullets"/>
      <w:lvlText w:val=""/>
      <w:lvlJc w:val="left"/>
      <w:pPr>
        <w:ind w:left="1354" w:hanging="360"/>
      </w:pPr>
      <w:rPr>
        <w:rFonts w:ascii="Wingdings" w:hAnsi="Wingdings" w:hint="default"/>
        <w:color w:val="808080" w:themeColor="background1" w:themeShade="80"/>
      </w:rPr>
    </w:lvl>
    <w:lvl w:ilvl="1" w:tplc="04090003">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1">
    <w:nsid w:val="45F03963"/>
    <w:multiLevelType w:val="hybridMultilevel"/>
    <w:tmpl w:val="E6CE0DC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6E21368"/>
    <w:multiLevelType w:val="hybridMultilevel"/>
    <w:tmpl w:val="4EAC91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7374BDF"/>
    <w:multiLevelType w:val="hybridMultilevel"/>
    <w:tmpl w:val="ED36C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47973B5E"/>
    <w:multiLevelType w:val="hybridMultilevel"/>
    <w:tmpl w:val="A9049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5B07DA8"/>
    <w:multiLevelType w:val="hybridMultilevel"/>
    <w:tmpl w:val="3F449B3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nsid w:val="5C946299"/>
    <w:multiLevelType w:val="singleLevel"/>
    <w:tmpl w:val="00000000"/>
    <w:lvl w:ilvl="0">
      <w:start w:val="1"/>
      <w:numFmt w:val="bullet"/>
      <w:lvlText w:val=""/>
      <w:lvlJc w:val="left"/>
      <w:pPr>
        <w:ind w:left="907" w:hanging="360"/>
      </w:pPr>
      <w:rPr>
        <w:rFonts w:ascii="Symbol" w:eastAsia="Symbol" w:hAnsi="Symbol" w:hint="default"/>
        <w:sz w:val="24"/>
      </w:rPr>
    </w:lvl>
  </w:abstractNum>
  <w:abstractNum w:abstractNumId="27">
    <w:nsid w:val="5EB5153E"/>
    <w:multiLevelType w:val="hybridMultilevel"/>
    <w:tmpl w:val="319489A4"/>
    <w:lvl w:ilvl="0" w:tplc="D7A09850">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B63E73"/>
    <w:multiLevelType w:val="hybridMultilevel"/>
    <w:tmpl w:val="4AA6513A"/>
    <w:lvl w:ilvl="0" w:tplc="9774B704">
      <w:start w:val="1"/>
      <w:numFmt w:val="bullet"/>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378300C"/>
    <w:multiLevelType w:val="hybridMultilevel"/>
    <w:tmpl w:val="279AC9CE"/>
    <w:lvl w:ilvl="0" w:tplc="4156CFDA">
      <w:start w:val="2"/>
      <w:numFmt w:val="bullet"/>
      <w:lvlText w:val=""/>
      <w:lvlJc w:val="left"/>
      <w:pPr>
        <w:tabs>
          <w:tab w:val="num" w:pos="420"/>
        </w:tabs>
        <w:ind w:left="420" w:hanging="360"/>
      </w:pPr>
      <w:rPr>
        <w:rFonts w:ascii="Symbol" w:eastAsia="Times New Roman" w:hAnsi="Symbol" w:cs="Aria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4FD077F"/>
    <w:multiLevelType w:val="hybridMultilevel"/>
    <w:tmpl w:val="9CD05A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nsid w:val="668A008D"/>
    <w:multiLevelType w:val="hybridMultilevel"/>
    <w:tmpl w:val="CB2623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nsid w:val="66CC6D20"/>
    <w:multiLevelType w:val="hybridMultilevel"/>
    <w:tmpl w:val="8A24162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B">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6CFA00FF"/>
    <w:multiLevelType w:val="hybridMultilevel"/>
    <w:tmpl w:val="C7AA4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B561D9"/>
    <w:multiLevelType w:val="hybridMultilevel"/>
    <w:tmpl w:val="37CE3150"/>
    <w:lvl w:ilvl="0" w:tplc="32FC4AFA">
      <w:start w:val="1"/>
      <w:numFmt w:val="bullet"/>
      <w:lvlText w:val=""/>
      <w:lvlJc w:val="left"/>
      <w:pPr>
        <w:ind w:left="1350" w:hanging="360"/>
      </w:pPr>
      <w:rPr>
        <w:rFonts w:ascii="Wingdings" w:hAnsi="Wingdings" w:hint="default"/>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B301DF"/>
    <w:multiLevelType w:val="multilevel"/>
    <w:tmpl w:val="DEE0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6412CB"/>
    <w:multiLevelType w:val="multilevel"/>
    <w:tmpl w:val="C1740B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7900503E"/>
    <w:multiLevelType w:val="hybridMultilevel"/>
    <w:tmpl w:val="D738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001326"/>
    <w:multiLevelType w:val="hybridMultilevel"/>
    <w:tmpl w:val="84CC0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E294730"/>
    <w:multiLevelType w:val="hybridMultilevel"/>
    <w:tmpl w:val="77AEB6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A410D7"/>
    <w:multiLevelType w:val="hybridMultilevel"/>
    <w:tmpl w:val="6B6C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29"/>
  </w:num>
  <w:num w:numId="3">
    <w:abstractNumId w:val="21"/>
  </w:num>
  <w:num w:numId="4">
    <w:abstractNumId w:val="10"/>
  </w:num>
  <w:num w:numId="5">
    <w:abstractNumId w:val="27"/>
  </w:num>
  <w:num w:numId="6">
    <w:abstractNumId w:val="34"/>
  </w:num>
  <w:num w:numId="7">
    <w:abstractNumId w:val="12"/>
  </w:num>
  <w:num w:numId="8">
    <w:abstractNumId w:val="15"/>
  </w:num>
  <w:num w:numId="9">
    <w:abstractNumId w:val="20"/>
  </w:num>
  <w:num w:numId="10">
    <w:abstractNumId w:val="26"/>
  </w:num>
  <w:num w:numId="11">
    <w:abstractNumId w:val="28"/>
  </w:num>
  <w:num w:numId="12">
    <w:abstractNumId w:val="22"/>
  </w:num>
  <w:num w:numId="13">
    <w:abstractNumId w:val="33"/>
  </w:num>
  <w:num w:numId="14">
    <w:abstractNumId w:val="37"/>
  </w:num>
  <w:num w:numId="15">
    <w:abstractNumId w:val="4"/>
  </w:num>
  <w:num w:numId="16">
    <w:abstractNumId w:val="19"/>
  </w:num>
  <w:num w:numId="17">
    <w:abstractNumId w:val="36"/>
  </w:num>
  <w:num w:numId="18">
    <w:abstractNumId w:val="35"/>
  </w:num>
  <w:num w:numId="19">
    <w:abstractNumId w:val="16"/>
  </w:num>
  <w:num w:numId="20">
    <w:abstractNumId w:val="12"/>
  </w:num>
  <w:num w:numId="21">
    <w:abstractNumId w:val="12"/>
  </w:num>
  <w:num w:numId="22">
    <w:abstractNumId w:val="31"/>
  </w:num>
  <w:num w:numId="23">
    <w:abstractNumId w:val="8"/>
  </w:num>
  <w:num w:numId="24">
    <w:abstractNumId w:val="23"/>
  </w:num>
  <w:num w:numId="25">
    <w:abstractNumId w:val="5"/>
  </w:num>
  <w:num w:numId="26">
    <w:abstractNumId w:val="38"/>
  </w:num>
  <w:num w:numId="27">
    <w:abstractNumId w:val="30"/>
  </w:num>
  <w:num w:numId="28">
    <w:abstractNumId w:val="25"/>
  </w:num>
  <w:num w:numId="29">
    <w:abstractNumId w:val="18"/>
  </w:num>
  <w:num w:numId="30">
    <w:abstractNumId w:val="40"/>
  </w:num>
  <w:num w:numId="31">
    <w:abstractNumId w:val="39"/>
  </w:num>
  <w:num w:numId="32">
    <w:abstractNumId w:val="13"/>
  </w:num>
  <w:num w:numId="33">
    <w:abstractNumId w:val="12"/>
  </w:num>
  <w:num w:numId="34">
    <w:abstractNumId w:val="7"/>
  </w:num>
  <w:num w:numId="35">
    <w:abstractNumId w:val="14"/>
  </w:num>
  <w:num w:numId="36">
    <w:abstractNumId w:val="24"/>
  </w:num>
  <w:num w:numId="37">
    <w:abstractNumId w:val="12"/>
  </w:num>
  <w:num w:numId="38">
    <w:abstractNumId w:val="9"/>
  </w:num>
  <w:num w:numId="39">
    <w:abstractNumId w:val="12"/>
  </w:num>
  <w:num w:numId="40">
    <w:abstractNumId w:val="12"/>
  </w:num>
  <w:num w:numId="41">
    <w:abstractNumId w:val="12"/>
  </w:num>
  <w:num w:numId="42">
    <w:abstractNumId w:val="12"/>
  </w:num>
  <w:num w:numId="43">
    <w:abstractNumId w:val="0"/>
  </w:num>
  <w:num w:numId="44">
    <w:abstractNumId w:val="1"/>
  </w:num>
  <w:num w:numId="45">
    <w:abstractNumId w:val="6"/>
  </w:num>
  <w:num w:numId="46">
    <w:abstractNumId w:val="17"/>
  </w:num>
  <w:num w:numId="47">
    <w:abstractNumId w:val="11"/>
  </w:num>
  <w:num w:numId="48">
    <w:abstractNumId w:val="2"/>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3C6"/>
    <w:rsid w:val="000023F1"/>
    <w:rsid w:val="00015BFA"/>
    <w:rsid w:val="00021904"/>
    <w:rsid w:val="000254D8"/>
    <w:rsid w:val="00032BAE"/>
    <w:rsid w:val="00035850"/>
    <w:rsid w:val="000362F2"/>
    <w:rsid w:val="000364A4"/>
    <w:rsid w:val="00050236"/>
    <w:rsid w:val="00054B4F"/>
    <w:rsid w:val="00055638"/>
    <w:rsid w:val="00055CD9"/>
    <w:rsid w:val="0005667F"/>
    <w:rsid w:val="0006089D"/>
    <w:rsid w:val="0006132C"/>
    <w:rsid w:val="00063C8E"/>
    <w:rsid w:val="00073B72"/>
    <w:rsid w:val="0007426F"/>
    <w:rsid w:val="00080442"/>
    <w:rsid w:val="00080965"/>
    <w:rsid w:val="0008168F"/>
    <w:rsid w:val="0008177E"/>
    <w:rsid w:val="00082132"/>
    <w:rsid w:val="00083E0E"/>
    <w:rsid w:val="00084AC7"/>
    <w:rsid w:val="00090454"/>
    <w:rsid w:val="000923B4"/>
    <w:rsid w:val="00094B89"/>
    <w:rsid w:val="000962C6"/>
    <w:rsid w:val="000972EC"/>
    <w:rsid w:val="000A2125"/>
    <w:rsid w:val="000A6240"/>
    <w:rsid w:val="000A704F"/>
    <w:rsid w:val="000B0451"/>
    <w:rsid w:val="000B2A49"/>
    <w:rsid w:val="000B408B"/>
    <w:rsid w:val="000B78E0"/>
    <w:rsid w:val="000C3078"/>
    <w:rsid w:val="000C318F"/>
    <w:rsid w:val="000C736E"/>
    <w:rsid w:val="000D1EE8"/>
    <w:rsid w:val="000D3246"/>
    <w:rsid w:val="000D609C"/>
    <w:rsid w:val="000E6A14"/>
    <w:rsid w:val="000E6F7F"/>
    <w:rsid w:val="000E7239"/>
    <w:rsid w:val="000F2741"/>
    <w:rsid w:val="000F391B"/>
    <w:rsid w:val="000F3D25"/>
    <w:rsid w:val="000F54E0"/>
    <w:rsid w:val="001022CF"/>
    <w:rsid w:val="00102783"/>
    <w:rsid w:val="00106777"/>
    <w:rsid w:val="001123E6"/>
    <w:rsid w:val="00112496"/>
    <w:rsid w:val="001141DF"/>
    <w:rsid w:val="001141E7"/>
    <w:rsid w:val="00115042"/>
    <w:rsid w:val="0012185A"/>
    <w:rsid w:val="001234A5"/>
    <w:rsid w:val="00126B53"/>
    <w:rsid w:val="00127EB8"/>
    <w:rsid w:val="0013416B"/>
    <w:rsid w:val="0013446F"/>
    <w:rsid w:val="00135E01"/>
    <w:rsid w:val="0013660C"/>
    <w:rsid w:val="00137100"/>
    <w:rsid w:val="00144DBA"/>
    <w:rsid w:val="00147661"/>
    <w:rsid w:val="00155220"/>
    <w:rsid w:val="001558BA"/>
    <w:rsid w:val="00162B4C"/>
    <w:rsid w:val="00166F66"/>
    <w:rsid w:val="001709FF"/>
    <w:rsid w:val="001819F1"/>
    <w:rsid w:val="00183F05"/>
    <w:rsid w:val="00184682"/>
    <w:rsid w:val="00186551"/>
    <w:rsid w:val="00191FF4"/>
    <w:rsid w:val="00192DDB"/>
    <w:rsid w:val="0019691A"/>
    <w:rsid w:val="00196932"/>
    <w:rsid w:val="00197BEA"/>
    <w:rsid w:val="001A0E97"/>
    <w:rsid w:val="001A245E"/>
    <w:rsid w:val="001A3334"/>
    <w:rsid w:val="001A772D"/>
    <w:rsid w:val="001B55FB"/>
    <w:rsid w:val="001B78D7"/>
    <w:rsid w:val="001B7CE4"/>
    <w:rsid w:val="001C3087"/>
    <w:rsid w:val="001C46FF"/>
    <w:rsid w:val="001C4C3D"/>
    <w:rsid w:val="001C53D4"/>
    <w:rsid w:val="001D713F"/>
    <w:rsid w:val="001D715C"/>
    <w:rsid w:val="001E7098"/>
    <w:rsid w:val="001F5418"/>
    <w:rsid w:val="001F6405"/>
    <w:rsid w:val="00200485"/>
    <w:rsid w:val="00200576"/>
    <w:rsid w:val="00204A5A"/>
    <w:rsid w:val="00206293"/>
    <w:rsid w:val="00211686"/>
    <w:rsid w:val="00211AB1"/>
    <w:rsid w:val="00211E49"/>
    <w:rsid w:val="002135B0"/>
    <w:rsid w:val="00213BBA"/>
    <w:rsid w:val="002156AF"/>
    <w:rsid w:val="00215B9E"/>
    <w:rsid w:val="00222D95"/>
    <w:rsid w:val="00225095"/>
    <w:rsid w:val="002260C8"/>
    <w:rsid w:val="002265D3"/>
    <w:rsid w:val="00226750"/>
    <w:rsid w:val="00230A2D"/>
    <w:rsid w:val="002433C6"/>
    <w:rsid w:val="0024651A"/>
    <w:rsid w:val="00247FC0"/>
    <w:rsid w:val="00251C05"/>
    <w:rsid w:val="00253AD9"/>
    <w:rsid w:val="002544BA"/>
    <w:rsid w:val="00255FF9"/>
    <w:rsid w:val="0025653A"/>
    <w:rsid w:val="00256C23"/>
    <w:rsid w:val="00260B81"/>
    <w:rsid w:val="00261E85"/>
    <w:rsid w:val="00267086"/>
    <w:rsid w:val="0027328B"/>
    <w:rsid w:val="002778DB"/>
    <w:rsid w:val="00281AC8"/>
    <w:rsid w:val="0029221D"/>
    <w:rsid w:val="00293205"/>
    <w:rsid w:val="00294108"/>
    <w:rsid w:val="00294D76"/>
    <w:rsid w:val="00296718"/>
    <w:rsid w:val="002A01C5"/>
    <w:rsid w:val="002A0596"/>
    <w:rsid w:val="002A3981"/>
    <w:rsid w:val="002A3A7D"/>
    <w:rsid w:val="002B050F"/>
    <w:rsid w:val="002B1B80"/>
    <w:rsid w:val="002B27F1"/>
    <w:rsid w:val="002B371A"/>
    <w:rsid w:val="002B6A8E"/>
    <w:rsid w:val="002C142C"/>
    <w:rsid w:val="002D14A1"/>
    <w:rsid w:val="002D1836"/>
    <w:rsid w:val="002D411E"/>
    <w:rsid w:val="002D662C"/>
    <w:rsid w:val="002E1F0C"/>
    <w:rsid w:val="002E2512"/>
    <w:rsid w:val="002E6D87"/>
    <w:rsid w:val="002F019A"/>
    <w:rsid w:val="002F10CC"/>
    <w:rsid w:val="002F140F"/>
    <w:rsid w:val="002F3435"/>
    <w:rsid w:val="002F4B7C"/>
    <w:rsid w:val="002F4CA8"/>
    <w:rsid w:val="00300D91"/>
    <w:rsid w:val="00303AA3"/>
    <w:rsid w:val="0030544E"/>
    <w:rsid w:val="00305547"/>
    <w:rsid w:val="003066D1"/>
    <w:rsid w:val="003111BC"/>
    <w:rsid w:val="003139D6"/>
    <w:rsid w:val="00317BA5"/>
    <w:rsid w:val="00317CC1"/>
    <w:rsid w:val="00325201"/>
    <w:rsid w:val="00326910"/>
    <w:rsid w:val="00330EDB"/>
    <w:rsid w:val="00331CFA"/>
    <w:rsid w:val="0033334A"/>
    <w:rsid w:val="00333BA1"/>
    <w:rsid w:val="00337468"/>
    <w:rsid w:val="003377F2"/>
    <w:rsid w:val="003442C2"/>
    <w:rsid w:val="0034667C"/>
    <w:rsid w:val="00347FF2"/>
    <w:rsid w:val="00350637"/>
    <w:rsid w:val="00350681"/>
    <w:rsid w:val="00352A61"/>
    <w:rsid w:val="0035321F"/>
    <w:rsid w:val="00353E3A"/>
    <w:rsid w:val="00355564"/>
    <w:rsid w:val="00355E69"/>
    <w:rsid w:val="003563CC"/>
    <w:rsid w:val="003570A8"/>
    <w:rsid w:val="0036092A"/>
    <w:rsid w:val="00360DA3"/>
    <w:rsid w:val="00361C76"/>
    <w:rsid w:val="003625BE"/>
    <w:rsid w:val="0036390C"/>
    <w:rsid w:val="003651C9"/>
    <w:rsid w:val="00366306"/>
    <w:rsid w:val="00367079"/>
    <w:rsid w:val="00367D69"/>
    <w:rsid w:val="00371890"/>
    <w:rsid w:val="00374B45"/>
    <w:rsid w:val="00374C43"/>
    <w:rsid w:val="0037614D"/>
    <w:rsid w:val="00381373"/>
    <w:rsid w:val="00384347"/>
    <w:rsid w:val="00392F27"/>
    <w:rsid w:val="00393A4F"/>
    <w:rsid w:val="003A16D7"/>
    <w:rsid w:val="003A2177"/>
    <w:rsid w:val="003B10F7"/>
    <w:rsid w:val="003B540D"/>
    <w:rsid w:val="003B5D60"/>
    <w:rsid w:val="003B5F3F"/>
    <w:rsid w:val="003C1D72"/>
    <w:rsid w:val="003C35E9"/>
    <w:rsid w:val="003D020F"/>
    <w:rsid w:val="003D3CFB"/>
    <w:rsid w:val="003E26BC"/>
    <w:rsid w:val="003E5C0F"/>
    <w:rsid w:val="003F233E"/>
    <w:rsid w:val="00400E56"/>
    <w:rsid w:val="00403467"/>
    <w:rsid w:val="0040532A"/>
    <w:rsid w:val="00405613"/>
    <w:rsid w:val="00411DCB"/>
    <w:rsid w:val="0041277F"/>
    <w:rsid w:val="00412DBA"/>
    <w:rsid w:val="004143C1"/>
    <w:rsid w:val="00414797"/>
    <w:rsid w:val="00421A34"/>
    <w:rsid w:val="00422301"/>
    <w:rsid w:val="00422D52"/>
    <w:rsid w:val="00423828"/>
    <w:rsid w:val="004263E7"/>
    <w:rsid w:val="00431CA1"/>
    <w:rsid w:val="004354D0"/>
    <w:rsid w:val="00435D9C"/>
    <w:rsid w:val="0044187E"/>
    <w:rsid w:val="004422E2"/>
    <w:rsid w:val="00442D9E"/>
    <w:rsid w:val="00442EDB"/>
    <w:rsid w:val="00444121"/>
    <w:rsid w:val="004516E9"/>
    <w:rsid w:val="00451C81"/>
    <w:rsid w:val="00452EE5"/>
    <w:rsid w:val="00456AD8"/>
    <w:rsid w:val="00461F82"/>
    <w:rsid w:val="00470503"/>
    <w:rsid w:val="00474B01"/>
    <w:rsid w:val="004774C7"/>
    <w:rsid w:val="00480DDB"/>
    <w:rsid w:val="004904F5"/>
    <w:rsid w:val="00491E14"/>
    <w:rsid w:val="004932E9"/>
    <w:rsid w:val="004A2E4D"/>
    <w:rsid w:val="004A3822"/>
    <w:rsid w:val="004A443C"/>
    <w:rsid w:val="004A4AEE"/>
    <w:rsid w:val="004A5CF5"/>
    <w:rsid w:val="004B08F2"/>
    <w:rsid w:val="004B2B67"/>
    <w:rsid w:val="004B464C"/>
    <w:rsid w:val="004B61CB"/>
    <w:rsid w:val="004B6C1D"/>
    <w:rsid w:val="004C09A7"/>
    <w:rsid w:val="004C2FC3"/>
    <w:rsid w:val="004C53DC"/>
    <w:rsid w:val="004C74B0"/>
    <w:rsid w:val="004D02BD"/>
    <w:rsid w:val="004D3B89"/>
    <w:rsid w:val="004D7548"/>
    <w:rsid w:val="004F7A98"/>
    <w:rsid w:val="00501455"/>
    <w:rsid w:val="00501472"/>
    <w:rsid w:val="005014B9"/>
    <w:rsid w:val="00501506"/>
    <w:rsid w:val="00505F74"/>
    <w:rsid w:val="005066DF"/>
    <w:rsid w:val="00507294"/>
    <w:rsid w:val="005110E1"/>
    <w:rsid w:val="00512D93"/>
    <w:rsid w:val="0051322D"/>
    <w:rsid w:val="00513401"/>
    <w:rsid w:val="0051668E"/>
    <w:rsid w:val="00520E45"/>
    <w:rsid w:val="00523672"/>
    <w:rsid w:val="005271C7"/>
    <w:rsid w:val="005428A0"/>
    <w:rsid w:val="00544EDA"/>
    <w:rsid w:val="005456C6"/>
    <w:rsid w:val="00546FB3"/>
    <w:rsid w:val="00547382"/>
    <w:rsid w:val="005511CB"/>
    <w:rsid w:val="00554813"/>
    <w:rsid w:val="00556BFD"/>
    <w:rsid w:val="00562CE0"/>
    <w:rsid w:val="00565258"/>
    <w:rsid w:val="005702F7"/>
    <w:rsid w:val="005728B0"/>
    <w:rsid w:val="00574237"/>
    <w:rsid w:val="005744D6"/>
    <w:rsid w:val="005771D3"/>
    <w:rsid w:val="00577546"/>
    <w:rsid w:val="00580C94"/>
    <w:rsid w:val="005826CD"/>
    <w:rsid w:val="00591D60"/>
    <w:rsid w:val="005921B4"/>
    <w:rsid w:val="00592874"/>
    <w:rsid w:val="00594CF5"/>
    <w:rsid w:val="005A02BB"/>
    <w:rsid w:val="005A4833"/>
    <w:rsid w:val="005A4ADC"/>
    <w:rsid w:val="005A5AFC"/>
    <w:rsid w:val="005A6120"/>
    <w:rsid w:val="005B1616"/>
    <w:rsid w:val="005B7857"/>
    <w:rsid w:val="005C0699"/>
    <w:rsid w:val="005C4E69"/>
    <w:rsid w:val="005C5A7B"/>
    <w:rsid w:val="005C7D78"/>
    <w:rsid w:val="005D1EDF"/>
    <w:rsid w:val="005D3FA1"/>
    <w:rsid w:val="005D408D"/>
    <w:rsid w:val="005D45C1"/>
    <w:rsid w:val="005D56E6"/>
    <w:rsid w:val="005D7486"/>
    <w:rsid w:val="005E398B"/>
    <w:rsid w:val="005E77B6"/>
    <w:rsid w:val="005F1889"/>
    <w:rsid w:val="005F44DC"/>
    <w:rsid w:val="005F5682"/>
    <w:rsid w:val="005F579D"/>
    <w:rsid w:val="005F5955"/>
    <w:rsid w:val="005F6A53"/>
    <w:rsid w:val="00600BEC"/>
    <w:rsid w:val="0060245A"/>
    <w:rsid w:val="00603FA3"/>
    <w:rsid w:val="006107B5"/>
    <w:rsid w:val="00612EC9"/>
    <w:rsid w:val="00617671"/>
    <w:rsid w:val="00621761"/>
    <w:rsid w:val="00625137"/>
    <w:rsid w:val="00625F18"/>
    <w:rsid w:val="006302DE"/>
    <w:rsid w:val="00632216"/>
    <w:rsid w:val="00635A1F"/>
    <w:rsid w:val="00642631"/>
    <w:rsid w:val="00644346"/>
    <w:rsid w:val="00644C90"/>
    <w:rsid w:val="006455FD"/>
    <w:rsid w:val="00646C8D"/>
    <w:rsid w:val="006520F0"/>
    <w:rsid w:val="006543A5"/>
    <w:rsid w:val="006543C9"/>
    <w:rsid w:val="00654599"/>
    <w:rsid w:val="00654AB9"/>
    <w:rsid w:val="00660335"/>
    <w:rsid w:val="006609FF"/>
    <w:rsid w:val="00660BAD"/>
    <w:rsid w:val="00660E7B"/>
    <w:rsid w:val="006625F6"/>
    <w:rsid w:val="0066287E"/>
    <w:rsid w:val="00663583"/>
    <w:rsid w:val="006662C8"/>
    <w:rsid w:val="00670B5C"/>
    <w:rsid w:val="0067291A"/>
    <w:rsid w:val="00673AC6"/>
    <w:rsid w:val="00683BB0"/>
    <w:rsid w:val="00687E95"/>
    <w:rsid w:val="0069126B"/>
    <w:rsid w:val="00692896"/>
    <w:rsid w:val="006929A3"/>
    <w:rsid w:val="00692EEB"/>
    <w:rsid w:val="00696E63"/>
    <w:rsid w:val="00697471"/>
    <w:rsid w:val="006976A3"/>
    <w:rsid w:val="006A05B1"/>
    <w:rsid w:val="006A0A1A"/>
    <w:rsid w:val="006A1309"/>
    <w:rsid w:val="006A1C1A"/>
    <w:rsid w:val="006A38C1"/>
    <w:rsid w:val="006A4C29"/>
    <w:rsid w:val="006B0C86"/>
    <w:rsid w:val="006B6E10"/>
    <w:rsid w:val="006C374A"/>
    <w:rsid w:val="006C3FD1"/>
    <w:rsid w:val="006C69E9"/>
    <w:rsid w:val="006C786E"/>
    <w:rsid w:val="006D240B"/>
    <w:rsid w:val="006D5F2E"/>
    <w:rsid w:val="006E040A"/>
    <w:rsid w:val="006E1A4B"/>
    <w:rsid w:val="006E69AA"/>
    <w:rsid w:val="006F4084"/>
    <w:rsid w:val="006F60D1"/>
    <w:rsid w:val="006F631C"/>
    <w:rsid w:val="006F6F5D"/>
    <w:rsid w:val="00702883"/>
    <w:rsid w:val="007033CD"/>
    <w:rsid w:val="0070635F"/>
    <w:rsid w:val="007122C4"/>
    <w:rsid w:val="00714697"/>
    <w:rsid w:val="00716716"/>
    <w:rsid w:val="00717635"/>
    <w:rsid w:val="007178F8"/>
    <w:rsid w:val="00722473"/>
    <w:rsid w:val="00724F1F"/>
    <w:rsid w:val="00726981"/>
    <w:rsid w:val="007272EF"/>
    <w:rsid w:val="007353E5"/>
    <w:rsid w:val="00736FEC"/>
    <w:rsid w:val="00741449"/>
    <w:rsid w:val="00743CC5"/>
    <w:rsid w:val="00745818"/>
    <w:rsid w:val="007528F0"/>
    <w:rsid w:val="00755D28"/>
    <w:rsid w:val="0075678D"/>
    <w:rsid w:val="007602C5"/>
    <w:rsid w:val="00766242"/>
    <w:rsid w:val="0077120C"/>
    <w:rsid w:val="00772B8A"/>
    <w:rsid w:val="007734FE"/>
    <w:rsid w:val="007827F8"/>
    <w:rsid w:val="00786D39"/>
    <w:rsid w:val="00795088"/>
    <w:rsid w:val="00796A93"/>
    <w:rsid w:val="007970A2"/>
    <w:rsid w:val="00797DA8"/>
    <w:rsid w:val="00797DB5"/>
    <w:rsid w:val="007A13E6"/>
    <w:rsid w:val="007A2BEA"/>
    <w:rsid w:val="007A32CB"/>
    <w:rsid w:val="007B09BD"/>
    <w:rsid w:val="007B1D21"/>
    <w:rsid w:val="007B2247"/>
    <w:rsid w:val="007B58FB"/>
    <w:rsid w:val="007B6E9A"/>
    <w:rsid w:val="007C23A1"/>
    <w:rsid w:val="007C3CAA"/>
    <w:rsid w:val="007C3CF8"/>
    <w:rsid w:val="007C4B28"/>
    <w:rsid w:val="007C68EF"/>
    <w:rsid w:val="007D0AAB"/>
    <w:rsid w:val="007D14D2"/>
    <w:rsid w:val="007D1CC1"/>
    <w:rsid w:val="007D7202"/>
    <w:rsid w:val="007E1F90"/>
    <w:rsid w:val="007E2281"/>
    <w:rsid w:val="007E5F8C"/>
    <w:rsid w:val="007F2856"/>
    <w:rsid w:val="007F2CA7"/>
    <w:rsid w:val="007F6648"/>
    <w:rsid w:val="00803DAC"/>
    <w:rsid w:val="00810713"/>
    <w:rsid w:val="00810890"/>
    <w:rsid w:val="00811385"/>
    <w:rsid w:val="00811FC3"/>
    <w:rsid w:val="008121FB"/>
    <w:rsid w:val="00817E49"/>
    <w:rsid w:val="00820332"/>
    <w:rsid w:val="00820B2C"/>
    <w:rsid w:val="008251F5"/>
    <w:rsid w:val="00826BC5"/>
    <w:rsid w:val="008273BE"/>
    <w:rsid w:val="00832B5A"/>
    <w:rsid w:val="008412E2"/>
    <w:rsid w:val="008418A7"/>
    <w:rsid w:val="008467FF"/>
    <w:rsid w:val="008507C4"/>
    <w:rsid w:val="008507E6"/>
    <w:rsid w:val="00850CCE"/>
    <w:rsid w:val="008543F4"/>
    <w:rsid w:val="0085492E"/>
    <w:rsid w:val="00856573"/>
    <w:rsid w:val="00865524"/>
    <w:rsid w:val="00867D0A"/>
    <w:rsid w:val="00872775"/>
    <w:rsid w:val="0087372F"/>
    <w:rsid w:val="00880B11"/>
    <w:rsid w:val="00881859"/>
    <w:rsid w:val="00887D37"/>
    <w:rsid w:val="00887DB3"/>
    <w:rsid w:val="008914A8"/>
    <w:rsid w:val="008952FA"/>
    <w:rsid w:val="008A15AD"/>
    <w:rsid w:val="008A422B"/>
    <w:rsid w:val="008A4572"/>
    <w:rsid w:val="008A668B"/>
    <w:rsid w:val="008A7E84"/>
    <w:rsid w:val="008C1434"/>
    <w:rsid w:val="008C2941"/>
    <w:rsid w:val="008C2B9C"/>
    <w:rsid w:val="008C4DBD"/>
    <w:rsid w:val="008C5086"/>
    <w:rsid w:val="008D0BBC"/>
    <w:rsid w:val="008D2BBB"/>
    <w:rsid w:val="008D601D"/>
    <w:rsid w:val="008E22E3"/>
    <w:rsid w:val="008E2A0F"/>
    <w:rsid w:val="008E2BEC"/>
    <w:rsid w:val="008E5E49"/>
    <w:rsid w:val="008F0E64"/>
    <w:rsid w:val="008F2329"/>
    <w:rsid w:val="008F3879"/>
    <w:rsid w:val="00900288"/>
    <w:rsid w:val="00900AD8"/>
    <w:rsid w:val="0090121B"/>
    <w:rsid w:val="009025AE"/>
    <w:rsid w:val="00902681"/>
    <w:rsid w:val="00913ED1"/>
    <w:rsid w:val="00914255"/>
    <w:rsid w:val="00915CFB"/>
    <w:rsid w:val="009170D5"/>
    <w:rsid w:val="009279DE"/>
    <w:rsid w:val="009301BA"/>
    <w:rsid w:val="0093460A"/>
    <w:rsid w:val="009356A6"/>
    <w:rsid w:val="00935CE6"/>
    <w:rsid w:val="00937E69"/>
    <w:rsid w:val="009416D0"/>
    <w:rsid w:val="00941C4D"/>
    <w:rsid w:val="009428B1"/>
    <w:rsid w:val="00946B0F"/>
    <w:rsid w:val="009475D8"/>
    <w:rsid w:val="00951BF1"/>
    <w:rsid w:val="00951EC2"/>
    <w:rsid w:val="00955CEB"/>
    <w:rsid w:val="00956E7C"/>
    <w:rsid w:val="009601BD"/>
    <w:rsid w:val="009624E9"/>
    <w:rsid w:val="00962C7B"/>
    <w:rsid w:val="009661D9"/>
    <w:rsid w:val="00966FA8"/>
    <w:rsid w:val="00967C1D"/>
    <w:rsid w:val="00972F51"/>
    <w:rsid w:val="0097627D"/>
    <w:rsid w:val="009828E0"/>
    <w:rsid w:val="00982956"/>
    <w:rsid w:val="00982DE2"/>
    <w:rsid w:val="009831E6"/>
    <w:rsid w:val="00983EC5"/>
    <w:rsid w:val="00985DE9"/>
    <w:rsid w:val="00986ED9"/>
    <w:rsid w:val="00992AD3"/>
    <w:rsid w:val="00995BF2"/>
    <w:rsid w:val="00997207"/>
    <w:rsid w:val="00997AE3"/>
    <w:rsid w:val="009A4C65"/>
    <w:rsid w:val="009A4C77"/>
    <w:rsid w:val="009B3E23"/>
    <w:rsid w:val="009B6069"/>
    <w:rsid w:val="009B740E"/>
    <w:rsid w:val="009C2247"/>
    <w:rsid w:val="009C4781"/>
    <w:rsid w:val="009C630F"/>
    <w:rsid w:val="009C755F"/>
    <w:rsid w:val="009D1292"/>
    <w:rsid w:val="009D304A"/>
    <w:rsid w:val="009D3EDE"/>
    <w:rsid w:val="009D5108"/>
    <w:rsid w:val="009D7B45"/>
    <w:rsid w:val="009D7F9A"/>
    <w:rsid w:val="009E09DB"/>
    <w:rsid w:val="009E0BCC"/>
    <w:rsid w:val="009E2E28"/>
    <w:rsid w:val="009E50AE"/>
    <w:rsid w:val="009F3065"/>
    <w:rsid w:val="009F5644"/>
    <w:rsid w:val="009F6FD5"/>
    <w:rsid w:val="009F7B04"/>
    <w:rsid w:val="00A03FF8"/>
    <w:rsid w:val="00A07673"/>
    <w:rsid w:val="00A10DE1"/>
    <w:rsid w:val="00A117F3"/>
    <w:rsid w:val="00A13236"/>
    <w:rsid w:val="00A2326E"/>
    <w:rsid w:val="00A2507B"/>
    <w:rsid w:val="00A26999"/>
    <w:rsid w:val="00A33C64"/>
    <w:rsid w:val="00A34B8A"/>
    <w:rsid w:val="00A36CFF"/>
    <w:rsid w:val="00A37DBA"/>
    <w:rsid w:val="00A45373"/>
    <w:rsid w:val="00A46509"/>
    <w:rsid w:val="00A52C0E"/>
    <w:rsid w:val="00A537F6"/>
    <w:rsid w:val="00A53C6D"/>
    <w:rsid w:val="00A56495"/>
    <w:rsid w:val="00A56590"/>
    <w:rsid w:val="00A63326"/>
    <w:rsid w:val="00A63874"/>
    <w:rsid w:val="00A64173"/>
    <w:rsid w:val="00A6427D"/>
    <w:rsid w:val="00A67341"/>
    <w:rsid w:val="00A77230"/>
    <w:rsid w:val="00A84764"/>
    <w:rsid w:val="00A87173"/>
    <w:rsid w:val="00A95DA0"/>
    <w:rsid w:val="00AA12D1"/>
    <w:rsid w:val="00AA3126"/>
    <w:rsid w:val="00AA33CB"/>
    <w:rsid w:val="00AA34CA"/>
    <w:rsid w:val="00AA4182"/>
    <w:rsid w:val="00AA4F2E"/>
    <w:rsid w:val="00AA58B9"/>
    <w:rsid w:val="00AA5976"/>
    <w:rsid w:val="00AA747A"/>
    <w:rsid w:val="00AB110C"/>
    <w:rsid w:val="00AB140C"/>
    <w:rsid w:val="00AB1D00"/>
    <w:rsid w:val="00AB733B"/>
    <w:rsid w:val="00AC1914"/>
    <w:rsid w:val="00AC4464"/>
    <w:rsid w:val="00AD4734"/>
    <w:rsid w:val="00AE2D4C"/>
    <w:rsid w:val="00AE33DE"/>
    <w:rsid w:val="00AE6FA2"/>
    <w:rsid w:val="00AF110F"/>
    <w:rsid w:val="00AF2226"/>
    <w:rsid w:val="00AF45D4"/>
    <w:rsid w:val="00AF4DA7"/>
    <w:rsid w:val="00AF5C24"/>
    <w:rsid w:val="00AF6CC3"/>
    <w:rsid w:val="00AF713B"/>
    <w:rsid w:val="00B002AC"/>
    <w:rsid w:val="00B00AB6"/>
    <w:rsid w:val="00B00C79"/>
    <w:rsid w:val="00B01BDF"/>
    <w:rsid w:val="00B0213F"/>
    <w:rsid w:val="00B0370A"/>
    <w:rsid w:val="00B05119"/>
    <w:rsid w:val="00B059AC"/>
    <w:rsid w:val="00B06332"/>
    <w:rsid w:val="00B11A47"/>
    <w:rsid w:val="00B11AC9"/>
    <w:rsid w:val="00B12AE8"/>
    <w:rsid w:val="00B1740D"/>
    <w:rsid w:val="00B2294C"/>
    <w:rsid w:val="00B2621B"/>
    <w:rsid w:val="00B277EA"/>
    <w:rsid w:val="00B320E8"/>
    <w:rsid w:val="00B33CC4"/>
    <w:rsid w:val="00B35690"/>
    <w:rsid w:val="00B35A89"/>
    <w:rsid w:val="00B45627"/>
    <w:rsid w:val="00B54493"/>
    <w:rsid w:val="00B54573"/>
    <w:rsid w:val="00B54BA9"/>
    <w:rsid w:val="00B565D4"/>
    <w:rsid w:val="00B56A8D"/>
    <w:rsid w:val="00B56DE6"/>
    <w:rsid w:val="00B57917"/>
    <w:rsid w:val="00B63106"/>
    <w:rsid w:val="00B643CC"/>
    <w:rsid w:val="00B65600"/>
    <w:rsid w:val="00B66BB5"/>
    <w:rsid w:val="00B70A5E"/>
    <w:rsid w:val="00B72D0F"/>
    <w:rsid w:val="00B76362"/>
    <w:rsid w:val="00B7662D"/>
    <w:rsid w:val="00B902C6"/>
    <w:rsid w:val="00B91102"/>
    <w:rsid w:val="00B91AFC"/>
    <w:rsid w:val="00B937C5"/>
    <w:rsid w:val="00B9380F"/>
    <w:rsid w:val="00B94B31"/>
    <w:rsid w:val="00B959EF"/>
    <w:rsid w:val="00B96030"/>
    <w:rsid w:val="00B971E2"/>
    <w:rsid w:val="00B97CCE"/>
    <w:rsid w:val="00BA2A23"/>
    <w:rsid w:val="00BA39F1"/>
    <w:rsid w:val="00BA785B"/>
    <w:rsid w:val="00BC36A3"/>
    <w:rsid w:val="00BC4F99"/>
    <w:rsid w:val="00BC7744"/>
    <w:rsid w:val="00BD5FEF"/>
    <w:rsid w:val="00BD6F22"/>
    <w:rsid w:val="00BD77AF"/>
    <w:rsid w:val="00BE762C"/>
    <w:rsid w:val="00BF0EE1"/>
    <w:rsid w:val="00BF3D7B"/>
    <w:rsid w:val="00BF6BD1"/>
    <w:rsid w:val="00BF71BC"/>
    <w:rsid w:val="00C01279"/>
    <w:rsid w:val="00C071A5"/>
    <w:rsid w:val="00C11836"/>
    <w:rsid w:val="00C14407"/>
    <w:rsid w:val="00C15E74"/>
    <w:rsid w:val="00C22182"/>
    <w:rsid w:val="00C23856"/>
    <w:rsid w:val="00C23AFD"/>
    <w:rsid w:val="00C23C53"/>
    <w:rsid w:val="00C2510F"/>
    <w:rsid w:val="00C256BB"/>
    <w:rsid w:val="00C36920"/>
    <w:rsid w:val="00C371D2"/>
    <w:rsid w:val="00C37827"/>
    <w:rsid w:val="00C4053D"/>
    <w:rsid w:val="00C4113C"/>
    <w:rsid w:val="00C41B08"/>
    <w:rsid w:val="00C42177"/>
    <w:rsid w:val="00C43C0F"/>
    <w:rsid w:val="00C44818"/>
    <w:rsid w:val="00C54B91"/>
    <w:rsid w:val="00C54D8A"/>
    <w:rsid w:val="00C55212"/>
    <w:rsid w:val="00C5536D"/>
    <w:rsid w:val="00C57476"/>
    <w:rsid w:val="00C60E8B"/>
    <w:rsid w:val="00C64D92"/>
    <w:rsid w:val="00C702D3"/>
    <w:rsid w:val="00C733DE"/>
    <w:rsid w:val="00C7440A"/>
    <w:rsid w:val="00C76B62"/>
    <w:rsid w:val="00C826D1"/>
    <w:rsid w:val="00C872B9"/>
    <w:rsid w:val="00C8750D"/>
    <w:rsid w:val="00C87C8B"/>
    <w:rsid w:val="00C92A49"/>
    <w:rsid w:val="00C950D2"/>
    <w:rsid w:val="00C97737"/>
    <w:rsid w:val="00CA0457"/>
    <w:rsid w:val="00CA0ABE"/>
    <w:rsid w:val="00CA537A"/>
    <w:rsid w:val="00CA688D"/>
    <w:rsid w:val="00CA7721"/>
    <w:rsid w:val="00CB20A8"/>
    <w:rsid w:val="00CB34E0"/>
    <w:rsid w:val="00CB710B"/>
    <w:rsid w:val="00CC0297"/>
    <w:rsid w:val="00CC3D10"/>
    <w:rsid w:val="00CC5ECD"/>
    <w:rsid w:val="00CD2942"/>
    <w:rsid w:val="00CD43C2"/>
    <w:rsid w:val="00CD461F"/>
    <w:rsid w:val="00CD5B1C"/>
    <w:rsid w:val="00CE00C1"/>
    <w:rsid w:val="00CE0494"/>
    <w:rsid w:val="00CE2374"/>
    <w:rsid w:val="00CE4019"/>
    <w:rsid w:val="00CF0CC7"/>
    <w:rsid w:val="00CF0DCA"/>
    <w:rsid w:val="00CF4211"/>
    <w:rsid w:val="00CF4604"/>
    <w:rsid w:val="00CF5C77"/>
    <w:rsid w:val="00D005BE"/>
    <w:rsid w:val="00D017AF"/>
    <w:rsid w:val="00D13013"/>
    <w:rsid w:val="00D14C92"/>
    <w:rsid w:val="00D1791A"/>
    <w:rsid w:val="00D22438"/>
    <w:rsid w:val="00D228E7"/>
    <w:rsid w:val="00D25EA8"/>
    <w:rsid w:val="00D32874"/>
    <w:rsid w:val="00D32891"/>
    <w:rsid w:val="00D37685"/>
    <w:rsid w:val="00D401DC"/>
    <w:rsid w:val="00D43193"/>
    <w:rsid w:val="00D45B26"/>
    <w:rsid w:val="00D45BF4"/>
    <w:rsid w:val="00D46D6C"/>
    <w:rsid w:val="00D56387"/>
    <w:rsid w:val="00D57787"/>
    <w:rsid w:val="00D60FC2"/>
    <w:rsid w:val="00D62DB5"/>
    <w:rsid w:val="00D62EED"/>
    <w:rsid w:val="00D633A3"/>
    <w:rsid w:val="00D666C0"/>
    <w:rsid w:val="00D66AE4"/>
    <w:rsid w:val="00D66C85"/>
    <w:rsid w:val="00D72CBE"/>
    <w:rsid w:val="00D74319"/>
    <w:rsid w:val="00D75636"/>
    <w:rsid w:val="00D8260F"/>
    <w:rsid w:val="00D93FB8"/>
    <w:rsid w:val="00DA07A7"/>
    <w:rsid w:val="00DA5907"/>
    <w:rsid w:val="00DA73DF"/>
    <w:rsid w:val="00DC0B14"/>
    <w:rsid w:val="00DC6FE1"/>
    <w:rsid w:val="00DD07D5"/>
    <w:rsid w:val="00DD2260"/>
    <w:rsid w:val="00DD5A88"/>
    <w:rsid w:val="00DD5C4D"/>
    <w:rsid w:val="00DE425B"/>
    <w:rsid w:val="00DE428A"/>
    <w:rsid w:val="00DE7BBE"/>
    <w:rsid w:val="00DF203F"/>
    <w:rsid w:val="00DF2AA4"/>
    <w:rsid w:val="00DF3397"/>
    <w:rsid w:val="00DF449B"/>
    <w:rsid w:val="00DF6C5C"/>
    <w:rsid w:val="00DF7AF2"/>
    <w:rsid w:val="00E02CF7"/>
    <w:rsid w:val="00E02E7E"/>
    <w:rsid w:val="00E03B89"/>
    <w:rsid w:val="00E06DC6"/>
    <w:rsid w:val="00E06E21"/>
    <w:rsid w:val="00E0717B"/>
    <w:rsid w:val="00E10736"/>
    <w:rsid w:val="00E131E6"/>
    <w:rsid w:val="00E1616E"/>
    <w:rsid w:val="00E2213D"/>
    <w:rsid w:val="00E25535"/>
    <w:rsid w:val="00E2624F"/>
    <w:rsid w:val="00E27C99"/>
    <w:rsid w:val="00E33820"/>
    <w:rsid w:val="00E34D34"/>
    <w:rsid w:val="00E4182C"/>
    <w:rsid w:val="00E41BF9"/>
    <w:rsid w:val="00E41F46"/>
    <w:rsid w:val="00E44C87"/>
    <w:rsid w:val="00E45566"/>
    <w:rsid w:val="00E51276"/>
    <w:rsid w:val="00E52E63"/>
    <w:rsid w:val="00E60182"/>
    <w:rsid w:val="00E63D85"/>
    <w:rsid w:val="00E66CAD"/>
    <w:rsid w:val="00E74C51"/>
    <w:rsid w:val="00E750B4"/>
    <w:rsid w:val="00E8187F"/>
    <w:rsid w:val="00E873DA"/>
    <w:rsid w:val="00E93980"/>
    <w:rsid w:val="00E97F06"/>
    <w:rsid w:val="00EA66FD"/>
    <w:rsid w:val="00EA7699"/>
    <w:rsid w:val="00EB08AA"/>
    <w:rsid w:val="00EB2C00"/>
    <w:rsid w:val="00EB75B0"/>
    <w:rsid w:val="00EB7666"/>
    <w:rsid w:val="00EB7AF1"/>
    <w:rsid w:val="00EC08E8"/>
    <w:rsid w:val="00EC406A"/>
    <w:rsid w:val="00EC458A"/>
    <w:rsid w:val="00EC4852"/>
    <w:rsid w:val="00ED0278"/>
    <w:rsid w:val="00ED1288"/>
    <w:rsid w:val="00ED2BF7"/>
    <w:rsid w:val="00ED4122"/>
    <w:rsid w:val="00ED79E4"/>
    <w:rsid w:val="00EE2782"/>
    <w:rsid w:val="00EE455D"/>
    <w:rsid w:val="00EF06C3"/>
    <w:rsid w:val="00EF2E21"/>
    <w:rsid w:val="00EF3BE9"/>
    <w:rsid w:val="00EF4CA1"/>
    <w:rsid w:val="00EF5B95"/>
    <w:rsid w:val="00EF794F"/>
    <w:rsid w:val="00F0079F"/>
    <w:rsid w:val="00F02996"/>
    <w:rsid w:val="00F04400"/>
    <w:rsid w:val="00F14EEE"/>
    <w:rsid w:val="00F158EA"/>
    <w:rsid w:val="00F160B7"/>
    <w:rsid w:val="00F21210"/>
    <w:rsid w:val="00F254E9"/>
    <w:rsid w:val="00F3385D"/>
    <w:rsid w:val="00F421CA"/>
    <w:rsid w:val="00F43AF8"/>
    <w:rsid w:val="00F466D7"/>
    <w:rsid w:val="00F46D8C"/>
    <w:rsid w:val="00F476AF"/>
    <w:rsid w:val="00F47DF5"/>
    <w:rsid w:val="00F517A5"/>
    <w:rsid w:val="00F51B06"/>
    <w:rsid w:val="00F53FA7"/>
    <w:rsid w:val="00F576D0"/>
    <w:rsid w:val="00F628E1"/>
    <w:rsid w:val="00F6386E"/>
    <w:rsid w:val="00F651E7"/>
    <w:rsid w:val="00F74C6E"/>
    <w:rsid w:val="00F8191A"/>
    <w:rsid w:val="00F834DD"/>
    <w:rsid w:val="00F836AA"/>
    <w:rsid w:val="00F839BA"/>
    <w:rsid w:val="00F83F1C"/>
    <w:rsid w:val="00F877A0"/>
    <w:rsid w:val="00F972FA"/>
    <w:rsid w:val="00F97604"/>
    <w:rsid w:val="00FA182A"/>
    <w:rsid w:val="00FA1EA0"/>
    <w:rsid w:val="00FA3EBE"/>
    <w:rsid w:val="00FA5E19"/>
    <w:rsid w:val="00FB4950"/>
    <w:rsid w:val="00FB6C98"/>
    <w:rsid w:val="00FB7571"/>
    <w:rsid w:val="00FC56E0"/>
    <w:rsid w:val="00FD08EC"/>
    <w:rsid w:val="00FD4320"/>
    <w:rsid w:val="00FD64D3"/>
    <w:rsid w:val="00FE3353"/>
    <w:rsid w:val="00FE448F"/>
    <w:rsid w:val="00FE6841"/>
    <w:rsid w:val="00FF0F6D"/>
    <w:rsid w:val="00FF2E27"/>
    <w:rsid w:val="00FF41BC"/>
    <w:rsid w:val="00FF4CFA"/>
    <w:rsid w:val="00FF7E6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3440A1"/>
  <w15:docId w15:val="{9DC31AB5-5E41-4F13-A53E-3D81BD92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A5"/>
    <w:pPr>
      <w:spacing w:before="200" w:line="260" w:lineRule="exact"/>
      <w:contextualSpacing/>
      <w:jc w:val="both"/>
    </w:pPr>
    <w:rPr>
      <w:rFonts w:ascii="Cambria Math" w:eastAsia="Times New Roman" w:hAnsi="Cambria Math" w:cs="Times New Roman"/>
      <w:lang w:val="en-IN"/>
    </w:rPr>
  </w:style>
  <w:style w:type="paragraph" w:styleId="Heading1">
    <w:name w:val="heading 1"/>
    <w:basedOn w:val="NormalConsolas"/>
    <w:next w:val="Normal"/>
    <w:link w:val="Heading1Char"/>
    <w:autoRedefine/>
    <w:qFormat/>
    <w:rsid w:val="00355564"/>
    <w:pPr>
      <w:keepNext/>
      <w:keepLines/>
      <w:spacing w:before="480" w:after="120" w:line="240" w:lineRule="auto"/>
      <w:outlineLvl w:val="0"/>
    </w:pPr>
    <w:rPr>
      <w:rFonts w:ascii="Century Gothic" w:hAnsi="Century Gothic" w:cs="Times New Roman"/>
      <w:b/>
      <w:sz w:val="20"/>
      <w:szCs w:val="20"/>
      <w:lang w:val="fr-FR"/>
    </w:rPr>
  </w:style>
  <w:style w:type="paragraph" w:styleId="Heading2">
    <w:name w:val="heading 2"/>
    <w:basedOn w:val="Normal"/>
    <w:next w:val="Normal"/>
    <w:link w:val="Heading2Char"/>
    <w:uiPriority w:val="9"/>
    <w:semiHidden/>
    <w:unhideWhenUsed/>
    <w:qFormat/>
    <w:rsid w:val="00C950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5564"/>
    <w:rPr>
      <w:rFonts w:ascii="Century Gothic" w:eastAsia="Times New Roman" w:hAnsi="Century Gothic" w:cs="Times New Roman"/>
      <w:b/>
      <w:sz w:val="20"/>
      <w:szCs w:val="20"/>
      <w:lang w:val="fr-FR"/>
    </w:rPr>
  </w:style>
  <w:style w:type="paragraph" w:customStyle="1" w:styleId="Name">
    <w:name w:val="Name"/>
    <w:basedOn w:val="NormalConsolas"/>
    <w:qFormat/>
    <w:rsid w:val="00CB710B"/>
    <w:pPr>
      <w:spacing w:before="0" w:after="0" w:line="240" w:lineRule="auto"/>
      <w:jc w:val="center"/>
    </w:pPr>
    <w:rPr>
      <w:b/>
      <w:caps/>
      <w:spacing w:val="60"/>
      <w:sz w:val="36"/>
      <w:szCs w:val="36"/>
    </w:rPr>
  </w:style>
  <w:style w:type="paragraph" w:customStyle="1" w:styleId="Contactinfo">
    <w:name w:val="Contact info"/>
    <w:basedOn w:val="NoSpacing"/>
    <w:qFormat/>
    <w:rsid w:val="00CB710B"/>
    <w:pPr>
      <w:jc w:val="center"/>
    </w:pPr>
    <w:rPr>
      <w:rFonts w:ascii="Cambria Math" w:hAnsi="Cambria Math"/>
      <w:color w:val="808080" w:themeColor="background1" w:themeShade="80"/>
      <w:sz w:val="20"/>
      <w:szCs w:val="20"/>
      <w:lang w:val="fr-FR"/>
    </w:rPr>
  </w:style>
  <w:style w:type="paragraph" w:customStyle="1" w:styleId="Indentleftandright">
    <w:name w:val="Indent left and right"/>
    <w:basedOn w:val="Normal"/>
    <w:qFormat/>
    <w:rsid w:val="006543A5"/>
    <w:pPr>
      <w:ind w:left="634" w:right="634"/>
    </w:pPr>
    <w:rPr>
      <w:lang w:val="en-US"/>
    </w:rPr>
  </w:style>
  <w:style w:type="paragraph" w:styleId="Header">
    <w:name w:val="header"/>
    <w:basedOn w:val="Normal"/>
    <w:link w:val="HeaderChar"/>
    <w:uiPriority w:val="99"/>
    <w:unhideWhenUsed/>
    <w:rsid w:val="00F25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E9"/>
  </w:style>
  <w:style w:type="paragraph" w:styleId="Footer">
    <w:name w:val="footer"/>
    <w:basedOn w:val="NormalConsolas"/>
    <w:link w:val="FooterChar"/>
    <w:uiPriority w:val="99"/>
    <w:unhideWhenUsed/>
    <w:rsid w:val="001234A5"/>
    <w:pPr>
      <w:tabs>
        <w:tab w:val="center" w:pos="4680"/>
        <w:tab w:val="right" w:pos="10080"/>
      </w:tabs>
      <w:spacing w:after="0" w:line="240" w:lineRule="auto"/>
      <w:jc w:val="right"/>
    </w:pPr>
    <w:rPr>
      <w:sz w:val="18"/>
      <w:szCs w:val="18"/>
    </w:rPr>
  </w:style>
  <w:style w:type="character" w:customStyle="1" w:styleId="FooterChar">
    <w:name w:val="Footer Char"/>
    <w:basedOn w:val="DefaultParagraphFont"/>
    <w:link w:val="Footer"/>
    <w:uiPriority w:val="99"/>
    <w:rsid w:val="001234A5"/>
    <w:rPr>
      <w:rFonts w:ascii="Consolas" w:eastAsia="Times New Roman" w:hAnsi="Consolas" w:cs="Consolas"/>
      <w:sz w:val="18"/>
      <w:szCs w:val="18"/>
    </w:rPr>
  </w:style>
  <w:style w:type="paragraph" w:styleId="NoSpacing">
    <w:name w:val="No Spacing"/>
    <w:link w:val="NoSpacingChar"/>
    <w:uiPriority w:val="1"/>
    <w:qFormat/>
    <w:rsid w:val="00AE2D4C"/>
    <w:pPr>
      <w:spacing w:after="0" w:line="240" w:lineRule="auto"/>
    </w:pPr>
    <w:rPr>
      <w:rFonts w:ascii="Garamond" w:eastAsiaTheme="minorEastAsia" w:hAnsi="Garamond"/>
      <w:lang w:eastAsia="ja-JP"/>
    </w:rPr>
  </w:style>
  <w:style w:type="character" w:customStyle="1" w:styleId="NoSpacingChar">
    <w:name w:val="No Spacing Char"/>
    <w:basedOn w:val="DefaultParagraphFont"/>
    <w:link w:val="NoSpacing"/>
    <w:uiPriority w:val="1"/>
    <w:rsid w:val="00AE2D4C"/>
    <w:rPr>
      <w:rFonts w:ascii="Garamond" w:eastAsiaTheme="minorEastAsia" w:hAnsi="Garamond"/>
      <w:lang w:eastAsia="ja-JP"/>
    </w:rPr>
  </w:style>
  <w:style w:type="paragraph" w:customStyle="1" w:styleId="NormalConsolas">
    <w:name w:val="Normal Consolas"/>
    <w:basedOn w:val="Normal"/>
    <w:qFormat/>
    <w:rsid w:val="006543A5"/>
    <w:rPr>
      <w:rFonts w:ascii="Consolas" w:hAnsi="Consolas" w:cs="Consolas"/>
      <w:lang w:val="en-US"/>
    </w:rPr>
  </w:style>
  <w:style w:type="paragraph" w:customStyle="1" w:styleId="CompetenceTabbed">
    <w:name w:val="Competence Tabbed"/>
    <w:basedOn w:val="Normal"/>
    <w:qFormat/>
    <w:rsid w:val="006543A5"/>
    <w:pPr>
      <w:tabs>
        <w:tab w:val="right" w:pos="9540"/>
      </w:tabs>
      <w:ind w:left="634" w:right="634"/>
    </w:pPr>
  </w:style>
  <w:style w:type="character" w:customStyle="1" w:styleId="BoldExpandedConsola">
    <w:name w:val="Bold Expanded Consola"/>
    <w:basedOn w:val="DefaultParagraphFont"/>
    <w:uiPriority w:val="1"/>
    <w:qFormat/>
    <w:rsid w:val="00E8187F"/>
    <w:rPr>
      <w:rFonts w:ascii="Consolas" w:hAnsi="Consolas" w:cs="Consolas"/>
      <w:b/>
      <w:caps/>
      <w:smallCaps w:val="0"/>
      <w:spacing w:val="20"/>
      <w:lang w:val="en-US"/>
    </w:rPr>
  </w:style>
  <w:style w:type="paragraph" w:styleId="ListParagraph">
    <w:name w:val="List Paragraph"/>
    <w:basedOn w:val="Normal"/>
    <w:qFormat/>
    <w:rsid w:val="00CB710B"/>
    <w:pPr>
      <w:numPr>
        <w:numId w:val="7"/>
      </w:numPr>
      <w:tabs>
        <w:tab w:val="left" w:pos="4320"/>
      </w:tabs>
      <w:ind w:right="638"/>
    </w:pPr>
    <w:rPr>
      <w:lang w:val="en-US"/>
    </w:rPr>
  </w:style>
  <w:style w:type="paragraph" w:customStyle="1" w:styleId="HighlightBullets">
    <w:name w:val="Highlight Bullets"/>
    <w:basedOn w:val="Indentleftandright"/>
    <w:qFormat/>
    <w:rsid w:val="001234A5"/>
    <w:pPr>
      <w:numPr>
        <w:numId w:val="9"/>
      </w:numPr>
      <w:ind w:left="990"/>
    </w:pPr>
  </w:style>
  <w:style w:type="character" w:styleId="Hyperlink">
    <w:name w:val="Hyperlink"/>
    <w:basedOn w:val="DefaultParagraphFont"/>
    <w:uiPriority w:val="99"/>
    <w:unhideWhenUsed/>
    <w:rsid w:val="00972F51"/>
    <w:rPr>
      <w:color w:val="0000FF"/>
      <w:u w:val="single"/>
    </w:rPr>
  </w:style>
  <w:style w:type="paragraph" w:styleId="BalloonText">
    <w:name w:val="Balloon Text"/>
    <w:basedOn w:val="Normal"/>
    <w:link w:val="BalloonTextChar"/>
    <w:uiPriority w:val="99"/>
    <w:semiHidden/>
    <w:unhideWhenUsed/>
    <w:rsid w:val="00644C90"/>
    <w:pPr>
      <w:framePr w:wrap="around" w:hAnchor="text"/>
      <w:tabs>
        <w:tab w:val="right" w:pos="2160"/>
        <w:tab w:val="left" w:pos="2880"/>
      </w:tabs>
      <w:spacing w:before="0" w:after="0" w:line="320" w:lineRule="exact"/>
      <w:contextualSpacing w:val="0"/>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644C90"/>
    <w:rPr>
      <w:rFonts w:ascii="Tahoma" w:hAnsi="Tahoma" w:cs="Tahoma"/>
      <w:sz w:val="16"/>
      <w:szCs w:val="16"/>
      <w:lang w:val="fr-FR"/>
    </w:rPr>
  </w:style>
  <w:style w:type="character" w:customStyle="1" w:styleId="ColorCapsExpanded">
    <w:name w:val="Color Caps Expanded"/>
    <w:basedOn w:val="DefaultParagraphFont"/>
    <w:uiPriority w:val="1"/>
    <w:qFormat/>
    <w:rsid w:val="00644C90"/>
    <w:rPr>
      <w:b/>
      <w:caps/>
      <w:color w:val="632423" w:themeColor="accent2" w:themeShade="80"/>
      <w:spacing w:val="20"/>
      <w:lang w:val="en-US"/>
    </w:rPr>
  </w:style>
  <w:style w:type="table" w:styleId="TableGrid">
    <w:name w:val="Table Grid"/>
    <w:basedOn w:val="TableNormal"/>
    <w:uiPriority w:val="59"/>
    <w:rsid w:val="00AE6F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702D3"/>
  </w:style>
  <w:style w:type="character" w:customStyle="1" w:styleId="Heading2Char">
    <w:name w:val="Heading 2 Char"/>
    <w:basedOn w:val="DefaultParagraphFont"/>
    <w:link w:val="Heading2"/>
    <w:uiPriority w:val="9"/>
    <w:semiHidden/>
    <w:rsid w:val="00C950D2"/>
    <w:rPr>
      <w:rFonts w:asciiTheme="majorHAnsi" w:eastAsiaTheme="majorEastAsia" w:hAnsiTheme="majorHAnsi" w:cstheme="majorBidi"/>
      <w:color w:val="365F91" w:themeColor="accent1" w:themeShade="BF"/>
      <w:sz w:val="26"/>
      <w:szCs w:val="26"/>
      <w:lang w:val="fr-FR"/>
    </w:rPr>
  </w:style>
  <w:style w:type="paragraph" w:customStyle="1" w:styleId="Char">
    <w:name w:val="Char"/>
    <w:basedOn w:val="Normal"/>
    <w:rsid w:val="00DF7AF2"/>
    <w:pPr>
      <w:spacing w:before="0" w:after="160" w:line="240" w:lineRule="exact"/>
      <w:contextualSpacing w:val="0"/>
      <w:jc w:val="left"/>
    </w:pPr>
    <w:rPr>
      <w:rFonts w:ascii="Arial" w:hAnsi="Arial"/>
      <w:sz w:val="20"/>
      <w:szCs w:val="20"/>
      <w:lang w:val="en-US"/>
    </w:rPr>
  </w:style>
  <w:style w:type="character" w:styleId="Strong">
    <w:name w:val="Strong"/>
    <w:qFormat/>
    <w:rsid w:val="009C755F"/>
    <w:rPr>
      <w:b/>
      <w:bCs w:val="0"/>
    </w:rPr>
  </w:style>
  <w:style w:type="paragraph" w:styleId="BodyTextIndent">
    <w:name w:val="Body Text Indent"/>
    <w:basedOn w:val="Normal"/>
    <w:link w:val="BodyTextIndentChar"/>
    <w:rsid w:val="009C755F"/>
    <w:pPr>
      <w:suppressAutoHyphens/>
      <w:spacing w:before="0" w:after="0" w:line="240" w:lineRule="auto"/>
      <w:ind w:left="90"/>
      <w:contextualSpacing w:val="0"/>
      <w:jc w:val="left"/>
    </w:pPr>
    <w:rPr>
      <w:rFonts w:ascii="Times New Roman" w:hAnsi="Times New Roman"/>
      <w:sz w:val="24"/>
      <w:szCs w:val="24"/>
      <w:lang w:val="en-US" w:eastAsia="ar-SA"/>
    </w:rPr>
  </w:style>
  <w:style w:type="character" w:customStyle="1" w:styleId="BodyTextIndentChar">
    <w:name w:val="Body Text Indent Char"/>
    <w:basedOn w:val="DefaultParagraphFont"/>
    <w:link w:val="BodyTextIndent"/>
    <w:rsid w:val="009C755F"/>
    <w:rPr>
      <w:rFonts w:ascii="Times New Roman" w:eastAsia="Times New Roman" w:hAnsi="Times New Roman" w:cs="Times New Roman"/>
      <w:sz w:val="24"/>
      <w:szCs w:val="24"/>
      <w:lang w:eastAsia="ar-SA"/>
    </w:rPr>
  </w:style>
  <w:style w:type="paragraph" w:customStyle="1" w:styleId="achievement-western">
    <w:name w:val="achievement-western"/>
    <w:basedOn w:val="Normal"/>
    <w:rsid w:val="009C755F"/>
    <w:pPr>
      <w:suppressAutoHyphens/>
      <w:spacing w:before="0" w:after="0" w:line="240" w:lineRule="auto"/>
      <w:contextualSpacing w:val="0"/>
      <w:jc w:val="left"/>
    </w:pPr>
    <w:rPr>
      <w:rFonts w:ascii="Times New Roman" w:hAnsi="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56039">
      <w:bodyDiv w:val="1"/>
      <w:marLeft w:val="0"/>
      <w:marRight w:val="0"/>
      <w:marTop w:val="0"/>
      <w:marBottom w:val="0"/>
      <w:divBdr>
        <w:top w:val="none" w:sz="0" w:space="0" w:color="auto"/>
        <w:left w:val="none" w:sz="0" w:space="0" w:color="auto"/>
        <w:bottom w:val="none" w:sz="0" w:space="0" w:color="auto"/>
        <w:right w:val="none" w:sz="0" w:space="0" w:color="auto"/>
      </w:divBdr>
    </w:div>
    <w:div w:id="326521838">
      <w:bodyDiv w:val="1"/>
      <w:marLeft w:val="0"/>
      <w:marRight w:val="0"/>
      <w:marTop w:val="0"/>
      <w:marBottom w:val="0"/>
      <w:divBdr>
        <w:top w:val="none" w:sz="0" w:space="0" w:color="auto"/>
        <w:left w:val="none" w:sz="0" w:space="0" w:color="auto"/>
        <w:bottom w:val="none" w:sz="0" w:space="0" w:color="auto"/>
        <w:right w:val="none" w:sz="0" w:space="0" w:color="auto"/>
      </w:divBdr>
    </w:div>
    <w:div w:id="518929981">
      <w:bodyDiv w:val="1"/>
      <w:marLeft w:val="0"/>
      <w:marRight w:val="0"/>
      <w:marTop w:val="0"/>
      <w:marBottom w:val="0"/>
      <w:divBdr>
        <w:top w:val="none" w:sz="0" w:space="0" w:color="auto"/>
        <w:left w:val="none" w:sz="0" w:space="0" w:color="auto"/>
        <w:bottom w:val="none" w:sz="0" w:space="0" w:color="auto"/>
        <w:right w:val="none" w:sz="0" w:space="0" w:color="auto"/>
      </w:divBdr>
    </w:div>
    <w:div w:id="573055531">
      <w:bodyDiv w:val="1"/>
      <w:marLeft w:val="0"/>
      <w:marRight w:val="0"/>
      <w:marTop w:val="0"/>
      <w:marBottom w:val="0"/>
      <w:divBdr>
        <w:top w:val="none" w:sz="0" w:space="0" w:color="auto"/>
        <w:left w:val="none" w:sz="0" w:space="0" w:color="auto"/>
        <w:bottom w:val="none" w:sz="0" w:space="0" w:color="auto"/>
        <w:right w:val="none" w:sz="0" w:space="0" w:color="auto"/>
      </w:divBdr>
    </w:div>
    <w:div w:id="842474065">
      <w:bodyDiv w:val="1"/>
      <w:marLeft w:val="0"/>
      <w:marRight w:val="0"/>
      <w:marTop w:val="0"/>
      <w:marBottom w:val="0"/>
      <w:divBdr>
        <w:top w:val="none" w:sz="0" w:space="0" w:color="auto"/>
        <w:left w:val="none" w:sz="0" w:space="0" w:color="auto"/>
        <w:bottom w:val="none" w:sz="0" w:space="0" w:color="auto"/>
        <w:right w:val="none" w:sz="0" w:space="0" w:color="auto"/>
      </w:divBdr>
    </w:div>
    <w:div w:id="847447969">
      <w:bodyDiv w:val="1"/>
      <w:marLeft w:val="0"/>
      <w:marRight w:val="0"/>
      <w:marTop w:val="0"/>
      <w:marBottom w:val="0"/>
      <w:divBdr>
        <w:top w:val="none" w:sz="0" w:space="0" w:color="auto"/>
        <w:left w:val="none" w:sz="0" w:space="0" w:color="auto"/>
        <w:bottom w:val="none" w:sz="0" w:space="0" w:color="auto"/>
        <w:right w:val="none" w:sz="0" w:space="0" w:color="auto"/>
      </w:divBdr>
    </w:div>
    <w:div w:id="1081564560">
      <w:bodyDiv w:val="1"/>
      <w:marLeft w:val="0"/>
      <w:marRight w:val="0"/>
      <w:marTop w:val="0"/>
      <w:marBottom w:val="0"/>
      <w:divBdr>
        <w:top w:val="none" w:sz="0" w:space="0" w:color="auto"/>
        <w:left w:val="none" w:sz="0" w:space="0" w:color="auto"/>
        <w:bottom w:val="none" w:sz="0" w:space="0" w:color="auto"/>
        <w:right w:val="none" w:sz="0" w:space="0" w:color="auto"/>
      </w:divBdr>
    </w:div>
    <w:div w:id="1269316814">
      <w:bodyDiv w:val="1"/>
      <w:marLeft w:val="0"/>
      <w:marRight w:val="0"/>
      <w:marTop w:val="0"/>
      <w:marBottom w:val="0"/>
      <w:divBdr>
        <w:top w:val="none" w:sz="0" w:space="0" w:color="auto"/>
        <w:left w:val="none" w:sz="0" w:space="0" w:color="auto"/>
        <w:bottom w:val="none" w:sz="0" w:space="0" w:color="auto"/>
        <w:right w:val="none" w:sz="0" w:space="0" w:color="auto"/>
      </w:divBdr>
    </w:div>
    <w:div w:id="1632788201">
      <w:bodyDiv w:val="1"/>
      <w:marLeft w:val="0"/>
      <w:marRight w:val="0"/>
      <w:marTop w:val="0"/>
      <w:marBottom w:val="0"/>
      <w:divBdr>
        <w:top w:val="none" w:sz="0" w:space="0" w:color="auto"/>
        <w:left w:val="none" w:sz="0" w:space="0" w:color="auto"/>
        <w:bottom w:val="none" w:sz="0" w:space="0" w:color="auto"/>
        <w:right w:val="none" w:sz="0" w:space="0" w:color="auto"/>
      </w:divBdr>
    </w:div>
    <w:div w:id="1752115357">
      <w:bodyDiv w:val="1"/>
      <w:marLeft w:val="0"/>
      <w:marRight w:val="0"/>
      <w:marTop w:val="0"/>
      <w:marBottom w:val="0"/>
      <w:divBdr>
        <w:top w:val="none" w:sz="0" w:space="0" w:color="auto"/>
        <w:left w:val="none" w:sz="0" w:space="0" w:color="auto"/>
        <w:bottom w:val="none" w:sz="0" w:space="0" w:color="auto"/>
        <w:right w:val="none" w:sz="0" w:space="0" w:color="auto"/>
      </w:divBdr>
    </w:div>
    <w:div w:id="1814904520">
      <w:bodyDiv w:val="1"/>
      <w:marLeft w:val="0"/>
      <w:marRight w:val="0"/>
      <w:marTop w:val="0"/>
      <w:marBottom w:val="0"/>
      <w:divBdr>
        <w:top w:val="none" w:sz="0" w:space="0" w:color="auto"/>
        <w:left w:val="none" w:sz="0" w:space="0" w:color="auto"/>
        <w:bottom w:val="none" w:sz="0" w:space="0" w:color="auto"/>
        <w:right w:val="none" w:sz="0" w:space="0" w:color="auto"/>
      </w:divBdr>
    </w:div>
    <w:div w:id="1834684037">
      <w:bodyDiv w:val="1"/>
      <w:marLeft w:val="0"/>
      <w:marRight w:val="0"/>
      <w:marTop w:val="0"/>
      <w:marBottom w:val="0"/>
      <w:divBdr>
        <w:top w:val="none" w:sz="0" w:space="0" w:color="auto"/>
        <w:left w:val="none" w:sz="0" w:space="0" w:color="auto"/>
        <w:bottom w:val="none" w:sz="0" w:space="0" w:color="auto"/>
        <w:right w:val="none" w:sz="0" w:space="0" w:color="auto"/>
      </w:divBdr>
    </w:div>
    <w:div w:id="1895726828">
      <w:bodyDiv w:val="1"/>
      <w:marLeft w:val="0"/>
      <w:marRight w:val="0"/>
      <w:marTop w:val="0"/>
      <w:marBottom w:val="0"/>
      <w:divBdr>
        <w:top w:val="none" w:sz="0" w:space="0" w:color="auto"/>
        <w:left w:val="none" w:sz="0" w:space="0" w:color="auto"/>
        <w:bottom w:val="none" w:sz="0" w:space="0" w:color="auto"/>
        <w:right w:val="none" w:sz="0" w:space="0" w:color="auto"/>
      </w:divBdr>
    </w:div>
    <w:div w:id="1954045827">
      <w:bodyDiv w:val="1"/>
      <w:marLeft w:val="0"/>
      <w:marRight w:val="0"/>
      <w:marTop w:val="0"/>
      <w:marBottom w:val="0"/>
      <w:divBdr>
        <w:top w:val="none" w:sz="0" w:space="0" w:color="auto"/>
        <w:left w:val="none" w:sz="0" w:space="0" w:color="auto"/>
        <w:bottom w:val="none" w:sz="0" w:space="0" w:color="auto"/>
        <w:right w:val="none" w:sz="0" w:space="0" w:color="auto"/>
      </w:divBdr>
    </w:div>
    <w:div w:id="197220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Budda Reddy</cp:lastModifiedBy>
  <cp:revision>6</cp:revision>
  <cp:lastPrinted>2020-07-12T10:08:00Z</cp:lastPrinted>
  <dcterms:created xsi:type="dcterms:W3CDTF">2021-12-27T15:26:00Z</dcterms:created>
  <dcterms:modified xsi:type="dcterms:W3CDTF">2021-12-29T13:27:00Z</dcterms:modified>
</cp:coreProperties>
</file>